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103CD96" w14:textId="77777777" w:rsidR="00C073C2" w:rsidRDefault="00872DE9">
      <w:r>
        <w:rPr>
          <w:noProof/>
          <w:lang w:eastAsia="en-US"/>
        </w:rPr>
        <w:drawing>
          <wp:anchor distT="0" distB="0" distL="0" distR="0" simplePos="0" relativeHeight="251658240" behindDoc="0" locked="0" layoutInCell="1" allowOverlap="1" wp14:anchorId="6605D968" wp14:editId="097254BC">
            <wp:simplePos x="0" y="0"/>
            <wp:positionH relativeFrom="column">
              <wp:posOffset>4082415</wp:posOffset>
            </wp:positionH>
            <wp:positionV relativeFrom="paragraph">
              <wp:posOffset>40005</wp:posOffset>
            </wp:positionV>
            <wp:extent cx="2049780" cy="765175"/>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9780" cy="765175"/>
                    </a:xfrm>
                    <a:prstGeom prst="rect">
                      <a:avLst/>
                    </a:prstGeom>
                    <a:solidFill>
                      <a:srgbClr val="FFFFFF"/>
                    </a:solidFill>
                    <a:ln>
                      <a:noFill/>
                    </a:ln>
                  </pic:spPr>
                </pic:pic>
              </a:graphicData>
            </a:graphic>
          </wp:anchor>
        </w:drawing>
      </w:r>
    </w:p>
    <w:p w14:paraId="49F2B8F3" w14:textId="77777777" w:rsidR="00C073C2" w:rsidRDefault="00C073C2">
      <w:pPr>
        <w:ind w:right="360"/>
        <w:rPr>
          <w:rFonts w:ascii="Verdana" w:hAnsi="Verdana" w:cs="Verdana"/>
          <w:b/>
          <w:sz w:val="20"/>
          <w:szCs w:val="20"/>
        </w:rPr>
      </w:pPr>
    </w:p>
    <w:p w14:paraId="7FAE2AB9" w14:textId="77777777" w:rsidR="00C073C2" w:rsidRDefault="137C8921" w:rsidP="137C8921">
      <w:pPr>
        <w:ind w:right="360"/>
        <w:rPr>
          <w:rFonts w:ascii="Verdana" w:hAnsi="Verdana" w:cs="Verdana"/>
          <w:sz w:val="20"/>
          <w:szCs w:val="20"/>
          <w:lang w:val="es-AR"/>
        </w:rPr>
      </w:pPr>
      <w:r w:rsidRPr="137C8921">
        <w:rPr>
          <w:rFonts w:ascii="Verdana" w:hAnsi="Verdana" w:cs="Verdana"/>
          <w:b/>
          <w:bCs/>
          <w:sz w:val="20"/>
          <w:szCs w:val="20"/>
        </w:rPr>
        <w:t>Raju</w:t>
      </w:r>
    </w:p>
    <w:p w14:paraId="57AA035A" w14:textId="77777777" w:rsidR="00C073C2" w:rsidRDefault="137C8921" w:rsidP="137C8921">
      <w:pPr>
        <w:ind w:right="360"/>
        <w:rPr>
          <w:rFonts w:ascii="Verdana" w:hAnsi="Verdana" w:cs="Verdana"/>
          <w:sz w:val="20"/>
          <w:szCs w:val="20"/>
          <w:lang w:val="es-AR"/>
        </w:rPr>
      </w:pPr>
      <w:proofErr w:type="gramStart"/>
      <w:r w:rsidRPr="137C8921">
        <w:rPr>
          <w:rFonts w:ascii="Verdana" w:hAnsi="Verdana" w:cs="Verdana"/>
          <w:sz w:val="20"/>
          <w:szCs w:val="20"/>
          <w:lang w:val="es-AR"/>
        </w:rPr>
        <w:t>Mail:</w:t>
      </w:r>
      <w:r w:rsidR="00945FFE">
        <w:rPr>
          <w:rFonts w:ascii="Verdana" w:hAnsi="Verdana" w:cs="Verdana"/>
          <w:sz w:val="20"/>
          <w:szCs w:val="20"/>
          <w:lang w:val="es-AR"/>
        </w:rPr>
        <w:t>graju.battem</w:t>
      </w:r>
      <w:r w:rsidRPr="137C8921">
        <w:rPr>
          <w:rFonts w:ascii="Verdana" w:hAnsi="Verdana" w:cs="Verdana"/>
          <w:sz w:val="20"/>
          <w:szCs w:val="20"/>
          <w:lang w:val="es-AR"/>
        </w:rPr>
        <w:t>@gmail.com</w:t>
      </w:r>
      <w:proofErr w:type="gramEnd"/>
    </w:p>
    <w:p w14:paraId="304F6F2F" w14:textId="77777777" w:rsidR="00C073C2" w:rsidRDefault="0096396C">
      <w:pPr>
        <w:ind w:right="360"/>
      </w:pPr>
      <w:r>
        <w:rPr>
          <w:rFonts w:ascii="Verdana" w:hAnsi="Verdana" w:cs="Verdana"/>
          <w:sz w:val="20"/>
          <w:szCs w:val="20"/>
          <w:lang w:val="es-AR"/>
        </w:rPr>
        <w:t>Mobile</w:t>
      </w:r>
      <w:r w:rsidR="137C8921" w:rsidRPr="137C8921">
        <w:rPr>
          <w:rFonts w:ascii="Verdana" w:hAnsi="Verdana" w:cs="Verdana"/>
          <w:sz w:val="20"/>
          <w:szCs w:val="20"/>
          <w:lang w:val="es-AR"/>
        </w:rPr>
        <w:t>:(+91)</w:t>
      </w:r>
      <w:r w:rsidR="137C8921" w:rsidRPr="137C8921">
        <w:rPr>
          <w:rFonts w:ascii="Verdana" w:eastAsia="Verdana" w:hAnsi="Verdana" w:cs="Verdana"/>
          <w:sz w:val="20"/>
          <w:szCs w:val="20"/>
          <w:lang w:val="es-AR"/>
        </w:rPr>
        <w:t xml:space="preserve"> – </w:t>
      </w:r>
      <w:r w:rsidR="00722385">
        <w:rPr>
          <w:rFonts w:ascii="Verdana" w:eastAsia="Verdana" w:hAnsi="Verdana" w:cs="Verdana"/>
          <w:sz w:val="20"/>
          <w:szCs w:val="20"/>
          <w:lang w:val="es-AR"/>
        </w:rPr>
        <w:t>9491926600</w:t>
      </w:r>
    </w:p>
    <w:p w14:paraId="72692F98" w14:textId="77777777" w:rsidR="00C073C2" w:rsidRDefault="00D473DE">
      <w:pPr>
        <w:ind w:right="360"/>
        <w:rPr>
          <w:rFonts w:ascii="Verdana" w:hAnsi="Verdana" w:cs="Verdana"/>
          <w:b/>
          <w:i/>
          <w:iCs/>
          <w:sz w:val="20"/>
          <w:szCs w:val="20"/>
        </w:rPr>
      </w:pPr>
      <w:r>
        <w:rPr>
          <w:noProof/>
        </w:rPr>
        <mc:AlternateContent>
          <mc:Choice Requires="wps">
            <w:drawing>
              <wp:anchor distT="4294967295" distB="4294967295" distL="114300" distR="114300" simplePos="0" relativeHeight="251657216" behindDoc="0" locked="0" layoutInCell="1" allowOverlap="1" wp14:anchorId="02295DA2" wp14:editId="07F9BF36">
                <wp:simplePos x="0" y="0"/>
                <wp:positionH relativeFrom="column">
                  <wp:posOffset>9525</wp:posOffset>
                </wp:positionH>
                <wp:positionV relativeFrom="paragraph">
                  <wp:posOffset>34289</wp:posOffset>
                </wp:positionV>
                <wp:extent cx="6000750" cy="0"/>
                <wp:effectExtent l="38100" t="3810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0"/>
                        </a:xfrm>
                        <a:prstGeom prst="line">
                          <a:avLst/>
                        </a:prstGeom>
                        <a:noFill/>
                        <a:ln w="381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879203" id="Line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2.7pt" to="473.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" strokeweight="1.06mm">
                <v:stroke joinstyle="miter" endcap="square"/>
              </v:line>
            </w:pict>
          </mc:Fallback>
        </mc:AlternateContent>
      </w:r>
    </w:p>
    <w:p w14:paraId="4853CC09" w14:textId="77777777" w:rsidR="00C073C2" w:rsidRDefault="137C8921" w:rsidP="137C8921">
      <w:pPr>
        <w:pStyle w:val="Heading3"/>
        <w:ind w:left="0" w:right="360" w:firstLine="0"/>
        <w:rPr>
          <w:rFonts w:ascii="Verdana" w:hAnsi="Verdana" w:cs="Verdana"/>
        </w:rPr>
      </w:pPr>
      <w:r w:rsidRPr="137C8921">
        <w:rPr>
          <w:rFonts w:ascii="Verdana" w:hAnsi="Verdana" w:cs="Verdana"/>
          <w:sz w:val="20"/>
          <w:szCs w:val="20"/>
        </w:rPr>
        <w:t>Career</w:t>
      </w:r>
      <w:r w:rsidR="00B56062">
        <w:rPr>
          <w:rFonts w:ascii="Verdana" w:hAnsi="Verdana" w:cs="Verdana"/>
          <w:sz w:val="20"/>
          <w:szCs w:val="20"/>
        </w:rPr>
        <w:t xml:space="preserve"> </w:t>
      </w:r>
      <w:r w:rsidRPr="137C8921">
        <w:rPr>
          <w:rFonts w:ascii="Verdana" w:hAnsi="Verdana" w:cs="Verdana"/>
          <w:sz w:val="20"/>
          <w:szCs w:val="20"/>
        </w:rPr>
        <w:t>Objective</w:t>
      </w:r>
    </w:p>
    <w:p w14:paraId="51C74BD0" w14:textId="77777777" w:rsidR="00C073C2" w:rsidRDefault="00C073C2">
      <w:pPr>
        <w:ind w:right="360"/>
        <w:jc w:val="both"/>
        <w:rPr>
          <w:rFonts w:ascii="Verdana" w:hAnsi="Verdana" w:cs="Verdana"/>
        </w:rPr>
      </w:pPr>
    </w:p>
    <w:p w14:paraId="65B43C88" w14:textId="77777777" w:rsidR="002C2529" w:rsidRPr="002C2529" w:rsidRDefault="137C8921" w:rsidP="137C8921">
      <w:pPr>
        <w:spacing w:line="360" w:lineRule="auto"/>
        <w:ind w:left="13" w:hanging="360"/>
        <w:rPr>
          <w:rFonts w:ascii="Verdana" w:hAnsi="Verdana" w:cs="Verdana"/>
          <w:sz w:val="20"/>
          <w:szCs w:val="20"/>
        </w:rPr>
      </w:pPr>
      <w:r w:rsidRPr="137C8921">
        <w:rPr>
          <w:rFonts w:ascii="Verdana" w:eastAsia="Verdana" w:hAnsi="Verdana" w:cs="Verdana"/>
          <w:sz w:val="20"/>
          <w:szCs w:val="20"/>
        </w:rPr>
        <w:t xml:space="preserve">           Love to work on challenging </w:t>
      </w:r>
      <w:proofErr w:type="gramStart"/>
      <w:r w:rsidRPr="137C8921">
        <w:rPr>
          <w:rFonts w:ascii="Verdana" w:eastAsia="Verdana" w:hAnsi="Verdana" w:cs="Verdana"/>
          <w:sz w:val="20"/>
          <w:szCs w:val="20"/>
        </w:rPr>
        <w:t>position</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where</w:t>
      </w:r>
      <w:proofErr w:type="gramEnd"/>
      <w:r w:rsidRPr="137C8921">
        <w:rPr>
          <w:rFonts w:ascii="Verdana" w:eastAsia="Verdana" w:hAnsi="Verdana" w:cs="Verdana"/>
          <w:sz w:val="20"/>
          <w:szCs w:val="20"/>
        </w:rPr>
        <w:t xml:space="preserve"> </w:t>
      </w:r>
      <w:r w:rsidRPr="137C8921">
        <w:rPr>
          <w:rFonts w:ascii="Verdana" w:hAnsi="Verdana" w:cs="Verdana"/>
          <w:sz w:val="20"/>
          <w:szCs w:val="20"/>
        </w:rPr>
        <w:t>can</w:t>
      </w:r>
      <w:r w:rsidR="00442F20">
        <w:rPr>
          <w:rFonts w:ascii="Verdana" w:hAnsi="Verdana" w:cs="Verdana"/>
          <w:sz w:val="20"/>
          <w:szCs w:val="20"/>
        </w:rPr>
        <w:t xml:space="preserve"> </w:t>
      </w:r>
      <w:r w:rsidRPr="137C8921">
        <w:rPr>
          <w:rFonts w:ascii="Verdana" w:hAnsi="Verdana" w:cs="Verdana"/>
          <w:sz w:val="20"/>
          <w:szCs w:val="20"/>
        </w:rPr>
        <w:t>solve</w:t>
      </w:r>
      <w:r w:rsidR="00442F20">
        <w:rPr>
          <w:rFonts w:ascii="Verdana" w:hAnsi="Verdana" w:cs="Verdana"/>
          <w:sz w:val="20"/>
          <w:szCs w:val="20"/>
        </w:rPr>
        <w:t xml:space="preserve"> </w:t>
      </w:r>
      <w:r w:rsidRPr="137C8921">
        <w:rPr>
          <w:rFonts w:ascii="Verdana" w:hAnsi="Verdana" w:cs="Verdana"/>
          <w:sz w:val="20"/>
          <w:szCs w:val="20"/>
        </w:rPr>
        <w:t>technical</w:t>
      </w:r>
      <w:r w:rsidR="00442F20">
        <w:rPr>
          <w:rFonts w:ascii="Verdana" w:hAnsi="Verdana" w:cs="Verdana"/>
          <w:sz w:val="20"/>
          <w:szCs w:val="20"/>
        </w:rPr>
        <w:t xml:space="preserve"> </w:t>
      </w:r>
      <w:r w:rsidRPr="137C8921">
        <w:rPr>
          <w:rFonts w:ascii="Verdana" w:hAnsi="Verdana" w:cs="Verdana"/>
          <w:sz w:val="20"/>
          <w:szCs w:val="20"/>
        </w:rPr>
        <w:t>and</w:t>
      </w:r>
      <w:r w:rsidR="00442F20">
        <w:rPr>
          <w:rFonts w:ascii="Verdana" w:hAnsi="Verdana" w:cs="Verdana"/>
          <w:sz w:val="20"/>
          <w:szCs w:val="20"/>
        </w:rPr>
        <w:t xml:space="preserve"> </w:t>
      </w:r>
      <w:r w:rsidRPr="137C8921">
        <w:rPr>
          <w:rFonts w:ascii="Verdana" w:hAnsi="Verdana" w:cs="Verdana"/>
          <w:sz w:val="20"/>
          <w:szCs w:val="20"/>
        </w:rPr>
        <w:t>business</w:t>
      </w:r>
      <w:r w:rsidR="00442F20">
        <w:rPr>
          <w:rFonts w:ascii="Verdana" w:hAnsi="Verdana" w:cs="Verdana"/>
          <w:sz w:val="20"/>
          <w:szCs w:val="20"/>
        </w:rPr>
        <w:t xml:space="preserve"> </w:t>
      </w:r>
      <w:r w:rsidRPr="137C8921">
        <w:rPr>
          <w:rFonts w:ascii="Verdana" w:hAnsi="Verdana" w:cs="Verdana"/>
          <w:sz w:val="20"/>
          <w:szCs w:val="20"/>
        </w:rPr>
        <w:t>problems</w:t>
      </w:r>
      <w:r w:rsidR="00442F20">
        <w:rPr>
          <w:rFonts w:ascii="Verdana" w:hAnsi="Verdana" w:cs="Verdana"/>
          <w:sz w:val="20"/>
          <w:szCs w:val="20"/>
        </w:rPr>
        <w:t xml:space="preserve"> </w:t>
      </w:r>
      <w:r w:rsidRPr="137C8921">
        <w:rPr>
          <w:rFonts w:ascii="Verdana" w:hAnsi="Verdana" w:cs="Verdana"/>
          <w:sz w:val="20"/>
          <w:szCs w:val="20"/>
        </w:rPr>
        <w:t>in</w:t>
      </w:r>
      <w:r w:rsidR="00442F20">
        <w:rPr>
          <w:rFonts w:ascii="Verdana" w:hAnsi="Verdana" w:cs="Verdana"/>
          <w:sz w:val="20"/>
          <w:szCs w:val="20"/>
        </w:rPr>
        <w:t xml:space="preserve"> </w:t>
      </w:r>
      <w:r w:rsidRPr="137C8921">
        <w:rPr>
          <w:rFonts w:ascii="Verdana" w:hAnsi="Verdana" w:cs="Verdana"/>
          <w:sz w:val="20"/>
          <w:szCs w:val="20"/>
        </w:rPr>
        <w:t>an</w:t>
      </w:r>
      <w:r w:rsidR="00442F20">
        <w:rPr>
          <w:rFonts w:ascii="Verdana" w:hAnsi="Verdana" w:cs="Verdana"/>
          <w:sz w:val="20"/>
          <w:szCs w:val="20"/>
        </w:rPr>
        <w:t xml:space="preserve"> </w:t>
      </w:r>
      <w:r w:rsidRPr="137C8921">
        <w:rPr>
          <w:rFonts w:ascii="Verdana" w:hAnsi="Verdana" w:cs="Verdana"/>
          <w:sz w:val="20"/>
          <w:szCs w:val="20"/>
        </w:rPr>
        <w:t>effective</w:t>
      </w:r>
      <w:r w:rsidR="00442F20">
        <w:rPr>
          <w:rFonts w:ascii="Verdana" w:hAnsi="Verdana" w:cs="Verdana"/>
          <w:sz w:val="20"/>
          <w:szCs w:val="20"/>
        </w:rPr>
        <w:t xml:space="preserve"> </w:t>
      </w:r>
      <w:r w:rsidRPr="137C8921">
        <w:rPr>
          <w:rFonts w:ascii="Verdana" w:hAnsi="Verdana" w:cs="Verdana"/>
          <w:sz w:val="20"/>
          <w:szCs w:val="20"/>
        </w:rPr>
        <w:t>and</w:t>
      </w:r>
      <w:r w:rsidR="00442F20">
        <w:rPr>
          <w:rFonts w:ascii="Verdana" w:hAnsi="Verdana" w:cs="Verdana"/>
          <w:sz w:val="20"/>
          <w:szCs w:val="20"/>
        </w:rPr>
        <w:t xml:space="preserve"> </w:t>
      </w:r>
      <w:r w:rsidRPr="137C8921">
        <w:rPr>
          <w:rFonts w:ascii="Verdana" w:hAnsi="Verdana" w:cs="Verdana"/>
          <w:sz w:val="20"/>
          <w:szCs w:val="20"/>
        </w:rPr>
        <w:t>creative</w:t>
      </w:r>
      <w:r w:rsidR="00442F20">
        <w:rPr>
          <w:rFonts w:ascii="Verdana" w:hAnsi="Verdana" w:cs="Verdana"/>
          <w:sz w:val="20"/>
          <w:szCs w:val="20"/>
        </w:rPr>
        <w:t xml:space="preserve"> </w:t>
      </w:r>
      <w:r w:rsidRPr="137C8921">
        <w:rPr>
          <w:rFonts w:ascii="Verdana" w:hAnsi="Verdana" w:cs="Verdana"/>
          <w:sz w:val="20"/>
          <w:szCs w:val="20"/>
        </w:rPr>
        <w:t>manner.</w:t>
      </w:r>
    </w:p>
    <w:p w14:paraId="4E8322AB" w14:textId="77777777" w:rsidR="00783BF2" w:rsidRDefault="137C8921" w:rsidP="137C8921">
      <w:pPr>
        <w:pStyle w:val="Heading3"/>
        <w:ind w:left="0" w:right="360" w:firstLine="0"/>
        <w:rPr>
          <w:rFonts w:ascii="Verdana" w:hAnsi="Verdana" w:cs="Verdana"/>
          <w:color w:val="000000" w:themeColor="text1"/>
          <w:sz w:val="20"/>
          <w:szCs w:val="20"/>
          <w:lang w:val="en-GB"/>
        </w:rPr>
      </w:pPr>
      <w:r w:rsidRPr="137C8921">
        <w:rPr>
          <w:rFonts w:ascii="Verdana" w:hAnsi="Verdana" w:cs="Verdana"/>
          <w:sz w:val="20"/>
          <w:szCs w:val="20"/>
        </w:rPr>
        <w:t>Professional</w:t>
      </w:r>
      <w:r w:rsidR="00B56062">
        <w:rPr>
          <w:rFonts w:ascii="Verdana" w:hAnsi="Verdana" w:cs="Verdana"/>
          <w:sz w:val="20"/>
          <w:szCs w:val="20"/>
        </w:rPr>
        <w:t xml:space="preserve"> </w:t>
      </w:r>
      <w:r w:rsidRPr="137C8921">
        <w:rPr>
          <w:rFonts w:ascii="Verdana" w:hAnsi="Verdana" w:cs="Verdana"/>
          <w:sz w:val="20"/>
          <w:szCs w:val="20"/>
        </w:rPr>
        <w:t>Summary</w:t>
      </w:r>
    </w:p>
    <w:p w14:paraId="17D5DE3A" w14:textId="77777777" w:rsidR="00C073C2" w:rsidRDefault="00C073C2">
      <w:pPr>
        <w:ind w:right="360"/>
        <w:jc w:val="both"/>
      </w:pPr>
    </w:p>
    <w:p w14:paraId="02BB2453" w14:textId="77777777" w:rsidR="00C073C2" w:rsidRDefault="00B65367" w:rsidP="7CC321BB">
      <w:pPr>
        <w:widowControl w:val="0"/>
        <w:numPr>
          <w:ilvl w:val="0"/>
          <w:numId w:val="4"/>
        </w:numPr>
        <w:autoSpaceDE w:val="0"/>
        <w:ind w:left="400" w:right="360" w:firstLine="0"/>
        <w:jc w:val="both"/>
        <w:rPr>
          <w:rFonts w:ascii="Verdana" w:hAnsi="Verdana" w:cs="Verdana"/>
          <w:sz w:val="20"/>
          <w:szCs w:val="20"/>
        </w:rPr>
      </w:pPr>
      <w:r>
        <w:rPr>
          <w:rFonts w:ascii="Verdana" w:eastAsia="Verdana" w:hAnsi="Verdana" w:cs="Verdana"/>
          <w:sz w:val="20"/>
          <w:szCs w:val="20"/>
        </w:rPr>
        <w:t>9</w:t>
      </w:r>
      <w:r w:rsidR="7CC321BB" w:rsidRPr="7CC321BB">
        <w:rPr>
          <w:rFonts w:ascii="Verdana" w:eastAsia="Verdana" w:hAnsi="Verdana" w:cs="Verdana"/>
          <w:sz w:val="20"/>
          <w:szCs w:val="20"/>
        </w:rPr>
        <w:t xml:space="preserve">+ </w:t>
      </w:r>
      <w:r w:rsidR="7CC321BB" w:rsidRPr="7CC321BB">
        <w:rPr>
          <w:rFonts w:ascii="Verdana" w:hAnsi="Verdana" w:cs="Verdana"/>
          <w:sz w:val="20"/>
          <w:szCs w:val="20"/>
        </w:rPr>
        <w:t>years</w:t>
      </w:r>
      <w:r w:rsidR="009961F0">
        <w:rPr>
          <w:rFonts w:ascii="Verdana" w:hAnsi="Verdana" w:cs="Verdana"/>
          <w:sz w:val="20"/>
          <w:szCs w:val="20"/>
        </w:rPr>
        <w:t xml:space="preserve"> </w:t>
      </w:r>
      <w:r w:rsidR="7CC321BB" w:rsidRPr="7CC321BB">
        <w:rPr>
          <w:rFonts w:ascii="Verdana" w:hAnsi="Verdana" w:cs="Verdana"/>
          <w:sz w:val="20"/>
          <w:szCs w:val="20"/>
        </w:rPr>
        <w:t>of</w:t>
      </w:r>
      <w:r w:rsidR="009961F0">
        <w:rPr>
          <w:rFonts w:ascii="Verdana" w:hAnsi="Verdana" w:cs="Verdana"/>
          <w:sz w:val="20"/>
          <w:szCs w:val="20"/>
        </w:rPr>
        <w:t xml:space="preserve"> </w:t>
      </w:r>
      <w:r w:rsidR="7CC321BB" w:rsidRPr="7CC321BB">
        <w:rPr>
          <w:rFonts w:ascii="Verdana" w:hAnsi="Verdana" w:cs="Verdana"/>
          <w:sz w:val="20"/>
          <w:szCs w:val="20"/>
        </w:rPr>
        <w:t>experience</w:t>
      </w:r>
      <w:r w:rsidR="009961F0">
        <w:rPr>
          <w:rFonts w:ascii="Verdana" w:hAnsi="Verdana" w:cs="Verdana"/>
          <w:sz w:val="20"/>
          <w:szCs w:val="20"/>
        </w:rPr>
        <w:t xml:space="preserve"> </w:t>
      </w:r>
      <w:r w:rsidR="7CC321BB" w:rsidRPr="7CC321BB">
        <w:rPr>
          <w:rFonts w:ascii="Verdana" w:hAnsi="Verdana" w:cs="Verdana"/>
          <w:sz w:val="20"/>
          <w:szCs w:val="20"/>
        </w:rPr>
        <w:t>in</w:t>
      </w:r>
      <w:r w:rsidR="009961F0">
        <w:rPr>
          <w:rFonts w:ascii="Verdana" w:hAnsi="Verdana" w:cs="Verdana"/>
          <w:sz w:val="20"/>
          <w:szCs w:val="20"/>
        </w:rPr>
        <w:t xml:space="preserve"> </w:t>
      </w:r>
      <w:r w:rsidR="7CC321BB" w:rsidRPr="7CC321BB">
        <w:rPr>
          <w:rFonts w:ascii="Verdana" w:hAnsi="Verdana" w:cs="Verdana"/>
          <w:sz w:val="20"/>
          <w:szCs w:val="20"/>
        </w:rPr>
        <w:t>analysis</w:t>
      </w:r>
      <w:r w:rsidR="00C346A6">
        <w:rPr>
          <w:rFonts w:ascii="Verdana" w:hAnsi="Verdana" w:cs="Verdana"/>
          <w:sz w:val="20"/>
          <w:szCs w:val="20"/>
        </w:rPr>
        <w:t xml:space="preserve">, </w:t>
      </w:r>
      <w:r w:rsidR="001C4865">
        <w:rPr>
          <w:rFonts w:ascii="Verdana" w:hAnsi="Verdana" w:cs="Verdana"/>
          <w:sz w:val="20"/>
          <w:szCs w:val="20"/>
        </w:rPr>
        <w:t xml:space="preserve"> </w:t>
      </w:r>
      <w:r w:rsidR="7CC321BB" w:rsidRPr="7CC321BB">
        <w:rPr>
          <w:rFonts w:ascii="Verdana" w:hAnsi="Verdana" w:cs="Verdana"/>
          <w:sz w:val="20"/>
          <w:szCs w:val="20"/>
        </w:rPr>
        <w:t>design</w:t>
      </w:r>
      <w:r w:rsidR="00C346A6">
        <w:rPr>
          <w:rFonts w:ascii="Verdana" w:hAnsi="Verdana" w:cs="Verdana"/>
          <w:sz w:val="20"/>
          <w:szCs w:val="20"/>
        </w:rPr>
        <w:t xml:space="preserve">, </w:t>
      </w:r>
      <w:r w:rsidR="001C4865">
        <w:rPr>
          <w:rFonts w:ascii="Verdana" w:hAnsi="Verdana" w:cs="Verdana"/>
          <w:sz w:val="20"/>
          <w:szCs w:val="20"/>
        </w:rPr>
        <w:t xml:space="preserve"> </w:t>
      </w:r>
      <w:r w:rsidR="7CC321BB" w:rsidRPr="7CC321BB">
        <w:rPr>
          <w:rFonts w:ascii="Verdana" w:hAnsi="Verdana" w:cs="Verdana"/>
          <w:sz w:val="20"/>
          <w:szCs w:val="20"/>
        </w:rPr>
        <w:t>development</w:t>
      </w:r>
      <w:r w:rsidR="00C346A6">
        <w:rPr>
          <w:rFonts w:ascii="Verdana" w:hAnsi="Verdana" w:cs="Verdana"/>
          <w:sz w:val="20"/>
          <w:szCs w:val="20"/>
        </w:rPr>
        <w:t xml:space="preserve">, </w:t>
      </w:r>
      <w:r w:rsidR="001C4865">
        <w:rPr>
          <w:rFonts w:ascii="Verdana" w:hAnsi="Verdana" w:cs="Verdana"/>
          <w:sz w:val="20"/>
          <w:szCs w:val="20"/>
        </w:rPr>
        <w:t xml:space="preserve"> </w:t>
      </w:r>
      <w:r w:rsidR="7CC321BB" w:rsidRPr="7CC321BB">
        <w:rPr>
          <w:rFonts w:ascii="Verdana" w:hAnsi="Verdana" w:cs="Verdana"/>
          <w:sz w:val="20"/>
          <w:szCs w:val="20"/>
        </w:rPr>
        <w:t>implementation</w:t>
      </w:r>
      <w:r w:rsidR="001C4865">
        <w:rPr>
          <w:rFonts w:ascii="Verdana" w:hAnsi="Verdana" w:cs="Verdana"/>
          <w:sz w:val="20"/>
          <w:szCs w:val="20"/>
        </w:rPr>
        <w:t xml:space="preserve"> </w:t>
      </w:r>
      <w:r w:rsidR="7CC321BB" w:rsidRPr="7CC321BB">
        <w:rPr>
          <w:rFonts w:ascii="Verdana" w:hAnsi="Verdana" w:cs="Verdana"/>
          <w:sz w:val="20"/>
          <w:szCs w:val="20"/>
        </w:rPr>
        <w:t>of</w:t>
      </w:r>
      <w:r w:rsidR="7CC321BB" w:rsidRPr="7CC321BB">
        <w:rPr>
          <w:rFonts w:ascii="Verdana" w:eastAsia="Verdana" w:hAnsi="Verdana" w:cs="Verdana"/>
          <w:sz w:val="20"/>
          <w:szCs w:val="20"/>
        </w:rPr>
        <w:t xml:space="preserve"> products</w:t>
      </w:r>
      <w:r w:rsidR="00C346A6">
        <w:rPr>
          <w:rFonts w:ascii="Verdana" w:eastAsia="Verdana" w:hAnsi="Verdana" w:cs="Verdana"/>
          <w:sz w:val="20"/>
          <w:szCs w:val="20"/>
        </w:rPr>
        <w:t xml:space="preserve">, </w:t>
      </w:r>
      <w:r w:rsidR="001C4865">
        <w:rPr>
          <w:rFonts w:ascii="Verdana" w:eastAsia="Verdana" w:hAnsi="Verdana" w:cs="Verdana"/>
          <w:sz w:val="20"/>
          <w:szCs w:val="20"/>
        </w:rPr>
        <w:t xml:space="preserve"> web</w:t>
      </w:r>
      <w:r w:rsidR="00C346A6">
        <w:rPr>
          <w:rFonts w:ascii="Verdana" w:eastAsia="Verdana" w:hAnsi="Verdana" w:cs="Verdana"/>
          <w:sz w:val="20"/>
          <w:szCs w:val="20"/>
        </w:rPr>
        <w:t xml:space="preserve">, </w:t>
      </w:r>
      <w:r w:rsidR="7CC321BB" w:rsidRPr="7CC321BB">
        <w:rPr>
          <w:rFonts w:ascii="Verdana" w:eastAsia="Verdana" w:hAnsi="Verdana" w:cs="Verdana"/>
          <w:sz w:val="20"/>
          <w:szCs w:val="20"/>
        </w:rPr>
        <w:t xml:space="preserve"> cloud and c</w:t>
      </w:r>
      <w:r w:rsidR="7CC321BB" w:rsidRPr="7CC321BB">
        <w:rPr>
          <w:rFonts w:ascii="Verdana" w:hAnsi="Verdana" w:cs="Verdana"/>
          <w:sz w:val="20"/>
          <w:szCs w:val="20"/>
        </w:rPr>
        <w:t>lient-server</w:t>
      </w:r>
      <w:r w:rsidR="7CC321BB" w:rsidRPr="7CC321BB">
        <w:rPr>
          <w:rFonts w:ascii="Verdana" w:eastAsia="Verdana" w:hAnsi="Verdana" w:cs="Verdana"/>
          <w:sz w:val="20"/>
          <w:szCs w:val="20"/>
        </w:rPr>
        <w:t xml:space="preserve"> a</w:t>
      </w:r>
      <w:r w:rsidR="7CC321BB" w:rsidRPr="7CC321BB">
        <w:rPr>
          <w:rFonts w:ascii="Verdana" w:hAnsi="Verdana" w:cs="Verdana"/>
          <w:sz w:val="20"/>
          <w:szCs w:val="20"/>
        </w:rPr>
        <w:t>pplications</w:t>
      </w:r>
      <w:r w:rsidR="001C4865">
        <w:rPr>
          <w:rFonts w:ascii="Verdana" w:hAnsi="Verdana" w:cs="Verdana"/>
          <w:sz w:val="20"/>
          <w:szCs w:val="20"/>
        </w:rPr>
        <w:t xml:space="preserve"> </w:t>
      </w:r>
      <w:r w:rsidR="7CC321BB" w:rsidRPr="7CC321BB">
        <w:rPr>
          <w:rFonts w:ascii="Verdana" w:hAnsi="Verdana" w:cs="Verdana"/>
          <w:sz w:val="20"/>
          <w:szCs w:val="20"/>
        </w:rPr>
        <w:t>using</w:t>
      </w:r>
      <w:r w:rsidR="001C4865">
        <w:rPr>
          <w:rFonts w:ascii="Verdana" w:hAnsi="Verdana" w:cs="Verdana"/>
          <w:sz w:val="20"/>
          <w:szCs w:val="20"/>
        </w:rPr>
        <w:t xml:space="preserve"> </w:t>
      </w:r>
      <w:r w:rsidR="7CC321BB" w:rsidRPr="7CC321BB">
        <w:rPr>
          <w:rFonts w:ascii="Verdana" w:hAnsi="Verdana" w:cs="Verdana"/>
          <w:sz w:val="20"/>
          <w:szCs w:val="20"/>
        </w:rPr>
        <w:t>with</w:t>
      </w:r>
      <w:r w:rsidR="001C4865">
        <w:rPr>
          <w:rFonts w:ascii="Verdana" w:hAnsi="Verdana" w:cs="Verdana"/>
          <w:sz w:val="20"/>
          <w:szCs w:val="20"/>
        </w:rPr>
        <w:t xml:space="preserve"> </w:t>
      </w:r>
      <w:r w:rsidR="7CC321BB" w:rsidRPr="7CC321BB">
        <w:rPr>
          <w:rFonts w:ascii="Verdana" w:hAnsi="Verdana" w:cs="Verdana"/>
          <w:sz w:val="20"/>
          <w:szCs w:val="20"/>
        </w:rPr>
        <w:t>technologies</w:t>
      </w:r>
      <w:r w:rsidR="001C4865">
        <w:rPr>
          <w:rFonts w:ascii="Verdana" w:hAnsi="Verdana" w:cs="Verdana"/>
          <w:sz w:val="20"/>
          <w:szCs w:val="20"/>
        </w:rPr>
        <w:t xml:space="preserve"> </w:t>
      </w:r>
      <w:r w:rsidR="004C53E0">
        <w:rPr>
          <w:rFonts w:ascii="Verdana" w:hAnsi="Verdana" w:cs="Verdana"/>
          <w:b/>
          <w:bCs/>
          <w:sz w:val="20"/>
          <w:szCs w:val="20"/>
        </w:rPr>
        <w:t>Java</w:t>
      </w:r>
      <w:r w:rsidR="00C346A6">
        <w:rPr>
          <w:rFonts w:ascii="Verdana" w:hAnsi="Verdana" w:cs="Verdana"/>
          <w:sz w:val="20"/>
          <w:szCs w:val="20"/>
        </w:rPr>
        <w:t xml:space="preserve">, </w:t>
      </w:r>
      <w:r w:rsidR="001C4865">
        <w:rPr>
          <w:rFonts w:ascii="Verdana" w:hAnsi="Verdana" w:cs="Verdana"/>
          <w:sz w:val="20"/>
          <w:szCs w:val="20"/>
        </w:rPr>
        <w:t xml:space="preserve"> </w:t>
      </w:r>
      <w:r w:rsidR="7CC321BB" w:rsidRPr="7CC321BB">
        <w:rPr>
          <w:rFonts w:ascii="Verdana" w:hAnsi="Verdana" w:cs="Verdana"/>
          <w:b/>
          <w:bCs/>
          <w:sz w:val="20"/>
          <w:szCs w:val="20"/>
        </w:rPr>
        <w:t>J2ee</w:t>
      </w:r>
      <w:r w:rsidR="00C346A6">
        <w:rPr>
          <w:rFonts w:ascii="Verdana" w:hAnsi="Verdana" w:cs="Verdana"/>
          <w:sz w:val="20"/>
          <w:szCs w:val="20"/>
        </w:rPr>
        <w:t xml:space="preserve">, </w:t>
      </w:r>
      <w:r w:rsidR="001C4865">
        <w:rPr>
          <w:rFonts w:ascii="Verdana" w:hAnsi="Verdana" w:cs="Verdana"/>
          <w:sz w:val="20"/>
          <w:szCs w:val="20"/>
        </w:rPr>
        <w:t xml:space="preserve"> </w:t>
      </w:r>
      <w:r w:rsidR="7CC321BB" w:rsidRPr="7CC321BB">
        <w:rPr>
          <w:rFonts w:ascii="Verdana" w:hAnsi="Verdana" w:cs="Verdana"/>
          <w:b/>
          <w:bCs/>
          <w:sz w:val="20"/>
          <w:szCs w:val="20"/>
        </w:rPr>
        <w:t>Spring</w:t>
      </w:r>
      <w:r w:rsidR="7CC321BB" w:rsidRPr="7CC321BB">
        <w:rPr>
          <w:rFonts w:ascii="Verdana" w:hAnsi="Verdana" w:cs="Verdana"/>
          <w:sz w:val="20"/>
          <w:szCs w:val="20"/>
        </w:rPr>
        <w:t xml:space="preserve"> (MVC</w:t>
      </w:r>
      <w:r w:rsidR="00C346A6">
        <w:rPr>
          <w:rFonts w:ascii="Verdana" w:hAnsi="Verdana" w:cs="Verdana"/>
          <w:sz w:val="20"/>
          <w:szCs w:val="20"/>
        </w:rPr>
        <w:t xml:space="preserve">, </w:t>
      </w:r>
      <w:r w:rsidR="7CC321BB" w:rsidRPr="7CC321BB">
        <w:rPr>
          <w:rFonts w:ascii="Verdana" w:hAnsi="Verdana" w:cs="Verdana"/>
          <w:sz w:val="20"/>
          <w:szCs w:val="20"/>
        </w:rPr>
        <w:t xml:space="preserve"> ORM</w:t>
      </w:r>
      <w:r w:rsidR="00C346A6">
        <w:rPr>
          <w:rFonts w:ascii="Verdana" w:hAnsi="Verdana" w:cs="Verdana"/>
          <w:sz w:val="20"/>
          <w:szCs w:val="20"/>
        </w:rPr>
        <w:t xml:space="preserve">, </w:t>
      </w:r>
      <w:r w:rsidR="7CC321BB" w:rsidRPr="7CC321BB">
        <w:rPr>
          <w:rFonts w:ascii="Verdana" w:hAnsi="Verdana" w:cs="Verdana"/>
          <w:sz w:val="20"/>
          <w:szCs w:val="20"/>
        </w:rPr>
        <w:t xml:space="preserve"> j2ee</w:t>
      </w:r>
      <w:r w:rsidR="00C346A6">
        <w:rPr>
          <w:rFonts w:ascii="Verdana" w:hAnsi="Verdana" w:cs="Verdana"/>
          <w:sz w:val="20"/>
          <w:szCs w:val="20"/>
        </w:rPr>
        <w:t xml:space="preserve">, </w:t>
      </w:r>
      <w:r w:rsidR="7CC321BB" w:rsidRPr="7CC321BB">
        <w:rPr>
          <w:rFonts w:ascii="Verdana" w:hAnsi="Verdana" w:cs="Verdana"/>
          <w:sz w:val="20"/>
          <w:szCs w:val="20"/>
        </w:rPr>
        <w:t xml:space="preserve"> Web</w:t>
      </w:r>
      <w:r w:rsidR="00C346A6">
        <w:rPr>
          <w:rFonts w:ascii="Verdana" w:hAnsi="Verdana" w:cs="Verdana"/>
          <w:sz w:val="20"/>
          <w:szCs w:val="20"/>
        </w:rPr>
        <w:t xml:space="preserve">, </w:t>
      </w:r>
      <w:r w:rsidR="7CC321BB" w:rsidRPr="7CC321BB">
        <w:rPr>
          <w:rFonts w:ascii="Verdana" w:hAnsi="Verdana" w:cs="Verdana"/>
          <w:sz w:val="20"/>
          <w:szCs w:val="20"/>
        </w:rPr>
        <w:t xml:space="preserve"> IOC</w:t>
      </w:r>
      <w:r w:rsidR="00C346A6">
        <w:rPr>
          <w:rFonts w:ascii="Verdana" w:hAnsi="Verdana" w:cs="Verdana"/>
          <w:sz w:val="20"/>
          <w:szCs w:val="20"/>
        </w:rPr>
        <w:t xml:space="preserve">, </w:t>
      </w:r>
      <w:r w:rsidR="7CC321BB" w:rsidRPr="7CC321BB">
        <w:rPr>
          <w:rFonts w:ascii="Verdana" w:hAnsi="Verdana" w:cs="Verdana"/>
          <w:sz w:val="20"/>
          <w:szCs w:val="20"/>
        </w:rPr>
        <w:t xml:space="preserve"> </w:t>
      </w:r>
      <w:r w:rsidR="004C53E0">
        <w:rPr>
          <w:rFonts w:ascii="Verdana" w:hAnsi="Verdana" w:cs="Verdana"/>
          <w:sz w:val="20"/>
          <w:szCs w:val="20"/>
        </w:rPr>
        <w:t>Data</w:t>
      </w:r>
      <w:r w:rsidR="7CC321BB" w:rsidRPr="7CC321BB">
        <w:rPr>
          <w:rFonts w:ascii="Verdana" w:hAnsi="Verdana" w:cs="Verdana"/>
          <w:sz w:val="20"/>
          <w:szCs w:val="20"/>
        </w:rPr>
        <w:t>)</w:t>
      </w:r>
      <w:r w:rsidR="00C346A6">
        <w:rPr>
          <w:rFonts w:ascii="Verdana" w:hAnsi="Verdana" w:cs="Verdana"/>
          <w:sz w:val="20"/>
          <w:szCs w:val="20"/>
        </w:rPr>
        <w:t>,</w:t>
      </w:r>
      <w:r w:rsidR="004C53E0">
        <w:rPr>
          <w:rFonts w:ascii="Verdana" w:hAnsi="Verdana" w:cs="Verdana"/>
          <w:sz w:val="20"/>
          <w:szCs w:val="20"/>
        </w:rPr>
        <w:t xml:space="preserve"> </w:t>
      </w:r>
      <w:r w:rsidR="004C53E0" w:rsidRPr="007D50EC">
        <w:rPr>
          <w:rFonts w:ascii="Verdana" w:hAnsi="Verdana" w:cs="Verdana"/>
          <w:b/>
          <w:sz w:val="20"/>
          <w:szCs w:val="20"/>
        </w:rPr>
        <w:t>JPA</w:t>
      </w:r>
      <w:r w:rsidR="004C53E0">
        <w:rPr>
          <w:rFonts w:ascii="Verdana" w:hAnsi="Verdana" w:cs="Verdana"/>
          <w:sz w:val="20"/>
          <w:szCs w:val="20"/>
        </w:rPr>
        <w:t>,</w:t>
      </w:r>
      <w:r w:rsidR="00C346A6">
        <w:rPr>
          <w:rFonts w:ascii="Verdana" w:hAnsi="Verdana" w:cs="Verdana"/>
          <w:sz w:val="20"/>
          <w:szCs w:val="20"/>
        </w:rPr>
        <w:t xml:space="preserve"> </w:t>
      </w:r>
      <w:r w:rsidR="001C4865">
        <w:rPr>
          <w:rFonts w:ascii="Verdana" w:hAnsi="Verdana" w:cs="Verdana"/>
          <w:sz w:val="20"/>
          <w:szCs w:val="20"/>
        </w:rPr>
        <w:t xml:space="preserve"> </w:t>
      </w:r>
      <w:r w:rsidR="7CC321BB" w:rsidRPr="7CC321BB">
        <w:rPr>
          <w:rFonts w:ascii="Verdana" w:hAnsi="Verdana" w:cs="Verdana"/>
          <w:b/>
          <w:bCs/>
          <w:sz w:val="20"/>
          <w:szCs w:val="20"/>
        </w:rPr>
        <w:t>Hibernate</w:t>
      </w:r>
      <w:r w:rsidR="00C346A6">
        <w:rPr>
          <w:rFonts w:ascii="Verdana" w:hAnsi="Verdana" w:cs="Verdana"/>
          <w:sz w:val="20"/>
          <w:szCs w:val="20"/>
        </w:rPr>
        <w:t xml:space="preserve">, </w:t>
      </w:r>
      <w:r w:rsidR="001C4865">
        <w:rPr>
          <w:rFonts w:ascii="Verdana" w:hAnsi="Verdana" w:cs="Verdana"/>
          <w:sz w:val="20"/>
          <w:szCs w:val="20"/>
        </w:rPr>
        <w:t xml:space="preserve"> </w:t>
      </w:r>
      <w:r w:rsidR="004C53E0" w:rsidRPr="00F44CC4">
        <w:rPr>
          <w:rFonts w:ascii="Verdana" w:hAnsi="Verdana" w:cs="Verdana"/>
          <w:b/>
          <w:sz w:val="20"/>
          <w:szCs w:val="20"/>
        </w:rPr>
        <w:t>Micro Services</w:t>
      </w:r>
      <w:r w:rsidR="004C53E0">
        <w:rPr>
          <w:rFonts w:ascii="Verdana" w:hAnsi="Verdana" w:cs="Verdana"/>
          <w:sz w:val="20"/>
          <w:szCs w:val="20"/>
        </w:rPr>
        <w:t xml:space="preserve">, </w:t>
      </w:r>
      <w:proofErr w:type="spellStart"/>
      <w:r w:rsidR="00192CD0" w:rsidRPr="00F44CC4">
        <w:rPr>
          <w:rFonts w:ascii="Verdana" w:hAnsi="Verdana" w:cs="Verdana"/>
          <w:b/>
          <w:sz w:val="20"/>
          <w:szCs w:val="20"/>
        </w:rPr>
        <w:t>SpringBoot</w:t>
      </w:r>
      <w:proofErr w:type="spellEnd"/>
      <w:r w:rsidR="00192CD0">
        <w:rPr>
          <w:rFonts w:ascii="Verdana" w:hAnsi="Verdana" w:cs="Verdana"/>
          <w:sz w:val="20"/>
          <w:szCs w:val="20"/>
        </w:rPr>
        <w:t xml:space="preserve">, </w:t>
      </w:r>
      <w:r w:rsidR="004C53E0" w:rsidRPr="00192CD0">
        <w:rPr>
          <w:rFonts w:ascii="Verdana" w:hAnsi="Verdana" w:cs="Verdana"/>
          <w:b/>
          <w:sz w:val="20"/>
          <w:szCs w:val="20"/>
        </w:rPr>
        <w:t>Kafka</w:t>
      </w:r>
      <w:r w:rsidR="004C53E0">
        <w:rPr>
          <w:rFonts w:ascii="Verdana" w:hAnsi="Verdana" w:cs="Verdana"/>
          <w:sz w:val="20"/>
          <w:szCs w:val="20"/>
        </w:rPr>
        <w:t xml:space="preserve">, </w:t>
      </w:r>
      <w:proofErr w:type="spellStart"/>
      <w:r w:rsidR="7CC321BB" w:rsidRPr="7CC321BB">
        <w:rPr>
          <w:rFonts w:ascii="Verdana" w:hAnsi="Verdana" w:cs="Verdana"/>
          <w:b/>
          <w:bCs/>
          <w:sz w:val="20"/>
          <w:szCs w:val="20"/>
        </w:rPr>
        <w:t>WebServices</w:t>
      </w:r>
      <w:proofErr w:type="spellEnd"/>
      <w:r w:rsidR="7CC321BB" w:rsidRPr="7CC321BB">
        <w:rPr>
          <w:rFonts w:ascii="Verdana" w:hAnsi="Verdana" w:cs="Verdana"/>
          <w:b/>
          <w:bCs/>
          <w:sz w:val="20"/>
          <w:szCs w:val="20"/>
        </w:rPr>
        <w:t xml:space="preserve"> (SOAP</w:t>
      </w:r>
      <w:r w:rsidR="00C346A6">
        <w:rPr>
          <w:rFonts w:ascii="Verdana" w:hAnsi="Verdana" w:cs="Verdana"/>
          <w:b/>
          <w:bCs/>
          <w:sz w:val="20"/>
          <w:szCs w:val="20"/>
        </w:rPr>
        <w:t xml:space="preserve">, </w:t>
      </w:r>
      <w:r w:rsidR="7CC321BB" w:rsidRPr="7CC321BB">
        <w:rPr>
          <w:rFonts w:ascii="Verdana" w:hAnsi="Verdana" w:cs="Verdana"/>
          <w:b/>
          <w:bCs/>
          <w:sz w:val="20"/>
          <w:szCs w:val="20"/>
        </w:rPr>
        <w:t xml:space="preserve"> Rest)</w:t>
      </w:r>
      <w:r w:rsidR="00C346A6">
        <w:rPr>
          <w:rFonts w:ascii="Verdana" w:hAnsi="Verdana" w:cs="Verdana"/>
          <w:sz w:val="20"/>
          <w:szCs w:val="20"/>
        </w:rPr>
        <w:t xml:space="preserve">, </w:t>
      </w:r>
      <w:r w:rsidR="7CC321BB" w:rsidRPr="7CC321BB">
        <w:rPr>
          <w:rFonts w:ascii="Verdana" w:hAnsi="Verdana" w:cs="Verdana"/>
          <w:sz w:val="20"/>
          <w:szCs w:val="20"/>
        </w:rPr>
        <w:t xml:space="preserve"> </w:t>
      </w:r>
      <w:proofErr w:type="spellStart"/>
      <w:r w:rsidR="004C53E0" w:rsidRPr="00192CD0">
        <w:rPr>
          <w:rFonts w:ascii="Verdana" w:hAnsi="Verdana" w:cs="Verdana"/>
          <w:b/>
          <w:sz w:val="20"/>
          <w:szCs w:val="20"/>
        </w:rPr>
        <w:t>AngularJs</w:t>
      </w:r>
      <w:proofErr w:type="spellEnd"/>
      <w:r w:rsidR="004C53E0">
        <w:rPr>
          <w:rFonts w:ascii="Verdana" w:hAnsi="Verdana" w:cs="Verdana"/>
          <w:sz w:val="20"/>
          <w:szCs w:val="20"/>
        </w:rPr>
        <w:t xml:space="preserve">, </w:t>
      </w:r>
      <w:r w:rsidR="004C53E0" w:rsidRPr="00192CD0">
        <w:rPr>
          <w:rFonts w:ascii="Verdana" w:hAnsi="Verdana" w:cs="Verdana"/>
          <w:b/>
          <w:sz w:val="20"/>
          <w:szCs w:val="20"/>
        </w:rPr>
        <w:t>Angular7</w:t>
      </w:r>
      <w:r w:rsidR="004C53E0">
        <w:rPr>
          <w:rFonts w:ascii="Verdana" w:hAnsi="Verdana" w:cs="Verdana"/>
          <w:sz w:val="20"/>
          <w:szCs w:val="20"/>
        </w:rPr>
        <w:t xml:space="preserve">,   </w:t>
      </w:r>
      <w:proofErr w:type="spellStart"/>
      <w:r w:rsidR="7CC321BB" w:rsidRPr="7CC321BB">
        <w:rPr>
          <w:rFonts w:ascii="Verdana" w:hAnsi="Verdana" w:cs="Verdana"/>
          <w:b/>
          <w:bCs/>
          <w:sz w:val="20"/>
          <w:szCs w:val="20"/>
        </w:rPr>
        <w:t>NodeJs</w:t>
      </w:r>
      <w:proofErr w:type="spellEnd"/>
      <w:r w:rsidR="00C346A6">
        <w:rPr>
          <w:rFonts w:ascii="Verdana" w:hAnsi="Verdana" w:cs="Verdana"/>
          <w:sz w:val="20"/>
          <w:szCs w:val="20"/>
        </w:rPr>
        <w:t xml:space="preserve">, </w:t>
      </w:r>
      <w:r w:rsidR="7CC321BB" w:rsidRPr="7CC321BB">
        <w:rPr>
          <w:rFonts w:ascii="Verdana" w:hAnsi="Verdana" w:cs="Verdana"/>
          <w:b/>
          <w:bCs/>
          <w:sz w:val="20"/>
          <w:szCs w:val="20"/>
        </w:rPr>
        <w:t xml:space="preserve"> </w:t>
      </w:r>
      <w:proofErr w:type="spellStart"/>
      <w:r w:rsidR="7CC321BB" w:rsidRPr="7CC321BB">
        <w:rPr>
          <w:rFonts w:ascii="Verdana" w:hAnsi="Verdana" w:cs="Verdana"/>
          <w:b/>
          <w:bCs/>
          <w:sz w:val="20"/>
          <w:szCs w:val="20"/>
        </w:rPr>
        <w:t>CanJS</w:t>
      </w:r>
      <w:proofErr w:type="spellEnd"/>
      <w:r w:rsidR="00C346A6">
        <w:rPr>
          <w:rFonts w:ascii="Verdana" w:hAnsi="Verdana" w:cs="Verdana"/>
          <w:b/>
          <w:bCs/>
          <w:sz w:val="20"/>
          <w:szCs w:val="20"/>
        </w:rPr>
        <w:t xml:space="preserve">, </w:t>
      </w:r>
      <w:r w:rsidR="001C4865">
        <w:rPr>
          <w:rFonts w:ascii="Verdana" w:hAnsi="Verdana" w:cs="Verdana"/>
          <w:b/>
          <w:bCs/>
          <w:sz w:val="20"/>
          <w:szCs w:val="20"/>
        </w:rPr>
        <w:t xml:space="preserve"> </w:t>
      </w:r>
      <w:r w:rsidR="7CC321BB" w:rsidRPr="7CC321BB">
        <w:rPr>
          <w:rFonts w:ascii="Verdana" w:hAnsi="Verdana" w:cs="Verdana"/>
          <w:b/>
          <w:bCs/>
          <w:sz w:val="20"/>
          <w:szCs w:val="20"/>
        </w:rPr>
        <w:t>JavaScript</w:t>
      </w:r>
      <w:r w:rsidR="00C346A6">
        <w:rPr>
          <w:rFonts w:ascii="Verdana" w:hAnsi="Verdana" w:cs="Verdana"/>
          <w:b/>
          <w:bCs/>
          <w:sz w:val="20"/>
          <w:szCs w:val="20"/>
        </w:rPr>
        <w:t xml:space="preserve">, </w:t>
      </w:r>
      <w:r w:rsidR="0083645C">
        <w:rPr>
          <w:rFonts w:ascii="Verdana" w:hAnsi="Verdana" w:cs="Verdana"/>
          <w:b/>
          <w:bCs/>
          <w:sz w:val="20"/>
          <w:szCs w:val="20"/>
        </w:rPr>
        <w:t>TypeScript,</w:t>
      </w:r>
      <w:r w:rsidR="7CC321BB" w:rsidRPr="7CC321BB">
        <w:rPr>
          <w:rFonts w:ascii="Verdana" w:hAnsi="Verdana" w:cs="Verdana"/>
          <w:b/>
          <w:bCs/>
          <w:sz w:val="20"/>
          <w:szCs w:val="20"/>
        </w:rPr>
        <w:t xml:space="preserve"> Struts</w:t>
      </w:r>
      <w:r w:rsidR="00C346A6">
        <w:rPr>
          <w:rFonts w:ascii="Verdana" w:hAnsi="Verdana" w:cs="Verdana"/>
          <w:sz w:val="20"/>
          <w:szCs w:val="20"/>
        </w:rPr>
        <w:t xml:space="preserve">, </w:t>
      </w:r>
      <w:r w:rsidR="7CC321BB" w:rsidRPr="7CC321BB">
        <w:rPr>
          <w:rFonts w:ascii="Verdana" w:hAnsi="Verdana" w:cs="Verdana"/>
          <w:sz w:val="20"/>
          <w:szCs w:val="20"/>
        </w:rPr>
        <w:t xml:space="preserve"> </w:t>
      </w:r>
      <w:proofErr w:type="spellStart"/>
      <w:r w:rsidR="7CC321BB" w:rsidRPr="7CC321BB">
        <w:rPr>
          <w:rFonts w:ascii="Verdana" w:hAnsi="Verdana" w:cs="Verdana"/>
          <w:b/>
          <w:bCs/>
          <w:sz w:val="20"/>
          <w:szCs w:val="20"/>
        </w:rPr>
        <w:t>IBatis</w:t>
      </w:r>
      <w:proofErr w:type="spellEnd"/>
      <w:r w:rsidR="00C346A6">
        <w:rPr>
          <w:rFonts w:ascii="Verdana" w:hAnsi="Verdana" w:cs="Verdana"/>
          <w:b/>
          <w:bCs/>
          <w:sz w:val="20"/>
          <w:szCs w:val="20"/>
        </w:rPr>
        <w:t xml:space="preserve">, </w:t>
      </w:r>
      <w:r w:rsidR="7CC321BB" w:rsidRPr="7CC321BB">
        <w:rPr>
          <w:rFonts w:ascii="Verdana" w:hAnsi="Verdana" w:cs="Verdana"/>
          <w:b/>
          <w:bCs/>
          <w:sz w:val="20"/>
          <w:szCs w:val="20"/>
        </w:rPr>
        <w:t xml:space="preserve"> </w:t>
      </w:r>
      <w:r w:rsidR="7CC321BB" w:rsidRPr="7CC321BB">
        <w:rPr>
          <w:rFonts w:ascii="Verdana" w:eastAsia="Verdana" w:hAnsi="Verdana" w:cs="Verdana"/>
          <w:b/>
          <w:bCs/>
          <w:sz w:val="20"/>
          <w:szCs w:val="20"/>
        </w:rPr>
        <w:t>Drools</w:t>
      </w:r>
      <w:r w:rsidR="00C346A6">
        <w:rPr>
          <w:rFonts w:ascii="Verdana" w:eastAsia="Verdana" w:hAnsi="Verdana" w:cs="Verdana"/>
          <w:sz w:val="20"/>
          <w:szCs w:val="20"/>
        </w:rPr>
        <w:t xml:space="preserve">, </w:t>
      </w:r>
      <w:r w:rsidR="7CC321BB" w:rsidRPr="7CC321BB">
        <w:rPr>
          <w:rFonts w:ascii="Verdana" w:eastAsia="Verdana" w:hAnsi="Verdana" w:cs="Verdana"/>
          <w:sz w:val="20"/>
          <w:szCs w:val="20"/>
        </w:rPr>
        <w:t xml:space="preserve"> </w:t>
      </w:r>
      <w:r w:rsidR="7CC321BB" w:rsidRPr="7CC321BB">
        <w:rPr>
          <w:rFonts w:ascii="Verdana" w:hAnsi="Verdana" w:cs="Verdana"/>
          <w:sz w:val="20"/>
          <w:szCs w:val="20"/>
        </w:rPr>
        <w:t>J-unit</w:t>
      </w:r>
      <w:r w:rsidR="00C346A6">
        <w:rPr>
          <w:rFonts w:ascii="Verdana" w:hAnsi="Verdana" w:cs="Verdana"/>
          <w:sz w:val="20"/>
          <w:szCs w:val="20"/>
        </w:rPr>
        <w:t xml:space="preserve">, </w:t>
      </w:r>
      <w:r w:rsidR="001C4865">
        <w:rPr>
          <w:rFonts w:ascii="Verdana" w:hAnsi="Verdana" w:cs="Verdana"/>
          <w:sz w:val="20"/>
          <w:szCs w:val="20"/>
        </w:rPr>
        <w:t xml:space="preserve"> </w:t>
      </w:r>
      <w:r w:rsidR="7CC321BB" w:rsidRPr="7CC321BB">
        <w:rPr>
          <w:rFonts w:ascii="Verdana" w:hAnsi="Verdana" w:cs="Verdana"/>
          <w:sz w:val="20"/>
          <w:szCs w:val="20"/>
        </w:rPr>
        <w:t>Mockito</w:t>
      </w:r>
      <w:r w:rsidR="00C346A6">
        <w:rPr>
          <w:rFonts w:ascii="Verdana" w:hAnsi="Verdana" w:cs="Verdana"/>
          <w:sz w:val="20"/>
          <w:szCs w:val="20"/>
        </w:rPr>
        <w:t xml:space="preserve">, </w:t>
      </w:r>
      <w:r w:rsidR="001C4865">
        <w:rPr>
          <w:rFonts w:ascii="Verdana" w:hAnsi="Verdana" w:cs="Verdana"/>
          <w:sz w:val="20"/>
          <w:szCs w:val="20"/>
        </w:rPr>
        <w:t xml:space="preserve"> </w:t>
      </w:r>
      <w:r w:rsidR="7CC321BB" w:rsidRPr="00192CD0">
        <w:rPr>
          <w:rFonts w:ascii="Verdana" w:hAnsi="Verdana" w:cs="Verdana"/>
          <w:bCs/>
          <w:sz w:val="20"/>
          <w:szCs w:val="20"/>
        </w:rPr>
        <w:t>web</w:t>
      </w:r>
      <w:r w:rsidR="001C4865">
        <w:rPr>
          <w:rFonts w:ascii="Verdana" w:hAnsi="Verdana" w:cs="Verdana"/>
          <w:b/>
          <w:bCs/>
          <w:sz w:val="20"/>
          <w:szCs w:val="20"/>
        </w:rPr>
        <w:t xml:space="preserve"> </w:t>
      </w:r>
      <w:r w:rsidR="7CC321BB" w:rsidRPr="7CC321BB">
        <w:rPr>
          <w:rFonts w:ascii="Verdana" w:hAnsi="Verdana" w:cs="Verdana"/>
          <w:sz w:val="20"/>
          <w:szCs w:val="20"/>
        </w:rPr>
        <w:t>and</w:t>
      </w:r>
      <w:r w:rsidR="001C4865">
        <w:rPr>
          <w:rFonts w:ascii="Verdana" w:hAnsi="Verdana" w:cs="Verdana"/>
          <w:sz w:val="20"/>
          <w:szCs w:val="20"/>
        </w:rPr>
        <w:t xml:space="preserve"> </w:t>
      </w:r>
      <w:r w:rsidR="00192CD0">
        <w:rPr>
          <w:rFonts w:ascii="Verdana" w:hAnsi="Verdana" w:cs="Verdana"/>
          <w:sz w:val="20"/>
          <w:szCs w:val="20"/>
        </w:rPr>
        <w:t>other</w:t>
      </w:r>
      <w:r w:rsidR="001C4865">
        <w:rPr>
          <w:rFonts w:ascii="Verdana" w:hAnsi="Verdana" w:cs="Verdana"/>
          <w:sz w:val="20"/>
          <w:szCs w:val="20"/>
        </w:rPr>
        <w:t xml:space="preserve"> </w:t>
      </w:r>
      <w:r w:rsidR="7CC321BB" w:rsidRPr="7CC321BB">
        <w:rPr>
          <w:rFonts w:ascii="Verdana" w:hAnsi="Verdana" w:cs="Verdana"/>
          <w:sz w:val="20"/>
          <w:szCs w:val="20"/>
        </w:rPr>
        <w:t>open</w:t>
      </w:r>
      <w:r w:rsidR="001C4865">
        <w:rPr>
          <w:rFonts w:ascii="Verdana" w:hAnsi="Verdana" w:cs="Verdana"/>
          <w:sz w:val="20"/>
          <w:szCs w:val="20"/>
        </w:rPr>
        <w:t xml:space="preserve"> </w:t>
      </w:r>
      <w:r w:rsidR="7CC321BB" w:rsidRPr="7CC321BB">
        <w:rPr>
          <w:rFonts w:ascii="Verdana" w:hAnsi="Verdana" w:cs="Verdana"/>
          <w:sz w:val="20"/>
          <w:szCs w:val="20"/>
        </w:rPr>
        <w:t>sources</w:t>
      </w:r>
      <w:r w:rsidR="00192CD0">
        <w:rPr>
          <w:rFonts w:ascii="Verdana" w:hAnsi="Verdana" w:cs="Verdana"/>
          <w:sz w:val="20"/>
          <w:szCs w:val="20"/>
        </w:rPr>
        <w:t xml:space="preserve"> </w:t>
      </w:r>
      <w:r w:rsidR="00192CD0" w:rsidRPr="00192CD0">
        <w:rPr>
          <w:rFonts w:ascii="Verdana" w:hAnsi="Verdana" w:cs="Verdana"/>
          <w:bCs/>
          <w:sz w:val="20"/>
          <w:szCs w:val="20"/>
        </w:rPr>
        <w:t>technologies</w:t>
      </w:r>
      <w:r w:rsidR="7CC321BB" w:rsidRPr="7CC321BB">
        <w:rPr>
          <w:rFonts w:ascii="Verdana" w:hAnsi="Verdana" w:cs="Verdana"/>
          <w:sz w:val="20"/>
          <w:szCs w:val="20"/>
        </w:rPr>
        <w:t>.</w:t>
      </w:r>
    </w:p>
    <w:p w14:paraId="606D420B" w14:textId="77777777" w:rsidR="00EB4EF9" w:rsidRDefault="137C8921" w:rsidP="137C8921">
      <w:pPr>
        <w:widowControl w:val="0"/>
        <w:numPr>
          <w:ilvl w:val="0"/>
          <w:numId w:val="4"/>
        </w:numPr>
        <w:autoSpaceDE w:val="0"/>
        <w:ind w:left="400" w:right="360" w:firstLine="0"/>
        <w:rPr>
          <w:rFonts w:ascii="Verdana" w:hAnsi="Verdana" w:cs="Verdana"/>
          <w:sz w:val="20"/>
          <w:szCs w:val="20"/>
        </w:rPr>
      </w:pPr>
      <w:r w:rsidRPr="137C8921">
        <w:rPr>
          <w:rFonts w:ascii="Verdana" w:hAnsi="Verdana" w:cs="Verdana"/>
          <w:sz w:val="20"/>
          <w:szCs w:val="20"/>
        </w:rPr>
        <w:t xml:space="preserve">experience in </w:t>
      </w:r>
      <w:proofErr w:type="gramStart"/>
      <w:r w:rsidRPr="137C8921">
        <w:rPr>
          <w:rFonts w:ascii="Verdana" w:hAnsi="Verdana" w:cs="Verdana"/>
          <w:sz w:val="20"/>
          <w:szCs w:val="20"/>
        </w:rPr>
        <w:t>Java</w:t>
      </w:r>
      <w:r w:rsidR="00C346A6">
        <w:rPr>
          <w:rFonts w:ascii="Verdana" w:hAnsi="Verdana" w:cs="Verdana"/>
          <w:sz w:val="20"/>
          <w:szCs w:val="20"/>
        </w:rPr>
        <w:t xml:space="preserve">, </w:t>
      </w:r>
      <w:r w:rsidRPr="137C8921">
        <w:rPr>
          <w:rFonts w:ascii="Verdana" w:hAnsi="Verdana" w:cs="Verdana"/>
          <w:sz w:val="20"/>
          <w:szCs w:val="20"/>
        </w:rPr>
        <w:t xml:space="preserve"> J</w:t>
      </w:r>
      <w:proofErr w:type="gramEnd"/>
      <w:r w:rsidRPr="137C8921">
        <w:rPr>
          <w:rFonts w:ascii="Verdana" w:hAnsi="Verdana" w:cs="Verdana"/>
          <w:sz w:val="20"/>
          <w:szCs w:val="20"/>
        </w:rPr>
        <w:t>2ee projects right from requirement gathering to push to production.</w:t>
      </w:r>
    </w:p>
    <w:p w14:paraId="5A8B7B2F" w14:textId="77777777" w:rsidR="00042349" w:rsidRDefault="7CC321BB" w:rsidP="7CC321BB">
      <w:pPr>
        <w:widowControl w:val="0"/>
        <w:numPr>
          <w:ilvl w:val="0"/>
          <w:numId w:val="4"/>
        </w:numPr>
        <w:autoSpaceDE w:val="0"/>
        <w:ind w:left="400" w:right="360" w:firstLine="0"/>
        <w:rPr>
          <w:rFonts w:ascii="Verdana" w:hAnsi="Verdana" w:cs="Verdana"/>
          <w:sz w:val="20"/>
          <w:szCs w:val="20"/>
        </w:rPr>
      </w:pPr>
      <w:r w:rsidRPr="7CC321BB">
        <w:rPr>
          <w:rFonts w:ascii="Verdana" w:hAnsi="Verdana" w:cs="Verdana"/>
          <w:sz w:val="20"/>
          <w:szCs w:val="20"/>
        </w:rPr>
        <w:t xml:space="preserve">2 years of experience in developing </w:t>
      </w:r>
      <w:r w:rsidRPr="7CC321BB">
        <w:rPr>
          <w:rFonts w:ascii="Verdana" w:hAnsi="Verdana" w:cs="Verdana"/>
          <w:b/>
          <w:bCs/>
          <w:sz w:val="20"/>
          <w:szCs w:val="20"/>
        </w:rPr>
        <w:t>ESB</w:t>
      </w:r>
      <w:r w:rsidRPr="7CC321BB">
        <w:rPr>
          <w:rFonts w:ascii="Verdana" w:hAnsi="Verdana" w:cs="Verdana"/>
          <w:sz w:val="20"/>
          <w:szCs w:val="20"/>
        </w:rPr>
        <w:t xml:space="preserve"> solution using open source technologies like </w:t>
      </w:r>
      <w:r w:rsidRPr="7CC321BB">
        <w:rPr>
          <w:rFonts w:ascii="Verdana" w:hAnsi="Verdana" w:cs="Verdana"/>
          <w:b/>
          <w:bCs/>
          <w:sz w:val="20"/>
          <w:szCs w:val="20"/>
        </w:rPr>
        <w:t xml:space="preserve">Java </w:t>
      </w:r>
      <w:proofErr w:type="gramStart"/>
      <w:r w:rsidRPr="7CC321BB">
        <w:rPr>
          <w:rFonts w:ascii="Verdana" w:hAnsi="Verdana" w:cs="Verdana"/>
          <w:b/>
          <w:bCs/>
          <w:sz w:val="20"/>
          <w:szCs w:val="20"/>
        </w:rPr>
        <w:t>NIO</w:t>
      </w:r>
      <w:r w:rsidR="00C346A6">
        <w:rPr>
          <w:rFonts w:ascii="Verdana" w:hAnsi="Verdana" w:cs="Verdana"/>
          <w:sz w:val="20"/>
          <w:szCs w:val="20"/>
        </w:rPr>
        <w:t xml:space="preserve">, </w:t>
      </w:r>
      <w:r w:rsidRPr="7CC321BB">
        <w:rPr>
          <w:rFonts w:ascii="Verdana" w:hAnsi="Verdana" w:cs="Verdana"/>
          <w:sz w:val="20"/>
          <w:szCs w:val="20"/>
        </w:rPr>
        <w:t xml:space="preserve"> </w:t>
      </w:r>
      <w:r w:rsidRPr="7CC321BB">
        <w:rPr>
          <w:rFonts w:ascii="Verdana" w:hAnsi="Verdana" w:cs="Verdana"/>
          <w:b/>
          <w:bCs/>
          <w:sz w:val="20"/>
          <w:szCs w:val="20"/>
        </w:rPr>
        <w:t>Drools</w:t>
      </w:r>
      <w:proofErr w:type="gramEnd"/>
      <w:r w:rsidR="00C346A6">
        <w:rPr>
          <w:rFonts w:ascii="Verdana" w:hAnsi="Verdana" w:cs="Verdana"/>
          <w:sz w:val="20"/>
          <w:szCs w:val="20"/>
        </w:rPr>
        <w:t xml:space="preserve">, </w:t>
      </w:r>
      <w:r w:rsidRPr="7CC321BB">
        <w:rPr>
          <w:rFonts w:ascii="Verdana" w:hAnsi="Verdana" w:cs="Verdana"/>
          <w:sz w:val="20"/>
          <w:szCs w:val="20"/>
        </w:rPr>
        <w:t xml:space="preserve"> </w:t>
      </w:r>
      <w:r w:rsidRPr="7CC321BB">
        <w:rPr>
          <w:rFonts w:ascii="Verdana" w:hAnsi="Verdana" w:cs="Verdana"/>
          <w:b/>
          <w:bCs/>
          <w:sz w:val="20"/>
          <w:szCs w:val="20"/>
        </w:rPr>
        <w:t>Spring</w:t>
      </w:r>
      <w:r w:rsidR="00C346A6">
        <w:rPr>
          <w:rFonts w:ascii="Verdana" w:hAnsi="Verdana" w:cs="Verdana"/>
          <w:sz w:val="20"/>
          <w:szCs w:val="20"/>
        </w:rPr>
        <w:t xml:space="preserve">, </w:t>
      </w:r>
      <w:r w:rsidRPr="7CC321BB">
        <w:rPr>
          <w:rFonts w:ascii="Verdana" w:hAnsi="Verdana" w:cs="Verdana"/>
          <w:sz w:val="20"/>
          <w:szCs w:val="20"/>
        </w:rPr>
        <w:t xml:space="preserve"> Cryptography</w:t>
      </w:r>
      <w:r w:rsidR="00C346A6">
        <w:rPr>
          <w:rFonts w:ascii="Verdana" w:hAnsi="Verdana" w:cs="Verdana"/>
          <w:sz w:val="20"/>
          <w:szCs w:val="20"/>
        </w:rPr>
        <w:t xml:space="preserve">, </w:t>
      </w:r>
      <w:r w:rsidRPr="7CC321BB">
        <w:rPr>
          <w:rFonts w:ascii="Verdana" w:hAnsi="Verdana" w:cs="Verdana"/>
          <w:sz w:val="20"/>
          <w:szCs w:val="20"/>
        </w:rPr>
        <w:t xml:space="preserve"> OpenSSH and Hibernate.</w:t>
      </w:r>
    </w:p>
    <w:p w14:paraId="3401AD17" w14:textId="77777777" w:rsidR="00675F2C" w:rsidRPr="00406D49" w:rsidRDefault="00561A88" w:rsidP="7CC321BB">
      <w:pPr>
        <w:widowControl w:val="0"/>
        <w:numPr>
          <w:ilvl w:val="0"/>
          <w:numId w:val="4"/>
        </w:numPr>
        <w:autoSpaceDE w:val="0"/>
        <w:ind w:left="400" w:right="360" w:firstLine="0"/>
        <w:jc w:val="both"/>
        <w:rPr>
          <w:rFonts w:ascii="Verdana" w:hAnsi="Verdana" w:cs="Verdana"/>
          <w:sz w:val="20"/>
          <w:szCs w:val="20"/>
        </w:rPr>
      </w:pPr>
      <w:r>
        <w:rPr>
          <w:rFonts w:ascii="Verdana" w:eastAsia="Verdana" w:hAnsi="Verdana" w:cs="Verdana"/>
          <w:sz w:val="20"/>
          <w:szCs w:val="20"/>
        </w:rPr>
        <w:t>4</w:t>
      </w:r>
      <w:r w:rsidR="7CC321BB" w:rsidRPr="7CC321BB">
        <w:rPr>
          <w:rFonts w:ascii="Verdana" w:eastAsia="Verdana" w:hAnsi="Verdana" w:cs="Verdana"/>
          <w:sz w:val="20"/>
          <w:szCs w:val="20"/>
        </w:rPr>
        <w:t xml:space="preserve">+ years of </w:t>
      </w:r>
      <w:r w:rsidR="7CC321BB" w:rsidRPr="7CC321BB">
        <w:rPr>
          <w:rFonts w:ascii="Verdana" w:eastAsia="Verdana" w:hAnsi="Verdana" w:cs="Verdana"/>
          <w:b/>
          <w:bCs/>
          <w:sz w:val="20"/>
          <w:szCs w:val="20"/>
        </w:rPr>
        <w:t xml:space="preserve">Java Full Stack </w:t>
      </w:r>
      <w:r w:rsidR="00780DBD">
        <w:rPr>
          <w:rFonts w:ascii="Verdana" w:eastAsia="Verdana" w:hAnsi="Verdana" w:cs="Verdana"/>
          <w:b/>
          <w:bCs/>
          <w:sz w:val="20"/>
          <w:szCs w:val="20"/>
        </w:rPr>
        <w:t xml:space="preserve">Developer </w:t>
      </w:r>
      <w:r w:rsidR="7CC321BB" w:rsidRPr="7CC321BB">
        <w:rPr>
          <w:rFonts w:ascii="Verdana" w:eastAsia="Verdana" w:hAnsi="Verdana" w:cs="Verdana"/>
          <w:sz w:val="20"/>
          <w:szCs w:val="20"/>
        </w:rPr>
        <w:t>experience in technology diversified.</w:t>
      </w:r>
    </w:p>
    <w:p w14:paraId="3F5A1E3A" w14:textId="77777777" w:rsidR="00C073C2" w:rsidRPr="001B4A02" w:rsidRDefault="137C8921" w:rsidP="137C8921">
      <w:pPr>
        <w:widowControl w:val="0"/>
        <w:numPr>
          <w:ilvl w:val="0"/>
          <w:numId w:val="4"/>
        </w:numPr>
        <w:autoSpaceDE w:val="0"/>
        <w:jc w:val="both"/>
        <w:rPr>
          <w:rFonts w:ascii="Verdana" w:eastAsia="Verdana" w:hAnsi="Verdana" w:cs="Verdana"/>
          <w:color w:val="000000" w:themeColor="text1"/>
          <w:sz w:val="20"/>
          <w:szCs w:val="20"/>
          <w:lang w:val="en-GB"/>
        </w:rPr>
      </w:pPr>
      <w:r w:rsidRPr="137C8921">
        <w:rPr>
          <w:rFonts w:ascii="Verdana" w:eastAsia="Verdana" w:hAnsi="Verdana" w:cs="Verdana"/>
          <w:color w:val="000000" w:themeColor="text1"/>
          <w:sz w:val="20"/>
          <w:szCs w:val="20"/>
          <w:lang w:val="en-GB"/>
        </w:rPr>
        <w:t xml:space="preserve">Developed Customized Frameworks for Customer </w:t>
      </w:r>
      <w:proofErr w:type="gramStart"/>
      <w:r w:rsidRPr="137C8921">
        <w:rPr>
          <w:rFonts w:ascii="Verdana" w:eastAsia="Verdana" w:hAnsi="Verdana" w:cs="Verdana"/>
          <w:color w:val="000000" w:themeColor="text1"/>
          <w:sz w:val="20"/>
          <w:szCs w:val="20"/>
          <w:lang w:val="en-GB"/>
        </w:rPr>
        <w:t>Master</w:t>
      </w:r>
      <w:r w:rsidR="00C346A6">
        <w:rPr>
          <w:rFonts w:ascii="Verdana" w:eastAsia="Verdana" w:hAnsi="Verdana" w:cs="Verdana"/>
          <w:color w:val="000000" w:themeColor="text1"/>
          <w:sz w:val="20"/>
          <w:szCs w:val="20"/>
          <w:lang w:val="en-GB"/>
        </w:rPr>
        <w:t xml:space="preserve">, </w:t>
      </w:r>
      <w:r w:rsidRPr="137C8921">
        <w:rPr>
          <w:rFonts w:ascii="Verdana" w:eastAsia="Verdana" w:hAnsi="Verdana" w:cs="Verdana"/>
          <w:color w:val="000000" w:themeColor="text1"/>
          <w:sz w:val="20"/>
          <w:szCs w:val="20"/>
          <w:lang w:val="en-GB"/>
        </w:rPr>
        <w:t xml:space="preserve"> Web</w:t>
      </w:r>
      <w:proofErr w:type="gramEnd"/>
      <w:r w:rsidRPr="137C8921">
        <w:rPr>
          <w:rFonts w:ascii="Verdana" w:eastAsia="Verdana" w:hAnsi="Verdana" w:cs="Verdana"/>
          <w:color w:val="000000" w:themeColor="text1"/>
          <w:sz w:val="20"/>
          <w:szCs w:val="20"/>
          <w:lang w:val="en-GB"/>
        </w:rPr>
        <w:t xml:space="preserve"> agent and Generic Mail for </w:t>
      </w:r>
      <w:r w:rsidRPr="137C8921">
        <w:rPr>
          <w:rFonts w:ascii="Verdana" w:eastAsia="Verdana" w:hAnsi="Verdana" w:cs="Verdana"/>
          <w:b/>
          <w:bCs/>
          <w:color w:val="000000" w:themeColor="text1"/>
          <w:sz w:val="20"/>
          <w:szCs w:val="20"/>
          <w:lang w:val="en-GB"/>
        </w:rPr>
        <w:t>SAAS Product</w:t>
      </w:r>
      <w:r w:rsidRPr="137C8921">
        <w:rPr>
          <w:rFonts w:ascii="Verdana" w:eastAsia="Verdana" w:hAnsi="Verdana" w:cs="Verdana"/>
          <w:color w:val="000000" w:themeColor="text1"/>
          <w:sz w:val="20"/>
          <w:szCs w:val="20"/>
          <w:lang w:val="en-GB"/>
        </w:rPr>
        <w:t xml:space="preserve"> using </w:t>
      </w:r>
      <w:r w:rsidRPr="137C8921">
        <w:rPr>
          <w:rFonts w:ascii="Verdana" w:eastAsia="Verdana" w:hAnsi="Verdana" w:cs="Verdana"/>
          <w:b/>
          <w:bCs/>
          <w:color w:val="000000" w:themeColor="text1"/>
          <w:sz w:val="20"/>
          <w:szCs w:val="20"/>
          <w:lang w:val="en-GB"/>
        </w:rPr>
        <w:t xml:space="preserve">core Java </w:t>
      </w:r>
      <w:r w:rsidR="00671BE8">
        <w:rPr>
          <w:rFonts w:ascii="Verdana" w:eastAsia="Verdana" w:hAnsi="Verdana" w:cs="Verdana"/>
          <w:b/>
          <w:bCs/>
          <w:color w:val="000000" w:themeColor="text1"/>
          <w:sz w:val="20"/>
          <w:szCs w:val="20"/>
          <w:lang w:val="en-GB"/>
        </w:rPr>
        <w:t>collections</w:t>
      </w:r>
      <w:r w:rsidR="00C346A6">
        <w:rPr>
          <w:rFonts w:ascii="Verdana" w:eastAsia="Verdana" w:hAnsi="Verdana" w:cs="Verdana"/>
          <w:b/>
          <w:bCs/>
          <w:color w:val="000000" w:themeColor="text1"/>
          <w:sz w:val="20"/>
          <w:szCs w:val="20"/>
          <w:lang w:val="en-GB"/>
        </w:rPr>
        <w:t xml:space="preserve">, </w:t>
      </w:r>
      <w:r w:rsidRPr="137C8921">
        <w:rPr>
          <w:rFonts w:ascii="Verdana" w:eastAsia="Verdana" w:hAnsi="Verdana" w:cs="Verdana"/>
          <w:b/>
          <w:bCs/>
          <w:color w:val="000000" w:themeColor="text1"/>
          <w:sz w:val="20"/>
          <w:szCs w:val="20"/>
          <w:lang w:val="en-GB"/>
        </w:rPr>
        <w:t xml:space="preserve"> spring </w:t>
      </w:r>
      <w:r w:rsidRPr="137C8921">
        <w:rPr>
          <w:rFonts w:ascii="Verdana" w:eastAsia="Verdana" w:hAnsi="Verdana" w:cs="Verdana"/>
          <w:color w:val="000000" w:themeColor="text1"/>
          <w:sz w:val="20"/>
          <w:szCs w:val="20"/>
          <w:lang w:val="en-GB"/>
        </w:rPr>
        <w:t>and</w:t>
      </w:r>
      <w:r w:rsidRPr="137C8921">
        <w:rPr>
          <w:rFonts w:ascii="Verdana" w:eastAsia="Verdana" w:hAnsi="Verdana" w:cs="Verdana"/>
          <w:b/>
          <w:bCs/>
          <w:color w:val="000000" w:themeColor="text1"/>
          <w:sz w:val="20"/>
          <w:szCs w:val="20"/>
          <w:lang w:val="en-GB"/>
        </w:rPr>
        <w:t xml:space="preserve"> hibernate</w:t>
      </w:r>
      <w:r w:rsidRPr="137C8921">
        <w:rPr>
          <w:rFonts w:ascii="Verdana" w:eastAsia="Verdana" w:hAnsi="Verdana" w:cs="Verdana"/>
          <w:color w:val="000000" w:themeColor="text1"/>
          <w:sz w:val="20"/>
          <w:szCs w:val="20"/>
          <w:lang w:val="en-GB"/>
        </w:rPr>
        <w:t xml:space="preserve">. These frameworks developed for </w:t>
      </w:r>
      <w:r w:rsidRPr="137C8921">
        <w:rPr>
          <w:rFonts w:ascii="Verdana" w:hAnsi="Verdana" w:cs="Verdana"/>
          <w:sz w:val="20"/>
          <w:szCs w:val="20"/>
        </w:rPr>
        <w:t xml:space="preserve">8 </w:t>
      </w:r>
      <w:proofErr w:type="gramStart"/>
      <w:r w:rsidRPr="137C8921">
        <w:rPr>
          <w:rFonts w:ascii="Verdana" w:hAnsi="Verdana" w:cs="Verdana"/>
          <w:sz w:val="20"/>
          <w:szCs w:val="20"/>
        </w:rPr>
        <w:t>customers</w:t>
      </w:r>
      <w:r w:rsidR="00C346A6">
        <w:rPr>
          <w:rFonts w:ascii="Verdana" w:hAnsi="Verdana" w:cs="Verdana"/>
          <w:sz w:val="20"/>
          <w:szCs w:val="20"/>
        </w:rPr>
        <w:t xml:space="preserve">, </w:t>
      </w:r>
      <w:r w:rsidRPr="137C8921">
        <w:rPr>
          <w:rFonts w:ascii="Verdana" w:hAnsi="Verdana" w:cs="Verdana"/>
          <w:sz w:val="20"/>
          <w:szCs w:val="20"/>
        </w:rPr>
        <w:t xml:space="preserve"> which</w:t>
      </w:r>
      <w:proofErr w:type="gramEnd"/>
      <w:r w:rsidRPr="137C8921">
        <w:rPr>
          <w:rFonts w:ascii="Verdana" w:hAnsi="Verdana" w:cs="Verdana"/>
          <w:sz w:val="20"/>
          <w:szCs w:val="20"/>
        </w:rPr>
        <w:t xml:space="preserve"> </w:t>
      </w:r>
      <w:r w:rsidR="0087730D">
        <w:rPr>
          <w:rFonts w:ascii="Verdana" w:hAnsi="Verdana" w:cs="Verdana"/>
          <w:sz w:val="20"/>
          <w:szCs w:val="20"/>
        </w:rPr>
        <w:t xml:space="preserve">are </w:t>
      </w:r>
      <w:r w:rsidR="00687059">
        <w:rPr>
          <w:rFonts w:ascii="Verdana" w:hAnsi="Verdana" w:cs="Verdana"/>
          <w:sz w:val="20"/>
          <w:szCs w:val="20"/>
        </w:rPr>
        <w:t>Fortune 500 customers</w:t>
      </w:r>
      <w:r w:rsidRPr="137C8921">
        <w:rPr>
          <w:rFonts w:ascii="Verdana" w:hAnsi="Verdana" w:cs="Verdana"/>
          <w:sz w:val="20"/>
          <w:szCs w:val="20"/>
        </w:rPr>
        <w:t>.</w:t>
      </w:r>
    </w:p>
    <w:p w14:paraId="7F466CDC" w14:textId="77777777" w:rsidR="001B4A02" w:rsidRDefault="001B4A02" w:rsidP="137C8921">
      <w:pPr>
        <w:widowControl w:val="0"/>
        <w:numPr>
          <w:ilvl w:val="0"/>
          <w:numId w:val="4"/>
        </w:numPr>
        <w:autoSpaceDE w:val="0"/>
        <w:jc w:val="both"/>
        <w:rPr>
          <w:rFonts w:ascii="Verdana" w:eastAsia="Verdana" w:hAnsi="Verdana" w:cs="Verdana"/>
          <w:color w:val="000000" w:themeColor="text1"/>
          <w:sz w:val="20"/>
          <w:szCs w:val="20"/>
          <w:lang w:val="en-GB"/>
        </w:rPr>
      </w:pPr>
      <w:r w:rsidRPr="001B4A02">
        <w:rPr>
          <w:rFonts w:ascii="Verdana" w:eastAsia="Verdana" w:hAnsi="Verdana" w:cs="Verdana"/>
          <w:color w:val="000000" w:themeColor="text1"/>
          <w:sz w:val="20"/>
          <w:szCs w:val="20"/>
        </w:rPr>
        <w:t xml:space="preserve">Thorough understanding of </w:t>
      </w:r>
      <w:r w:rsidRPr="001B4A02">
        <w:rPr>
          <w:rFonts w:ascii="Verdana" w:eastAsia="Verdana" w:hAnsi="Verdana" w:cs="Verdana"/>
          <w:b/>
          <w:color w:val="000000" w:themeColor="text1"/>
          <w:sz w:val="20"/>
          <w:szCs w:val="20"/>
        </w:rPr>
        <w:t>OOPS concepts</w:t>
      </w:r>
      <w:r w:rsidRPr="001B4A02">
        <w:rPr>
          <w:rFonts w:ascii="Verdana" w:eastAsia="Verdana" w:hAnsi="Verdana" w:cs="Verdana"/>
          <w:color w:val="000000" w:themeColor="text1"/>
          <w:sz w:val="20"/>
          <w:szCs w:val="20"/>
        </w:rPr>
        <w:t xml:space="preserve">, </w:t>
      </w:r>
      <w:r w:rsidRPr="001B4A02">
        <w:rPr>
          <w:rFonts w:ascii="Verdana" w:eastAsia="Verdana" w:hAnsi="Verdana" w:cs="Verdana"/>
          <w:b/>
          <w:color w:val="000000" w:themeColor="text1"/>
          <w:sz w:val="20"/>
          <w:szCs w:val="20"/>
        </w:rPr>
        <w:t>Design principles and implementation</w:t>
      </w:r>
      <w:r w:rsidRPr="001B4A02">
        <w:rPr>
          <w:rFonts w:ascii="Verdana" w:eastAsia="Verdana" w:hAnsi="Verdana" w:cs="Verdana"/>
          <w:color w:val="000000" w:themeColor="text1"/>
          <w:sz w:val="20"/>
          <w:szCs w:val="20"/>
        </w:rPr>
        <w:t xml:space="preserve"> of different type of</w:t>
      </w:r>
      <w:r w:rsidRPr="000B4FBC">
        <w:rPr>
          <w:rFonts w:ascii="Verdana" w:eastAsia="Verdana" w:hAnsi="Verdana" w:cs="Verdana"/>
          <w:b/>
          <w:color w:val="000000" w:themeColor="text1"/>
          <w:sz w:val="20"/>
          <w:szCs w:val="20"/>
        </w:rPr>
        <w:t xml:space="preserve"> Design patterns</w:t>
      </w:r>
      <w:r w:rsidRPr="001B4A02">
        <w:rPr>
          <w:rFonts w:ascii="Verdana" w:eastAsia="Verdana" w:hAnsi="Verdana" w:cs="Verdana"/>
          <w:color w:val="000000" w:themeColor="text1"/>
          <w:sz w:val="20"/>
          <w:szCs w:val="20"/>
        </w:rPr>
        <w:t>.</w:t>
      </w:r>
    </w:p>
    <w:p w14:paraId="4BCB334D" w14:textId="77777777" w:rsidR="00561A88" w:rsidRPr="0083645C" w:rsidRDefault="00561A88" w:rsidP="0083645C">
      <w:pPr>
        <w:widowControl w:val="0"/>
        <w:numPr>
          <w:ilvl w:val="0"/>
          <w:numId w:val="4"/>
        </w:numPr>
        <w:autoSpaceDE w:val="0"/>
        <w:ind w:left="400" w:right="360" w:firstLine="0"/>
        <w:rPr>
          <w:rFonts w:ascii="Verdana" w:hAnsi="Verdana" w:cs="Verdana"/>
          <w:color w:val="000000" w:themeColor="text1"/>
          <w:sz w:val="20"/>
          <w:szCs w:val="20"/>
          <w:lang w:val="en-GB"/>
        </w:rPr>
      </w:pPr>
      <w:r w:rsidRPr="00561A88">
        <w:rPr>
          <w:rFonts w:ascii="Verdana" w:hAnsi="Verdana" w:cs="Verdana"/>
          <w:color w:val="000000" w:themeColor="text1"/>
          <w:sz w:val="20"/>
          <w:szCs w:val="20"/>
        </w:rPr>
        <w:t xml:space="preserve">strong </w:t>
      </w:r>
      <w:r w:rsidRPr="137C8921">
        <w:rPr>
          <w:rFonts w:ascii="Verdana" w:hAnsi="Verdana" w:cs="Verdana"/>
          <w:color w:val="000000" w:themeColor="text1"/>
          <w:sz w:val="20"/>
          <w:szCs w:val="20"/>
          <w:lang w:val="en-GB"/>
        </w:rPr>
        <w:t xml:space="preserve">knowledge </w:t>
      </w:r>
      <w:r w:rsidRPr="00561A88">
        <w:rPr>
          <w:rFonts w:ascii="Verdana" w:hAnsi="Verdana" w:cs="Verdana"/>
          <w:color w:val="000000" w:themeColor="text1"/>
          <w:sz w:val="20"/>
          <w:szCs w:val="20"/>
        </w:rPr>
        <w:t xml:space="preserve">in </w:t>
      </w:r>
      <w:r w:rsidRPr="00561A88">
        <w:rPr>
          <w:rFonts w:ascii="Verdana" w:hAnsi="Verdana" w:cs="Verdana"/>
          <w:b/>
          <w:color w:val="000000" w:themeColor="text1"/>
          <w:sz w:val="20"/>
          <w:szCs w:val="20"/>
        </w:rPr>
        <w:t>Data Structures</w:t>
      </w:r>
      <w:r w:rsidRPr="00561A88">
        <w:rPr>
          <w:rFonts w:ascii="Verdana" w:hAnsi="Verdana" w:cs="Verdana"/>
          <w:color w:val="000000" w:themeColor="text1"/>
          <w:sz w:val="20"/>
          <w:szCs w:val="20"/>
        </w:rPr>
        <w:t xml:space="preserve">, </w:t>
      </w:r>
      <w:r w:rsidRPr="00561A88">
        <w:rPr>
          <w:rFonts w:ascii="Verdana" w:hAnsi="Verdana" w:cs="Verdana"/>
          <w:b/>
          <w:color w:val="000000" w:themeColor="text1"/>
          <w:sz w:val="20"/>
          <w:szCs w:val="20"/>
        </w:rPr>
        <w:t>Algorithms</w:t>
      </w:r>
      <w:r w:rsidRPr="00561A88">
        <w:rPr>
          <w:rFonts w:ascii="Verdana" w:hAnsi="Verdana" w:cs="Verdana"/>
          <w:color w:val="000000" w:themeColor="text1"/>
          <w:sz w:val="20"/>
          <w:szCs w:val="20"/>
        </w:rPr>
        <w:t xml:space="preserve">, </w:t>
      </w:r>
      <w:r w:rsidRPr="00561A88">
        <w:rPr>
          <w:rFonts w:ascii="Verdana" w:hAnsi="Verdana" w:cs="Verdana"/>
          <w:b/>
          <w:color w:val="000000" w:themeColor="text1"/>
          <w:sz w:val="20"/>
          <w:szCs w:val="20"/>
        </w:rPr>
        <w:t>problem-solving</w:t>
      </w:r>
      <w:r w:rsidRPr="00561A88">
        <w:rPr>
          <w:rFonts w:ascii="Verdana" w:hAnsi="Verdana" w:cs="Verdana"/>
          <w:color w:val="000000" w:themeColor="text1"/>
          <w:sz w:val="20"/>
          <w:szCs w:val="20"/>
        </w:rPr>
        <w:t xml:space="preserve"> and </w:t>
      </w:r>
      <w:r w:rsidRPr="00561A88">
        <w:rPr>
          <w:rFonts w:ascii="Verdana" w:hAnsi="Verdana" w:cs="Verdana"/>
          <w:b/>
          <w:color w:val="000000" w:themeColor="text1"/>
          <w:sz w:val="20"/>
          <w:szCs w:val="20"/>
        </w:rPr>
        <w:t>Logical/Analytical</w:t>
      </w:r>
      <w:r w:rsidRPr="00561A88">
        <w:rPr>
          <w:rFonts w:ascii="Verdana" w:hAnsi="Verdana" w:cs="Verdana"/>
          <w:color w:val="000000" w:themeColor="text1"/>
          <w:sz w:val="20"/>
          <w:szCs w:val="20"/>
        </w:rPr>
        <w:t xml:space="preserve"> skills.</w:t>
      </w:r>
    </w:p>
    <w:p w14:paraId="4D7BE2B8" w14:textId="77777777" w:rsidR="003A1BC7" w:rsidRPr="002A7614" w:rsidRDefault="137C8921" w:rsidP="137C8921">
      <w:pPr>
        <w:widowControl w:val="0"/>
        <w:numPr>
          <w:ilvl w:val="0"/>
          <w:numId w:val="4"/>
        </w:numPr>
        <w:autoSpaceDE w:val="0"/>
        <w:jc w:val="both"/>
        <w:rPr>
          <w:rFonts w:ascii="Verdana" w:hAnsi="Verdana" w:cs="Verdana"/>
          <w:color w:val="000000" w:themeColor="text1"/>
          <w:sz w:val="20"/>
          <w:szCs w:val="20"/>
          <w:lang w:val="en-GB"/>
        </w:rPr>
      </w:pPr>
      <w:r w:rsidRPr="137C8921">
        <w:rPr>
          <w:rFonts w:ascii="Verdana" w:eastAsia="Verdana" w:hAnsi="Verdana" w:cs="Verdana"/>
          <w:color w:val="000000" w:themeColor="text1"/>
          <w:sz w:val="20"/>
          <w:szCs w:val="20"/>
          <w:lang w:val="en-GB"/>
        </w:rPr>
        <w:t xml:space="preserve">Experienced in java work flow </w:t>
      </w:r>
      <w:proofErr w:type="gramStart"/>
      <w:r w:rsidRPr="137C8921">
        <w:rPr>
          <w:rFonts w:ascii="Verdana" w:eastAsia="Verdana" w:hAnsi="Verdana" w:cs="Verdana"/>
          <w:color w:val="000000" w:themeColor="text1"/>
          <w:sz w:val="20"/>
          <w:szCs w:val="20"/>
          <w:lang w:val="en-GB"/>
        </w:rPr>
        <w:t>engine</w:t>
      </w:r>
      <w:r w:rsidR="00C346A6">
        <w:rPr>
          <w:rFonts w:ascii="Verdana" w:eastAsia="Verdana" w:hAnsi="Verdana" w:cs="Verdana"/>
          <w:color w:val="000000" w:themeColor="text1"/>
          <w:sz w:val="20"/>
          <w:szCs w:val="20"/>
          <w:lang w:val="en-GB"/>
        </w:rPr>
        <w:t xml:space="preserve">, </w:t>
      </w:r>
      <w:r w:rsidRPr="137C8921">
        <w:rPr>
          <w:rFonts w:ascii="Verdana" w:eastAsia="Verdana" w:hAnsi="Verdana" w:cs="Verdana"/>
          <w:color w:val="000000" w:themeColor="text1"/>
          <w:sz w:val="20"/>
          <w:szCs w:val="20"/>
          <w:lang w:val="en-GB"/>
        </w:rPr>
        <w:t xml:space="preserve"> developed</w:t>
      </w:r>
      <w:proofErr w:type="gramEnd"/>
      <w:r w:rsidRPr="137C8921">
        <w:rPr>
          <w:rFonts w:ascii="Verdana" w:eastAsia="Verdana" w:hAnsi="Verdana" w:cs="Verdana"/>
          <w:color w:val="000000" w:themeColor="text1"/>
          <w:sz w:val="20"/>
          <w:szCs w:val="20"/>
          <w:lang w:val="en-GB"/>
        </w:rPr>
        <w:t xml:space="preserve"> </w:t>
      </w:r>
      <w:r w:rsidRPr="137C8921">
        <w:rPr>
          <w:rFonts w:ascii="Verdana" w:eastAsia="Verdana" w:hAnsi="Verdana" w:cs="Verdana"/>
          <w:b/>
          <w:bCs/>
          <w:color w:val="000000" w:themeColor="text1"/>
          <w:sz w:val="20"/>
          <w:szCs w:val="20"/>
          <w:lang w:val="en-GB"/>
        </w:rPr>
        <w:t>J-Boss Drools</w:t>
      </w:r>
      <w:r w:rsidRPr="137C8921">
        <w:rPr>
          <w:rFonts w:ascii="Verdana" w:eastAsia="Verdana" w:hAnsi="Verdana" w:cs="Verdana"/>
          <w:color w:val="000000" w:themeColor="text1"/>
          <w:sz w:val="20"/>
          <w:szCs w:val="20"/>
          <w:lang w:val="en-GB"/>
        </w:rPr>
        <w:t xml:space="preserve"> driven framework for processing FSCM business.</w:t>
      </w:r>
    </w:p>
    <w:p w14:paraId="24B58D34" w14:textId="77777777" w:rsidR="00C020DF" w:rsidRPr="00C020DF" w:rsidRDefault="137C8921" w:rsidP="137C8921">
      <w:pPr>
        <w:widowControl w:val="0"/>
        <w:numPr>
          <w:ilvl w:val="0"/>
          <w:numId w:val="4"/>
        </w:numPr>
        <w:autoSpaceDE w:val="0"/>
        <w:rPr>
          <w:rFonts w:ascii="Verdana" w:hAnsi="Verdana" w:cs="Verdana"/>
          <w:color w:val="000000" w:themeColor="text1"/>
          <w:sz w:val="20"/>
          <w:szCs w:val="20"/>
          <w:lang w:val="en-GB"/>
        </w:rPr>
      </w:pPr>
      <w:r w:rsidRPr="137C8921">
        <w:rPr>
          <w:rFonts w:ascii="Verdana" w:eastAsia="Verdana" w:hAnsi="Verdana" w:cs="Verdana"/>
          <w:color w:val="000000" w:themeColor="text1"/>
          <w:sz w:val="20"/>
          <w:szCs w:val="20"/>
          <w:lang w:val="en-GB"/>
        </w:rPr>
        <w:t xml:space="preserve">Experience in handling </w:t>
      </w:r>
      <w:r w:rsidRPr="137C8921">
        <w:rPr>
          <w:rFonts w:ascii="Verdana" w:eastAsia="Verdana" w:hAnsi="Verdana" w:cs="Verdana"/>
          <w:b/>
          <w:bCs/>
          <w:color w:val="000000" w:themeColor="text1"/>
          <w:sz w:val="20"/>
          <w:szCs w:val="20"/>
          <w:lang w:val="en-GB"/>
        </w:rPr>
        <w:t>complex</w:t>
      </w:r>
      <w:r w:rsidRPr="137C8921">
        <w:rPr>
          <w:rFonts w:ascii="Verdana" w:eastAsia="Verdana" w:hAnsi="Verdana" w:cs="Verdana"/>
          <w:color w:val="000000" w:themeColor="text1"/>
          <w:sz w:val="20"/>
          <w:szCs w:val="20"/>
          <w:lang w:val="en-GB"/>
        </w:rPr>
        <w:t xml:space="preserve"> and </w:t>
      </w:r>
      <w:r w:rsidRPr="137C8921">
        <w:rPr>
          <w:rFonts w:ascii="Verdana" w:eastAsia="Verdana" w:hAnsi="Verdana" w:cs="Verdana"/>
          <w:b/>
          <w:bCs/>
          <w:color w:val="000000" w:themeColor="text1"/>
          <w:sz w:val="20"/>
          <w:szCs w:val="20"/>
          <w:lang w:val="en-GB"/>
        </w:rPr>
        <w:t>large-scale business problems</w:t>
      </w:r>
      <w:r w:rsidRPr="137C8921">
        <w:rPr>
          <w:rFonts w:ascii="Verdana" w:eastAsia="Verdana" w:hAnsi="Verdana" w:cs="Verdana"/>
          <w:color w:val="000000" w:themeColor="text1"/>
          <w:sz w:val="20"/>
          <w:szCs w:val="20"/>
          <w:lang w:val="en-GB"/>
        </w:rPr>
        <w:t>.</w:t>
      </w:r>
    </w:p>
    <w:p w14:paraId="63F6CDFE" w14:textId="77777777" w:rsidR="007A1572" w:rsidRDefault="137C8921" w:rsidP="137C8921">
      <w:pPr>
        <w:widowControl w:val="0"/>
        <w:numPr>
          <w:ilvl w:val="0"/>
          <w:numId w:val="4"/>
        </w:numPr>
        <w:autoSpaceDE w:val="0"/>
        <w:ind w:left="400" w:right="360" w:firstLine="0"/>
        <w:rPr>
          <w:rFonts w:ascii="Verdana" w:hAnsi="Verdana" w:cs="Verdana"/>
          <w:color w:val="000000" w:themeColor="text1"/>
          <w:sz w:val="20"/>
          <w:szCs w:val="20"/>
          <w:lang w:val="en-GB"/>
        </w:rPr>
      </w:pPr>
      <w:r w:rsidRPr="137C8921">
        <w:rPr>
          <w:rFonts w:ascii="Verdana" w:hAnsi="Verdana" w:cs="Verdana"/>
          <w:color w:val="000000" w:themeColor="text1"/>
          <w:sz w:val="20"/>
          <w:szCs w:val="20"/>
          <w:lang w:val="en-GB"/>
        </w:rPr>
        <w:t xml:space="preserve">Experiencing the </w:t>
      </w:r>
      <w:r w:rsidRPr="137C8921">
        <w:rPr>
          <w:rFonts w:ascii="Verdana" w:hAnsi="Verdana" w:cs="Verdana"/>
          <w:b/>
          <w:bCs/>
          <w:color w:val="000000" w:themeColor="text1"/>
          <w:sz w:val="20"/>
          <w:szCs w:val="20"/>
          <w:lang w:val="en-GB"/>
        </w:rPr>
        <w:t>producing and consuming Rest Services</w:t>
      </w:r>
      <w:r w:rsidRPr="137C8921">
        <w:rPr>
          <w:rFonts w:ascii="Verdana" w:hAnsi="Verdana" w:cs="Verdana"/>
          <w:color w:val="000000" w:themeColor="text1"/>
          <w:sz w:val="20"/>
          <w:szCs w:val="20"/>
          <w:lang w:val="en-GB"/>
        </w:rPr>
        <w:t>.</w:t>
      </w:r>
    </w:p>
    <w:p w14:paraId="0E497BC4" w14:textId="77777777" w:rsidR="00C073C2" w:rsidRDefault="137C8921" w:rsidP="137C8921">
      <w:pPr>
        <w:widowControl w:val="0"/>
        <w:numPr>
          <w:ilvl w:val="0"/>
          <w:numId w:val="4"/>
        </w:numPr>
        <w:autoSpaceDE w:val="0"/>
        <w:jc w:val="both"/>
        <w:rPr>
          <w:rFonts w:ascii="Verdana" w:hAnsi="Verdana" w:cs="Verdana"/>
          <w:color w:val="000000" w:themeColor="text1"/>
          <w:sz w:val="20"/>
          <w:szCs w:val="20"/>
          <w:lang w:val="en-GB"/>
        </w:rPr>
      </w:pPr>
      <w:r w:rsidRPr="137C8921">
        <w:rPr>
          <w:rFonts w:ascii="Verdana" w:hAnsi="Verdana" w:cs="Verdana"/>
          <w:color w:val="000000" w:themeColor="text1"/>
          <w:sz w:val="20"/>
          <w:szCs w:val="20"/>
          <w:lang w:val="en-GB"/>
        </w:rPr>
        <w:t xml:space="preserve">Experience in implementing different </w:t>
      </w:r>
      <w:r w:rsidRPr="137C8921">
        <w:rPr>
          <w:rFonts w:ascii="Verdana" w:hAnsi="Verdana" w:cs="Verdana"/>
          <w:b/>
          <w:bCs/>
          <w:color w:val="000000" w:themeColor="text1"/>
          <w:sz w:val="20"/>
          <w:szCs w:val="20"/>
          <w:lang w:val="en-GB"/>
        </w:rPr>
        <w:t>design patterns</w:t>
      </w:r>
      <w:r w:rsidRPr="137C8921">
        <w:rPr>
          <w:rFonts w:ascii="Verdana" w:hAnsi="Verdana" w:cs="Verdana"/>
          <w:color w:val="000000" w:themeColor="text1"/>
          <w:sz w:val="20"/>
          <w:szCs w:val="20"/>
          <w:lang w:val="en-GB"/>
        </w:rPr>
        <w:t>.</w:t>
      </w:r>
    </w:p>
    <w:p w14:paraId="341DD6A9" w14:textId="77777777" w:rsidR="00C073C2" w:rsidRDefault="137C8921" w:rsidP="137C8921">
      <w:pPr>
        <w:widowControl w:val="0"/>
        <w:numPr>
          <w:ilvl w:val="0"/>
          <w:numId w:val="4"/>
        </w:numPr>
        <w:autoSpaceDE w:val="0"/>
        <w:jc w:val="both"/>
        <w:rPr>
          <w:rFonts w:ascii="Verdana" w:hAnsi="Verdana" w:cs="Verdana"/>
          <w:color w:val="000000" w:themeColor="text1"/>
          <w:sz w:val="20"/>
          <w:szCs w:val="20"/>
          <w:lang w:val="en-GB"/>
        </w:rPr>
      </w:pPr>
      <w:r w:rsidRPr="137C8921">
        <w:rPr>
          <w:rFonts w:ascii="Verdana" w:hAnsi="Verdana" w:cs="Verdana"/>
          <w:color w:val="000000" w:themeColor="text1"/>
          <w:sz w:val="20"/>
          <w:szCs w:val="20"/>
          <w:lang w:val="en-GB"/>
        </w:rPr>
        <w:t xml:space="preserve">Good exposure to </w:t>
      </w:r>
      <w:r w:rsidRPr="137C8921">
        <w:rPr>
          <w:rFonts w:ascii="Verdana" w:hAnsi="Verdana" w:cs="Verdana"/>
          <w:b/>
          <w:bCs/>
          <w:color w:val="000000" w:themeColor="text1"/>
          <w:sz w:val="20"/>
          <w:szCs w:val="20"/>
          <w:lang w:val="en-GB"/>
        </w:rPr>
        <w:t>data structures and algorithms</w:t>
      </w:r>
      <w:r w:rsidRPr="137C8921">
        <w:rPr>
          <w:rFonts w:ascii="Verdana" w:hAnsi="Verdana" w:cs="Verdana"/>
          <w:color w:val="000000" w:themeColor="text1"/>
          <w:sz w:val="20"/>
          <w:szCs w:val="20"/>
          <w:lang w:val="en-GB"/>
        </w:rPr>
        <w:t>.</w:t>
      </w:r>
    </w:p>
    <w:p w14:paraId="77C0DDAB" w14:textId="77777777" w:rsidR="00C073C2" w:rsidRDefault="137C8921" w:rsidP="137C8921">
      <w:pPr>
        <w:widowControl w:val="0"/>
        <w:numPr>
          <w:ilvl w:val="0"/>
          <w:numId w:val="4"/>
        </w:numPr>
        <w:autoSpaceDE w:val="0"/>
        <w:ind w:left="400" w:right="360" w:firstLine="0"/>
        <w:rPr>
          <w:rFonts w:ascii="Verdana" w:hAnsi="Verdana" w:cs="Verdana"/>
          <w:color w:val="000000" w:themeColor="text1"/>
          <w:sz w:val="20"/>
          <w:szCs w:val="20"/>
          <w:lang w:val="en-GB"/>
        </w:rPr>
      </w:pPr>
      <w:r w:rsidRPr="137C8921">
        <w:rPr>
          <w:rFonts w:ascii="Verdana" w:hAnsi="Verdana" w:cs="Verdana"/>
          <w:color w:val="000000" w:themeColor="text1"/>
          <w:sz w:val="20"/>
          <w:szCs w:val="20"/>
          <w:lang w:val="en-GB"/>
        </w:rPr>
        <w:t>Experience</w:t>
      </w:r>
      <w:r w:rsidR="001D679E">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in</w:t>
      </w:r>
      <w:r w:rsidR="001D679E">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writing</w:t>
      </w:r>
      <w:r w:rsidR="001D679E">
        <w:rPr>
          <w:rFonts w:ascii="Verdana" w:hAnsi="Verdana" w:cs="Verdana"/>
          <w:color w:val="000000" w:themeColor="text1"/>
          <w:sz w:val="20"/>
          <w:szCs w:val="20"/>
          <w:lang w:val="en-GB"/>
        </w:rPr>
        <w:t xml:space="preserve"> </w:t>
      </w:r>
      <w:r w:rsidRPr="137C8921">
        <w:rPr>
          <w:rFonts w:ascii="Verdana" w:hAnsi="Verdana" w:cs="Verdana"/>
          <w:b/>
          <w:bCs/>
          <w:color w:val="000000" w:themeColor="text1"/>
          <w:sz w:val="20"/>
          <w:szCs w:val="20"/>
          <w:lang w:val="en-GB"/>
        </w:rPr>
        <w:t>SQL</w:t>
      </w:r>
      <w:r w:rsidR="00112D51">
        <w:rPr>
          <w:rFonts w:ascii="Verdana" w:hAnsi="Verdana" w:cs="Verdana"/>
          <w:b/>
          <w:bCs/>
          <w:color w:val="000000" w:themeColor="text1"/>
          <w:sz w:val="20"/>
          <w:szCs w:val="20"/>
          <w:lang w:val="en-GB"/>
        </w:rPr>
        <w:t>/PL-SQL</w:t>
      </w:r>
      <w:r w:rsidR="001D679E">
        <w:rPr>
          <w:rFonts w:ascii="Verdana" w:hAnsi="Verdana" w:cs="Verdana"/>
          <w:b/>
          <w:bCs/>
          <w:color w:val="000000" w:themeColor="text1"/>
          <w:sz w:val="20"/>
          <w:szCs w:val="20"/>
          <w:lang w:val="en-GB"/>
        </w:rPr>
        <w:t xml:space="preserve"> </w:t>
      </w:r>
      <w:r w:rsidRPr="137C8921">
        <w:rPr>
          <w:rFonts w:ascii="Verdana" w:hAnsi="Verdana" w:cs="Verdana"/>
          <w:b/>
          <w:bCs/>
          <w:color w:val="000000" w:themeColor="text1"/>
          <w:sz w:val="20"/>
          <w:szCs w:val="20"/>
          <w:lang w:val="en-GB"/>
        </w:rPr>
        <w:t>queries</w:t>
      </w:r>
      <w:r w:rsidRPr="137C8921">
        <w:rPr>
          <w:rFonts w:ascii="Verdana" w:hAnsi="Verdana" w:cs="Verdana"/>
          <w:color w:val="000000" w:themeColor="text1"/>
          <w:sz w:val="20"/>
          <w:szCs w:val="20"/>
          <w:lang w:val="en-GB"/>
        </w:rPr>
        <w:t>.</w:t>
      </w:r>
    </w:p>
    <w:p w14:paraId="3D04E5E1" w14:textId="77777777" w:rsidR="00FE119C" w:rsidRPr="00095FEA" w:rsidRDefault="137C8921" w:rsidP="137C8921">
      <w:pPr>
        <w:widowControl w:val="0"/>
        <w:numPr>
          <w:ilvl w:val="0"/>
          <w:numId w:val="4"/>
        </w:numPr>
        <w:autoSpaceDE w:val="0"/>
        <w:ind w:left="400" w:right="360" w:firstLine="0"/>
        <w:rPr>
          <w:rFonts w:ascii="Verdana" w:hAnsi="Verdana" w:cs="Verdana"/>
          <w:color w:val="000000" w:themeColor="text1"/>
          <w:sz w:val="20"/>
          <w:szCs w:val="20"/>
          <w:lang w:val="en-GB"/>
        </w:rPr>
      </w:pPr>
      <w:r w:rsidRPr="137C8921">
        <w:rPr>
          <w:rFonts w:ascii="Verdana" w:hAnsi="Verdana" w:cs="Verdana"/>
          <w:sz w:val="20"/>
          <w:szCs w:val="20"/>
        </w:rPr>
        <w:t>Knowledge</w:t>
      </w:r>
      <w:r w:rsidR="00F83C9B">
        <w:rPr>
          <w:rFonts w:ascii="Verdana" w:hAnsi="Verdana" w:cs="Verdana"/>
          <w:sz w:val="20"/>
          <w:szCs w:val="20"/>
        </w:rPr>
        <w:t xml:space="preserve"> </w:t>
      </w:r>
      <w:r w:rsidRPr="137C8921">
        <w:rPr>
          <w:rFonts w:ascii="Verdana" w:hAnsi="Verdana" w:cs="Verdana"/>
          <w:sz w:val="20"/>
          <w:szCs w:val="20"/>
        </w:rPr>
        <w:t>in</w:t>
      </w:r>
      <w:r w:rsidRPr="137C8921">
        <w:rPr>
          <w:rFonts w:ascii="Verdana" w:hAnsi="Verdana" w:cs="Verdana"/>
          <w:b/>
          <w:bCs/>
          <w:sz w:val="20"/>
          <w:szCs w:val="20"/>
        </w:rPr>
        <w:t xml:space="preserve"> Spring </w:t>
      </w:r>
      <w:proofErr w:type="gramStart"/>
      <w:r w:rsidRPr="137C8921">
        <w:rPr>
          <w:rFonts w:ascii="Verdana" w:hAnsi="Verdana" w:cs="Verdana"/>
          <w:b/>
          <w:bCs/>
          <w:sz w:val="20"/>
          <w:szCs w:val="20"/>
        </w:rPr>
        <w:t>Boot</w:t>
      </w:r>
      <w:r w:rsidR="00C346A6">
        <w:rPr>
          <w:rFonts w:ascii="Verdana" w:hAnsi="Verdana" w:cs="Verdana"/>
          <w:b/>
          <w:bCs/>
          <w:sz w:val="20"/>
          <w:szCs w:val="20"/>
        </w:rPr>
        <w:t xml:space="preserve">, </w:t>
      </w:r>
      <w:r w:rsidR="00D21164">
        <w:rPr>
          <w:rFonts w:ascii="Verdana" w:hAnsi="Verdana" w:cs="Verdana"/>
          <w:b/>
          <w:bCs/>
          <w:sz w:val="20"/>
          <w:szCs w:val="20"/>
        </w:rPr>
        <w:t xml:space="preserve"> Micro</w:t>
      </w:r>
      <w:proofErr w:type="gramEnd"/>
      <w:r w:rsidR="00D21164">
        <w:rPr>
          <w:rFonts w:ascii="Verdana" w:hAnsi="Verdana" w:cs="Verdana"/>
          <w:b/>
          <w:bCs/>
          <w:sz w:val="20"/>
          <w:szCs w:val="20"/>
        </w:rPr>
        <w:t xml:space="preserve"> Services</w:t>
      </w:r>
      <w:r w:rsidR="00C346A6">
        <w:rPr>
          <w:rFonts w:ascii="Verdana" w:hAnsi="Verdana" w:cs="Verdana"/>
          <w:b/>
          <w:bCs/>
          <w:sz w:val="20"/>
          <w:szCs w:val="20"/>
        </w:rPr>
        <w:t xml:space="preserve">, </w:t>
      </w:r>
      <w:r w:rsidRPr="137C8921">
        <w:rPr>
          <w:rFonts w:ascii="Verdana" w:hAnsi="Verdana" w:cs="Verdana"/>
          <w:b/>
          <w:bCs/>
          <w:sz w:val="20"/>
          <w:szCs w:val="20"/>
        </w:rPr>
        <w:t xml:space="preserve"> Angular2</w:t>
      </w:r>
      <w:r w:rsidR="008A77E7">
        <w:rPr>
          <w:rFonts w:ascii="Verdana" w:hAnsi="Verdana" w:cs="Verdana"/>
          <w:b/>
          <w:bCs/>
          <w:sz w:val="20"/>
          <w:szCs w:val="20"/>
        </w:rPr>
        <w:t>, Angular7</w:t>
      </w:r>
      <w:r w:rsidRPr="137C8921">
        <w:rPr>
          <w:rFonts w:ascii="Verdana" w:hAnsi="Verdana" w:cs="Verdana"/>
          <w:b/>
          <w:bCs/>
          <w:sz w:val="20"/>
          <w:szCs w:val="20"/>
        </w:rPr>
        <w:t xml:space="preserve"> </w:t>
      </w:r>
      <w:r w:rsidRPr="137C8921">
        <w:rPr>
          <w:rFonts w:ascii="Verdana" w:hAnsi="Verdana" w:cs="Verdana"/>
          <w:sz w:val="20"/>
          <w:szCs w:val="20"/>
        </w:rPr>
        <w:t xml:space="preserve">and </w:t>
      </w:r>
      <w:r w:rsidRPr="137C8921">
        <w:rPr>
          <w:rFonts w:ascii="Verdana" w:hAnsi="Verdana" w:cs="Verdana"/>
          <w:b/>
          <w:bCs/>
          <w:sz w:val="20"/>
          <w:szCs w:val="20"/>
        </w:rPr>
        <w:t>Typescript</w:t>
      </w:r>
      <w:r w:rsidRPr="137C8921">
        <w:rPr>
          <w:rFonts w:ascii="Verdana" w:hAnsi="Verdana" w:cs="Verdana"/>
          <w:sz w:val="20"/>
          <w:szCs w:val="20"/>
        </w:rPr>
        <w:t>.</w:t>
      </w:r>
    </w:p>
    <w:p w14:paraId="7FF3ACD8" w14:textId="77777777" w:rsidR="00095FEA" w:rsidRPr="009C1FAA" w:rsidRDefault="00095FEA" w:rsidP="137C8921">
      <w:pPr>
        <w:widowControl w:val="0"/>
        <w:numPr>
          <w:ilvl w:val="0"/>
          <w:numId w:val="4"/>
        </w:numPr>
        <w:autoSpaceDE w:val="0"/>
        <w:ind w:left="400" w:right="360" w:firstLine="0"/>
        <w:rPr>
          <w:rFonts w:ascii="Verdana" w:hAnsi="Verdana" w:cs="Verdana"/>
          <w:color w:val="000000" w:themeColor="text1"/>
          <w:sz w:val="20"/>
          <w:szCs w:val="20"/>
          <w:lang w:val="en-GB"/>
        </w:rPr>
      </w:pPr>
      <w:r>
        <w:rPr>
          <w:rFonts w:ascii="Verdana" w:hAnsi="Verdana" w:cs="Verdana"/>
          <w:sz w:val="20"/>
          <w:szCs w:val="20"/>
        </w:rPr>
        <w:t>Experience in Python language using for file processing and reports generation</w:t>
      </w:r>
      <w:r w:rsidR="009C1FAA">
        <w:rPr>
          <w:rFonts w:ascii="Verdana" w:hAnsi="Verdana" w:cs="Verdana"/>
          <w:sz w:val="20"/>
          <w:szCs w:val="20"/>
        </w:rPr>
        <w:t>.</w:t>
      </w:r>
    </w:p>
    <w:p w14:paraId="423ADEF1" w14:textId="77777777" w:rsidR="00F55A82" w:rsidRPr="00F55A82" w:rsidRDefault="00F55A82" w:rsidP="137C8921">
      <w:pPr>
        <w:widowControl w:val="0"/>
        <w:numPr>
          <w:ilvl w:val="0"/>
          <w:numId w:val="4"/>
        </w:numPr>
        <w:autoSpaceDE w:val="0"/>
        <w:ind w:left="400" w:right="360" w:firstLine="0"/>
        <w:rPr>
          <w:rFonts w:ascii="Verdana" w:hAnsi="Verdana" w:cs="Verdana"/>
          <w:color w:val="000000" w:themeColor="text1"/>
          <w:sz w:val="20"/>
          <w:szCs w:val="20"/>
          <w:lang w:val="en-GB"/>
        </w:rPr>
      </w:pPr>
      <w:r>
        <w:rPr>
          <w:rFonts w:ascii="Verdana" w:hAnsi="Verdana" w:cs="Verdana"/>
          <w:color w:val="000000" w:themeColor="text1"/>
          <w:sz w:val="20"/>
          <w:szCs w:val="20"/>
          <w:lang w:val="en-GB"/>
        </w:rPr>
        <w:t>Experience in Docker, Jenkins, Python, Linux scripts, CI/CD pipeline.</w:t>
      </w:r>
    </w:p>
    <w:p w14:paraId="6787A2C8" w14:textId="77777777" w:rsidR="009C1FAA" w:rsidRPr="00F55A82" w:rsidRDefault="00F55A82" w:rsidP="00F55A82">
      <w:pPr>
        <w:widowControl w:val="0"/>
        <w:numPr>
          <w:ilvl w:val="0"/>
          <w:numId w:val="4"/>
        </w:numPr>
        <w:autoSpaceDE w:val="0"/>
        <w:ind w:left="400" w:right="360" w:firstLine="0"/>
        <w:rPr>
          <w:rFonts w:ascii="Verdana" w:hAnsi="Verdana" w:cs="Verdana"/>
          <w:color w:val="000000" w:themeColor="text1"/>
          <w:sz w:val="20"/>
          <w:szCs w:val="20"/>
          <w:lang w:val="en-GB"/>
        </w:rPr>
      </w:pPr>
      <w:r>
        <w:rPr>
          <w:rFonts w:ascii="Verdana" w:hAnsi="Verdana" w:cs="Verdana"/>
          <w:sz w:val="20"/>
          <w:szCs w:val="20"/>
        </w:rPr>
        <w:t>Knowledge in AWS, S3, application deployment.</w:t>
      </w:r>
    </w:p>
    <w:p w14:paraId="597CCDB0" w14:textId="77777777" w:rsidR="002548DB" w:rsidRPr="002548DB" w:rsidRDefault="137C8921" w:rsidP="137C8921">
      <w:pPr>
        <w:widowControl w:val="0"/>
        <w:numPr>
          <w:ilvl w:val="0"/>
          <w:numId w:val="4"/>
        </w:numPr>
        <w:autoSpaceDE w:val="0"/>
        <w:ind w:right="360"/>
        <w:rPr>
          <w:rFonts w:ascii="Verdana" w:hAnsi="Verdana" w:cs="Verdana"/>
          <w:color w:val="000000" w:themeColor="text1"/>
          <w:sz w:val="20"/>
          <w:szCs w:val="20"/>
          <w:lang w:val="en-GB"/>
        </w:rPr>
      </w:pPr>
      <w:proofErr w:type="gramStart"/>
      <w:r w:rsidRPr="137C8921">
        <w:rPr>
          <w:rFonts w:ascii="Verdana" w:hAnsi="Verdana" w:cs="Verdana"/>
          <w:b/>
          <w:bCs/>
          <w:color w:val="000000" w:themeColor="text1"/>
          <w:sz w:val="20"/>
          <w:szCs w:val="20"/>
          <w:lang w:val="en-GB"/>
        </w:rPr>
        <w:t>Responsible</w:t>
      </w:r>
      <w:r w:rsidR="00C346A6">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 xml:space="preserve"> </w:t>
      </w:r>
      <w:r w:rsidRPr="137C8921">
        <w:rPr>
          <w:rFonts w:ascii="Verdana" w:hAnsi="Verdana" w:cs="Verdana"/>
          <w:b/>
          <w:bCs/>
          <w:color w:val="000000" w:themeColor="text1"/>
          <w:sz w:val="20"/>
          <w:szCs w:val="20"/>
          <w:lang w:val="en-GB"/>
        </w:rPr>
        <w:t>dynamic</w:t>
      </w:r>
      <w:proofErr w:type="gramEnd"/>
      <w:r w:rsidR="00C346A6">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 xml:space="preserve"> </w:t>
      </w:r>
      <w:r w:rsidRPr="137C8921">
        <w:rPr>
          <w:rFonts w:ascii="Verdana" w:hAnsi="Verdana" w:cs="Verdana"/>
          <w:b/>
          <w:bCs/>
          <w:color w:val="000000" w:themeColor="text1"/>
          <w:sz w:val="20"/>
          <w:szCs w:val="20"/>
          <w:lang w:val="en-GB"/>
        </w:rPr>
        <w:t>go-getter</w:t>
      </w:r>
      <w:r w:rsidR="00C346A6">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 xml:space="preserve"> </w:t>
      </w:r>
      <w:r w:rsidRPr="137C8921">
        <w:rPr>
          <w:rFonts w:ascii="Verdana" w:hAnsi="Verdana" w:cs="Verdana"/>
          <w:b/>
          <w:bCs/>
          <w:color w:val="000000" w:themeColor="text1"/>
          <w:sz w:val="20"/>
          <w:szCs w:val="20"/>
          <w:lang w:val="en-GB"/>
        </w:rPr>
        <w:t>cross-functionally skilled</w:t>
      </w:r>
      <w:r w:rsidRPr="137C8921">
        <w:rPr>
          <w:rFonts w:ascii="Verdana" w:hAnsi="Verdana" w:cs="Verdana"/>
          <w:color w:val="000000" w:themeColor="text1"/>
          <w:sz w:val="20"/>
          <w:szCs w:val="20"/>
          <w:lang w:val="en-GB"/>
        </w:rPr>
        <w:t xml:space="preserve"> and an amiable team player.</w:t>
      </w:r>
    </w:p>
    <w:p w14:paraId="23EBBC85" w14:textId="77777777" w:rsidR="002548DB" w:rsidRDefault="137C8921" w:rsidP="137C8921">
      <w:pPr>
        <w:widowControl w:val="0"/>
        <w:numPr>
          <w:ilvl w:val="0"/>
          <w:numId w:val="4"/>
        </w:numPr>
        <w:autoSpaceDE w:val="0"/>
        <w:ind w:right="360"/>
        <w:rPr>
          <w:rFonts w:ascii="Verdana" w:hAnsi="Verdana" w:cs="Verdana"/>
          <w:color w:val="000000" w:themeColor="text1"/>
          <w:sz w:val="20"/>
          <w:szCs w:val="20"/>
          <w:lang w:val="en-GB"/>
        </w:rPr>
      </w:pPr>
      <w:r w:rsidRPr="137C8921">
        <w:rPr>
          <w:rFonts w:ascii="Verdana" w:hAnsi="Verdana" w:cs="Verdana"/>
          <w:b/>
          <w:bCs/>
          <w:color w:val="000000" w:themeColor="text1"/>
          <w:sz w:val="20"/>
          <w:szCs w:val="20"/>
          <w:lang w:val="en-GB"/>
        </w:rPr>
        <w:t xml:space="preserve">Well </w:t>
      </w:r>
      <w:proofErr w:type="gramStart"/>
      <w:r w:rsidRPr="137C8921">
        <w:rPr>
          <w:rFonts w:ascii="Verdana" w:hAnsi="Verdana" w:cs="Verdana"/>
          <w:b/>
          <w:bCs/>
          <w:color w:val="000000" w:themeColor="text1"/>
          <w:sz w:val="20"/>
          <w:szCs w:val="20"/>
          <w:lang w:val="en-GB"/>
        </w:rPr>
        <w:t>organized</w:t>
      </w:r>
      <w:r w:rsidR="00C346A6">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 xml:space="preserve"> professionally</w:t>
      </w:r>
      <w:proofErr w:type="gramEnd"/>
      <w:r w:rsidRPr="137C8921">
        <w:rPr>
          <w:rFonts w:ascii="Verdana" w:hAnsi="Verdana" w:cs="Verdana"/>
          <w:color w:val="000000" w:themeColor="text1"/>
          <w:sz w:val="20"/>
          <w:szCs w:val="20"/>
          <w:lang w:val="en-GB"/>
        </w:rPr>
        <w:t xml:space="preserve"> </w:t>
      </w:r>
      <w:r w:rsidRPr="137C8921">
        <w:rPr>
          <w:rFonts w:ascii="Verdana" w:hAnsi="Verdana" w:cs="Verdana"/>
          <w:b/>
          <w:bCs/>
          <w:color w:val="000000" w:themeColor="text1"/>
          <w:sz w:val="20"/>
          <w:szCs w:val="20"/>
          <w:lang w:val="en-GB"/>
        </w:rPr>
        <w:t>presentable</w:t>
      </w:r>
      <w:r w:rsidRPr="137C8921">
        <w:rPr>
          <w:rFonts w:ascii="Verdana" w:hAnsi="Verdana" w:cs="Verdana"/>
          <w:color w:val="000000" w:themeColor="text1"/>
          <w:sz w:val="20"/>
          <w:szCs w:val="20"/>
          <w:lang w:val="en-GB"/>
        </w:rPr>
        <w:t xml:space="preserve"> and </w:t>
      </w:r>
      <w:r w:rsidRPr="137C8921">
        <w:rPr>
          <w:rFonts w:ascii="Verdana" w:hAnsi="Verdana" w:cs="Verdana"/>
          <w:b/>
          <w:bCs/>
          <w:color w:val="000000" w:themeColor="text1"/>
          <w:sz w:val="20"/>
          <w:szCs w:val="20"/>
          <w:lang w:val="en-GB"/>
        </w:rPr>
        <w:t>punctual at planning</w:t>
      </w:r>
      <w:r w:rsidRPr="137C8921">
        <w:rPr>
          <w:rFonts w:ascii="Verdana" w:hAnsi="Verdana" w:cs="Verdana"/>
          <w:color w:val="000000" w:themeColor="text1"/>
          <w:sz w:val="20"/>
          <w:szCs w:val="20"/>
          <w:lang w:val="en-GB"/>
        </w:rPr>
        <w:t>.</w:t>
      </w:r>
    </w:p>
    <w:p w14:paraId="25ABFD28" w14:textId="77777777" w:rsidR="005B275B" w:rsidRDefault="005B275B" w:rsidP="005B275B">
      <w:pPr>
        <w:widowControl w:val="0"/>
        <w:autoSpaceDE w:val="0"/>
        <w:ind w:right="360"/>
        <w:rPr>
          <w:rFonts w:ascii="Verdana" w:hAnsi="Verdana" w:cs="Verdana"/>
          <w:color w:val="000000"/>
          <w:sz w:val="20"/>
          <w:szCs w:val="20"/>
          <w:lang w:val="en-GB"/>
        </w:rPr>
      </w:pPr>
    </w:p>
    <w:p w14:paraId="521B9BE8" w14:textId="77777777" w:rsidR="005B275B" w:rsidRDefault="005B275B" w:rsidP="005B275B">
      <w:pPr>
        <w:widowControl w:val="0"/>
        <w:autoSpaceDE w:val="0"/>
        <w:ind w:right="360"/>
        <w:rPr>
          <w:rFonts w:ascii="Verdana" w:hAnsi="Verdana" w:cs="Verdana"/>
          <w:color w:val="000000"/>
          <w:sz w:val="20"/>
          <w:szCs w:val="20"/>
          <w:lang w:val="en-GB"/>
        </w:rPr>
      </w:pPr>
    </w:p>
    <w:p w14:paraId="0838EBDA" w14:textId="77777777" w:rsidR="002E0822" w:rsidRDefault="002E0822" w:rsidP="005B275B">
      <w:pPr>
        <w:widowControl w:val="0"/>
        <w:autoSpaceDE w:val="0"/>
        <w:ind w:right="360"/>
        <w:rPr>
          <w:rFonts w:ascii="Verdana" w:hAnsi="Verdana" w:cs="Verdana"/>
          <w:color w:val="000000"/>
          <w:sz w:val="20"/>
          <w:szCs w:val="20"/>
          <w:lang w:val="en-GB"/>
        </w:rPr>
      </w:pPr>
    </w:p>
    <w:p w14:paraId="0ABCB223" w14:textId="77777777" w:rsidR="002E0822" w:rsidRDefault="002E0822" w:rsidP="005B275B">
      <w:pPr>
        <w:widowControl w:val="0"/>
        <w:autoSpaceDE w:val="0"/>
        <w:ind w:right="360"/>
        <w:rPr>
          <w:rFonts w:ascii="Verdana" w:hAnsi="Verdana" w:cs="Verdana"/>
          <w:color w:val="000000"/>
          <w:sz w:val="20"/>
          <w:szCs w:val="20"/>
          <w:lang w:val="en-GB"/>
        </w:rPr>
      </w:pPr>
    </w:p>
    <w:p w14:paraId="040A9514" w14:textId="77777777" w:rsidR="002E0822" w:rsidRDefault="002E0822" w:rsidP="005B275B">
      <w:pPr>
        <w:widowControl w:val="0"/>
        <w:autoSpaceDE w:val="0"/>
        <w:ind w:right="360"/>
        <w:rPr>
          <w:rFonts w:ascii="Verdana" w:hAnsi="Verdana" w:cs="Verdana"/>
          <w:color w:val="000000"/>
          <w:sz w:val="20"/>
          <w:szCs w:val="20"/>
          <w:lang w:val="en-GB"/>
        </w:rPr>
      </w:pPr>
    </w:p>
    <w:p w14:paraId="2505C1C3" w14:textId="77777777" w:rsidR="00D262FB" w:rsidRDefault="00D262FB" w:rsidP="005B275B">
      <w:pPr>
        <w:widowControl w:val="0"/>
        <w:autoSpaceDE w:val="0"/>
        <w:ind w:right="360"/>
        <w:rPr>
          <w:rFonts w:ascii="Verdana" w:hAnsi="Verdana" w:cs="Verdana"/>
          <w:color w:val="000000"/>
          <w:sz w:val="20"/>
          <w:szCs w:val="20"/>
          <w:lang w:val="en-GB"/>
        </w:rPr>
      </w:pPr>
    </w:p>
    <w:p w14:paraId="68E710BB" w14:textId="77777777" w:rsidR="00D262FB" w:rsidRDefault="00D262FB" w:rsidP="005B275B">
      <w:pPr>
        <w:widowControl w:val="0"/>
        <w:autoSpaceDE w:val="0"/>
        <w:ind w:right="360"/>
        <w:rPr>
          <w:rFonts w:ascii="Verdana" w:hAnsi="Verdana" w:cs="Verdana"/>
          <w:color w:val="000000"/>
          <w:sz w:val="20"/>
          <w:szCs w:val="20"/>
          <w:lang w:val="en-GB"/>
        </w:rPr>
      </w:pPr>
    </w:p>
    <w:p w14:paraId="0379CD4C" w14:textId="77777777" w:rsidR="00D262FB" w:rsidRDefault="00D262FB" w:rsidP="005B275B">
      <w:pPr>
        <w:widowControl w:val="0"/>
        <w:autoSpaceDE w:val="0"/>
        <w:ind w:right="360"/>
        <w:rPr>
          <w:rFonts w:ascii="Verdana" w:hAnsi="Verdana" w:cs="Verdana"/>
          <w:color w:val="000000"/>
          <w:sz w:val="20"/>
          <w:szCs w:val="20"/>
          <w:lang w:val="en-GB"/>
        </w:rPr>
      </w:pPr>
    </w:p>
    <w:p w14:paraId="72C59DA5" w14:textId="77777777" w:rsidR="002E0822" w:rsidRDefault="002E0822" w:rsidP="005B275B">
      <w:pPr>
        <w:widowControl w:val="0"/>
        <w:autoSpaceDE w:val="0"/>
        <w:ind w:right="360"/>
        <w:rPr>
          <w:rFonts w:ascii="Verdana" w:hAnsi="Verdana" w:cs="Verdana"/>
          <w:color w:val="000000"/>
          <w:sz w:val="20"/>
          <w:szCs w:val="20"/>
          <w:lang w:val="en-GB"/>
        </w:rPr>
      </w:pPr>
    </w:p>
    <w:p w14:paraId="223DB642" w14:textId="77777777" w:rsidR="00C073C2" w:rsidRDefault="137C8921" w:rsidP="137C8921">
      <w:pPr>
        <w:pStyle w:val="Heading3"/>
        <w:ind w:left="0" w:right="360" w:firstLine="0"/>
        <w:rPr>
          <w:rFonts w:ascii="Verdana" w:hAnsi="Verdana" w:cs="Verdana"/>
          <w:color w:val="000000" w:themeColor="text1"/>
          <w:sz w:val="20"/>
          <w:szCs w:val="20"/>
        </w:rPr>
      </w:pPr>
      <w:r w:rsidRPr="137C8921">
        <w:rPr>
          <w:rFonts w:ascii="Verdana" w:hAnsi="Verdana" w:cs="Verdana"/>
          <w:sz w:val="20"/>
          <w:szCs w:val="20"/>
        </w:rPr>
        <w:t>Employment</w:t>
      </w:r>
      <w:r w:rsidR="00691435">
        <w:rPr>
          <w:rFonts w:ascii="Verdana" w:hAnsi="Verdana" w:cs="Verdana"/>
          <w:sz w:val="20"/>
          <w:szCs w:val="20"/>
        </w:rPr>
        <w:t xml:space="preserve"> </w:t>
      </w:r>
      <w:r w:rsidRPr="137C8921">
        <w:rPr>
          <w:rFonts w:ascii="Verdana" w:hAnsi="Verdana" w:cs="Verdana"/>
          <w:sz w:val="20"/>
          <w:szCs w:val="20"/>
        </w:rPr>
        <w:t>History</w:t>
      </w:r>
    </w:p>
    <w:p w14:paraId="3485CA6F" w14:textId="77777777" w:rsidR="00C073C2" w:rsidRDefault="00C073C2">
      <w:pPr>
        <w:ind w:right="360"/>
        <w:rPr>
          <w:rFonts w:ascii="Verdana" w:hAnsi="Verdana" w:cs="Verdana"/>
          <w:b/>
          <w:bCs/>
          <w:color w:val="000000"/>
          <w:sz w:val="20"/>
          <w:szCs w:val="20"/>
        </w:rPr>
      </w:pPr>
    </w:p>
    <w:p w14:paraId="0BB3D09B" w14:textId="77777777" w:rsidR="00F9672F" w:rsidRDefault="00F9672F" w:rsidP="00F9672F">
      <w:pPr>
        <w:ind w:right="360"/>
        <w:rPr>
          <w:rFonts w:ascii="Verdana" w:hAnsi="Verdana" w:cs="Verdana"/>
          <w:b/>
          <w:bCs/>
          <w:color w:val="000000" w:themeColor="text1"/>
          <w:sz w:val="20"/>
          <w:szCs w:val="20"/>
        </w:rPr>
      </w:pPr>
      <w:r>
        <w:rPr>
          <w:rFonts w:ascii="Verdana" w:hAnsi="Verdana" w:cs="Verdana"/>
          <w:b/>
          <w:bCs/>
          <w:color w:val="000000"/>
          <w:sz w:val="20"/>
          <w:szCs w:val="20"/>
        </w:rPr>
        <w:t>Employer</w:t>
      </w:r>
      <w:r>
        <w:rPr>
          <w:rFonts w:ascii="Verdana" w:hAnsi="Verdana" w:cs="Verdana"/>
          <w:b/>
          <w:bCs/>
          <w:color w:val="000000"/>
          <w:sz w:val="20"/>
          <w:szCs w:val="20"/>
        </w:rPr>
        <w:tab/>
        <w:t>:</w:t>
      </w:r>
      <w:r>
        <w:rPr>
          <w:rFonts w:ascii="Verdana" w:hAnsi="Verdana" w:cs="Verdana"/>
          <w:b/>
          <w:bCs/>
          <w:color w:val="000000"/>
          <w:sz w:val="20"/>
          <w:szCs w:val="20"/>
        </w:rPr>
        <w:tab/>
      </w:r>
      <w:proofErr w:type="gramStart"/>
      <w:r w:rsidR="000F0B19">
        <w:rPr>
          <w:rFonts w:ascii="Verdana" w:hAnsi="Verdana" w:cs="Verdana"/>
          <w:b/>
          <w:bCs/>
          <w:color w:val="000000"/>
          <w:sz w:val="20"/>
          <w:szCs w:val="20"/>
        </w:rPr>
        <w:t>Cotiviti</w:t>
      </w:r>
      <w:r w:rsidR="00C346A6">
        <w:rPr>
          <w:rFonts w:ascii="Verdana" w:eastAsia="Verdana" w:hAnsi="Verdana" w:cs="Verdana"/>
          <w:b/>
          <w:bCs/>
          <w:color w:val="000000"/>
          <w:sz w:val="20"/>
          <w:szCs w:val="20"/>
        </w:rPr>
        <w:t xml:space="preserve">, </w:t>
      </w:r>
      <w:r>
        <w:rPr>
          <w:rFonts w:ascii="Verdana" w:eastAsia="Verdana" w:hAnsi="Verdana" w:cs="Verdana"/>
          <w:b/>
          <w:bCs/>
          <w:color w:val="000000"/>
          <w:sz w:val="20"/>
          <w:szCs w:val="20"/>
        </w:rPr>
        <w:t xml:space="preserve"> </w:t>
      </w:r>
      <w:r>
        <w:rPr>
          <w:rFonts w:ascii="Verdana" w:eastAsia="Verdana" w:hAnsi="Verdana" w:cs="Verdana"/>
          <w:color w:val="000000"/>
          <w:sz w:val="20"/>
          <w:szCs w:val="20"/>
        </w:rPr>
        <w:t>Hyderabad</w:t>
      </w:r>
      <w:proofErr w:type="gramEnd"/>
      <w:r>
        <w:rPr>
          <w:rFonts w:ascii="Verdana" w:hAnsi="Verdana" w:cs="Verdana"/>
          <w:color w:val="000000"/>
          <w:sz w:val="20"/>
          <w:szCs w:val="20"/>
        </w:rPr>
        <w:t>.</w:t>
      </w:r>
    </w:p>
    <w:p w14:paraId="0C567A57" w14:textId="77777777" w:rsidR="00F9672F" w:rsidRDefault="00F9672F" w:rsidP="00F9672F">
      <w:pPr>
        <w:ind w:right="360"/>
        <w:rPr>
          <w:rFonts w:ascii="Verdana" w:hAnsi="Verdana" w:cs="Verdana"/>
          <w:b/>
          <w:bCs/>
          <w:color w:val="000000" w:themeColor="text1"/>
          <w:sz w:val="20"/>
          <w:szCs w:val="20"/>
        </w:rPr>
      </w:pPr>
      <w:r>
        <w:rPr>
          <w:rFonts w:ascii="Verdana" w:hAnsi="Verdana" w:cs="Verdana"/>
          <w:b/>
          <w:bCs/>
          <w:color w:val="000000"/>
          <w:sz w:val="20"/>
          <w:szCs w:val="20"/>
        </w:rPr>
        <w:t>Designation</w:t>
      </w:r>
      <w:r>
        <w:rPr>
          <w:rFonts w:ascii="Verdana" w:hAnsi="Verdana" w:cs="Verdana"/>
          <w:b/>
          <w:bCs/>
          <w:color w:val="000000"/>
          <w:sz w:val="20"/>
          <w:szCs w:val="20"/>
        </w:rPr>
        <w:tab/>
        <w:t>:</w:t>
      </w:r>
      <w:r>
        <w:rPr>
          <w:rFonts w:ascii="Verdana" w:hAnsi="Verdana" w:cs="Verdana"/>
          <w:b/>
          <w:bCs/>
          <w:color w:val="000000"/>
          <w:sz w:val="20"/>
          <w:szCs w:val="20"/>
        </w:rPr>
        <w:tab/>
      </w:r>
      <w:r>
        <w:rPr>
          <w:rFonts w:ascii="Verdana" w:hAnsi="Verdana" w:cs="Verdana"/>
          <w:color w:val="000000"/>
          <w:sz w:val="20"/>
          <w:szCs w:val="20"/>
        </w:rPr>
        <w:t xml:space="preserve">Senior </w:t>
      </w:r>
      <w:r w:rsidR="00A43A9D">
        <w:rPr>
          <w:rFonts w:ascii="Verdana" w:hAnsi="Verdana" w:cs="Verdana"/>
          <w:color w:val="000000"/>
          <w:sz w:val="20"/>
          <w:szCs w:val="20"/>
        </w:rPr>
        <w:t>Softw</w:t>
      </w:r>
      <w:r w:rsidR="003220A7">
        <w:rPr>
          <w:rFonts w:ascii="Verdana" w:hAnsi="Verdana" w:cs="Verdana"/>
          <w:color w:val="000000"/>
          <w:sz w:val="20"/>
          <w:szCs w:val="20"/>
        </w:rPr>
        <w:t>a</w:t>
      </w:r>
      <w:r w:rsidR="00A43A9D">
        <w:rPr>
          <w:rFonts w:ascii="Verdana" w:hAnsi="Verdana" w:cs="Verdana"/>
          <w:color w:val="000000"/>
          <w:sz w:val="20"/>
          <w:szCs w:val="20"/>
        </w:rPr>
        <w:t xml:space="preserve">re </w:t>
      </w:r>
      <w:r>
        <w:rPr>
          <w:rFonts w:ascii="Verdana" w:hAnsi="Verdana" w:cs="Verdana"/>
          <w:color w:val="000000"/>
          <w:sz w:val="20"/>
          <w:szCs w:val="20"/>
        </w:rPr>
        <w:t>Engineer</w:t>
      </w:r>
    </w:p>
    <w:p w14:paraId="6CA01FA3" w14:textId="77777777" w:rsidR="00F9672F" w:rsidRDefault="00F9672F" w:rsidP="00F9672F">
      <w:pPr>
        <w:ind w:right="360"/>
        <w:rPr>
          <w:rFonts w:ascii="Verdana" w:hAnsi="Verdana" w:cs="Verdana"/>
          <w:b/>
          <w:bCs/>
          <w:color w:val="000000" w:themeColor="text1"/>
          <w:sz w:val="20"/>
          <w:szCs w:val="20"/>
        </w:rPr>
      </w:pPr>
      <w:r>
        <w:rPr>
          <w:rFonts w:ascii="Verdana" w:hAnsi="Verdana" w:cs="Verdana"/>
          <w:b/>
          <w:bCs/>
          <w:color w:val="000000"/>
          <w:sz w:val="20"/>
          <w:szCs w:val="20"/>
        </w:rPr>
        <w:t>Duration</w:t>
      </w:r>
      <w:r>
        <w:rPr>
          <w:rFonts w:ascii="Verdana" w:hAnsi="Verdana" w:cs="Verdana"/>
          <w:b/>
          <w:bCs/>
          <w:color w:val="000000"/>
          <w:sz w:val="20"/>
          <w:szCs w:val="20"/>
        </w:rPr>
        <w:tab/>
        <w:t>:</w:t>
      </w:r>
      <w:r>
        <w:rPr>
          <w:rFonts w:ascii="Verdana" w:hAnsi="Verdana" w:cs="Verdana"/>
          <w:b/>
          <w:bCs/>
          <w:color w:val="000000"/>
          <w:sz w:val="20"/>
          <w:szCs w:val="20"/>
        </w:rPr>
        <w:tab/>
      </w:r>
      <w:r w:rsidR="005D3CE5">
        <w:rPr>
          <w:rFonts w:ascii="Verdana" w:eastAsia="Verdana" w:hAnsi="Verdana" w:cs="Verdana"/>
          <w:color w:val="000000"/>
          <w:sz w:val="20"/>
          <w:szCs w:val="20"/>
        </w:rPr>
        <w:t>May</w:t>
      </w:r>
      <w:r>
        <w:rPr>
          <w:rFonts w:ascii="Verdana" w:hAnsi="Verdana" w:cs="Verdana"/>
          <w:color w:val="000000"/>
          <w:sz w:val="20"/>
          <w:szCs w:val="20"/>
        </w:rPr>
        <w:t xml:space="preserve"> (201</w:t>
      </w:r>
      <w:r w:rsidR="005D3CE5">
        <w:rPr>
          <w:rFonts w:ascii="Verdana" w:hAnsi="Verdana" w:cs="Verdana"/>
          <w:color w:val="000000"/>
          <w:sz w:val="20"/>
          <w:szCs w:val="20"/>
        </w:rPr>
        <w:t>8</w:t>
      </w:r>
      <w:r>
        <w:rPr>
          <w:rFonts w:ascii="Verdana" w:hAnsi="Verdana" w:cs="Verdana"/>
          <w:color w:val="000000"/>
          <w:sz w:val="20"/>
          <w:szCs w:val="20"/>
        </w:rPr>
        <w:t>)</w:t>
      </w:r>
      <w:r>
        <w:rPr>
          <w:rFonts w:ascii="Verdana" w:eastAsia="Verdana" w:hAnsi="Verdana" w:cs="Verdana"/>
          <w:color w:val="000000"/>
          <w:sz w:val="20"/>
          <w:szCs w:val="20"/>
        </w:rPr>
        <w:t xml:space="preserve"> – to till date</w:t>
      </w:r>
    </w:p>
    <w:p w14:paraId="55EAADB8" w14:textId="77777777" w:rsidR="00F9672F" w:rsidRDefault="00F9672F">
      <w:pPr>
        <w:ind w:right="360"/>
        <w:rPr>
          <w:rFonts w:ascii="Verdana" w:hAnsi="Verdana" w:cs="Verdana"/>
          <w:b/>
          <w:bCs/>
          <w:color w:val="000000"/>
          <w:sz w:val="20"/>
          <w:szCs w:val="20"/>
        </w:rPr>
      </w:pPr>
    </w:p>
    <w:p w14:paraId="27174F47" w14:textId="77777777" w:rsidR="00BC0242" w:rsidRDefault="00BC0242" w:rsidP="137C8921">
      <w:pPr>
        <w:ind w:right="360"/>
        <w:rPr>
          <w:rFonts w:ascii="Verdana" w:hAnsi="Verdana" w:cs="Verdana"/>
          <w:b/>
          <w:bCs/>
          <w:color w:val="000000" w:themeColor="text1"/>
          <w:sz w:val="20"/>
          <w:szCs w:val="20"/>
        </w:rPr>
      </w:pPr>
      <w:r>
        <w:rPr>
          <w:rFonts w:ascii="Verdana" w:hAnsi="Verdana" w:cs="Verdana"/>
          <w:b/>
          <w:bCs/>
          <w:color w:val="000000"/>
          <w:sz w:val="20"/>
          <w:szCs w:val="20"/>
        </w:rPr>
        <w:t>Employer</w:t>
      </w:r>
      <w:r>
        <w:rPr>
          <w:rFonts w:ascii="Verdana" w:hAnsi="Verdana" w:cs="Verdana"/>
          <w:b/>
          <w:bCs/>
          <w:color w:val="000000"/>
          <w:sz w:val="20"/>
          <w:szCs w:val="20"/>
        </w:rPr>
        <w:tab/>
        <w:t>:</w:t>
      </w:r>
      <w:r>
        <w:rPr>
          <w:rFonts w:ascii="Verdana" w:hAnsi="Verdana" w:cs="Verdana"/>
          <w:b/>
          <w:bCs/>
          <w:color w:val="000000"/>
          <w:sz w:val="20"/>
          <w:szCs w:val="20"/>
        </w:rPr>
        <w:tab/>
      </w:r>
      <w:proofErr w:type="gramStart"/>
      <w:r w:rsidR="0035411C">
        <w:rPr>
          <w:rFonts w:ascii="Verdana" w:hAnsi="Verdana" w:cs="Verdana"/>
          <w:b/>
          <w:bCs/>
          <w:color w:val="000000"/>
          <w:sz w:val="20"/>
          <w:szCs w:val="20"/>
        </w:rPr>
        <w:t>Wipro</w:t>
      </w:r>
      <w:r w:rsidR="00C346A6">
        <w:rPr>
          <w:rFonts w:ascii="Verdana" w:eastAsia="Verdana" w:hAnsi="Verdana" w:cs="Verdana"/>
          <w:b/>
          <w:bCs/>
          <w:color w:val="000000"/>
          <w:sz w:val="20"/>
          <w:szCs w:val="20"/>
        </w:rPr>
        <w:t xml:space="preserve">, </w:t>
      </w:r>
      <w:r>
        <w:rPr>
          <w:rFonts w:ascii="Verdana" w:eastAsia="Verdana" w:hAnsi="Verdana" w:cs="Verdana"/>
          <w:b/>
          <w:bCs/>
          <w:color w:val="000000"/>
          <w:sz w:val="20"/>
          <w:szCs w:val="20"/>
        </w:rPr>
        <w:t xml:space="preserve"> </w:t>
      </w:r>
      <w:r>
        <w:rPr>
          <w:rFonts w:ascii="Verdana" w:eastAsia="Verdana" w:hAnsi="Verdana" w:cs="Verdana"/>
          <w:color w:val="000000"/>
          <w:sz w:val="20"/>
          <w:szCs w:val="20"/>
        </w:rPr>
        <w:t>Hyderabad</w:t>
      </w:r>
      <w:proofErr w:type="gramEnd"/>
      <w:r>
        <w:rPr>
          <w:rFonts w:ascii="Verdana" w:hAnsi="Verdana" w:cs="Verdana"/>
          <w:color w:val="000000"/>
          <w:sz w:val="20"/>
          <w:szCs w:val="20"/>
        </w:rPr>
        <w:t>.</w:t>
      </w:r>
    </w:p>
    <w:p w14:paraId="44490BB1" w14:textId="77777777" w:rsidR="00BC0242" w:rsidRDefault="00BC0242" w:rsidP="7CC321BB">
      <w:pPr>
        <w:ind w:right="360"/>
        <w:rPr>
          <w:rFonts w:ascii="Verdana" w:hAnsi="Verdana" w:cs="Verdana"/>
          <w:b/>
          <w:bCs/>
          <w:color w:val="000000" w:themeColor="text1"/>
          <w:sz w:val="20"/>
          <w:szCs w:val="20"/>
        </w:rPr>
      </w:pPr>
      <w:r>
        <w:rPr>
          <w:rFonts w:ascii="Verdana" w:hAnsi="Verdana" w:cs="Verdana"/>
          <w:b/>
          <w:bCs/>
          <w:color w:val="000000"/>
          <w:sz w:val="20"/>
          <w:szCs w:val="20"/>
        </w:rPr>
        <w:t>Designation</w:t>
      </w:r>
      <w:r>
        <w:rPr>
          <w:rFonts w:ascii="Verdana" w:hAnsi="Verdana" w:cs="Verdana"/>
          <w:b/>
          <w:bCs/>
          <w:color w:val="000000"/>
          <w:sz w:val="20"/>
          <w:szCs w:val="20"/>
        </w:rPr>
        <w:tab/>
        <w:t>:</w:t>
      </w:r>
      <w:r>
        <w:rPr>
          <w:rFonts w:ascii="Verdana" w:hAnsi="Verdana" w:cs="Verdana"/>
          <w:b/>
          <w:bCs/>
          <w:color w:val="000000"/>
          <w:sz w:val="20"/>
          <w:szCs w:val="20"/>
        </w:rPr>
        <w:tab/>
      </w:r>
      <w:r w:rsidR="0035411C">
        <w:rPr>
          <w:rFonts w:ascii="Verdana" w:hAnsi="Verdana" w:cs="Verdana"/>
          <w:color w:val="000000"/>
          <w:sz w:val="20"/>
          <w:szCs w:val="20"/>
        </w:rPr>
        <w:t>Senior Project Engineer</w:t>
      </w:r>
    </w:p>
    <w:p w14:paraId="41526848" w14:textId="77777777" w:rsidR="00BC0242" w:rsidRDefault="00BC0242" w:rsidP="137C8921">
      <w:pPr>
        <w:ind w:right="360"/>
        <w:rPr>
          <w:rFonts w:ascii="Verdana" w:hAnsi="Verdana" w:cs="Verdana"/>
          <w:b/>
          <w:bCs/>
          <w:color w:val="000000" w:themeColor="text1"/>
          <w:sz w:val="20"/>
          <w:szCs w:val="20"/>
        </w:rPr>
      </w:pPr>
      <w:r>
        <w:rPr>
          <w:rFonts w:ascii="Verdana" w:hAnsi="Verdana" w:cs="Verdana"/>
          <w:b/>
          <w:bCs/>
          <w:color w:val="000000"/>
          <w:sz w:val="20"/>
          <w:szCs w:val="20"/>
        </w:rPr>
        <w:t>Duration</w:t>
      </w:r>
      <w:r>
        <w:rPr>
          <w:rFonts w:ascii="Verdana" w:hAnsi="Verdana" w:cs="Verdana"/>
          <w:b/>
          <w:bCs/>
          <w:color w:val="000000"/>
          <w:sz w:val="20"/>
          <w:szCs w:val="20"/>
        </w:rPr>
        <w:tab/>
        <w:t>:</w:t>
      </w:r>
      <w:r>
        <w:rPr>
          <w:rFonts w:ascii="Verdana" w:hAnsi="Verdana" w:cs="Verdana"/>
          <w:b/>
          <w:bCs/>
          <w:color w:val="000000"/>
          <w:sz w:val="20"/>
          <w:szCs w:val="20"/>
        </w:rPr>
        <w:tab/>
      </w:r>
      <w:r w:rsidR="00F04672">
        <w:rPr>
          <w:rFonts w:ascii="Verdana" w:eastAsia="Verdana" w:hAnsi="Verdana" w:cs="Verdana"/>
          <w:color w:val="000000"/>
          <w:sz w:val="20"/>
          <w:szCs w:val="20"/>
        </w:rPr>
        <w:t>Jan</w:t>
      </w:r>
      <w:r>
        <w:rPr>
          <w:rFonts w:ascii="Verdana" w:hAnsi="Verdana" w:cs="Verdana"/>
          <w:color w:val="000000"/>
          <w:sz w:val="20"/>
          <w:szCs w:val="20"/>
        </w:rPr>
        <w:t xml:space="preserve"> (201</w:t>
      </w:r>
      <w:r w:rsidR="00F04672">
        <w:rPr>
          <w:rFonts w:ascii="Verdana" w:hAnsi="Verdana" w:cs="Verdana"/>
          <w:color w:val="000000"/>
          <w:sz w:val="20"/>
          <w:szCs w:val="20"/>
        </w:rPr>
        <w:t>5</w:t>
      </w:r>
      <w:r>
        <w:rPr>
          <w:rFonts w:ascii="Verdana" w:hAnsi="Verdana" w:cs="Verdana"/>
          <w:color w:val="000000"/>
          <w:sz w:val="20"/>
          <w:szCs w:val="20"/>
        </w:rPr>
        <w:t>)</w:t>
      </w:r>
      <w:r>
        <w:rPr>
          <w:rFonts w:ascii="Verdana" w:eastAsia="Verdana" w:hAnsi="Verdana" w:cs="Verdana"/>
          <w:color w:val="000000"/>
          <w:sz w:val="20"/>
          <w:szCs w:val="20"/>
        </w:rPr>
        <w:t xml:space="preserve"> – </w:t>
      </w:r>
      <w:r w:rsidR="00A17DFC">
        <w:rPr>
          <w:rFonts w:ascii="Verdana" w:eastAsia="Verdana" w:hAnsi="Verdana" w:cs="Verdana"/>
          <w:color w:val="000000"/>
          <w:sz w:val="20"/>
          <w:szCs w:val="20"/>
        </w:rPr>
        <w:t>Apr (2018)</w:t>
      </w:r>
    </w:p>
    <w:p w14:paraId="117769FA" w14:textId="77777777" w:rsidR="00BC0242" w:rsidRDefault="00BC0242">
      <w:pPr>
        <w:ind w:right="360"/>
        <w:rPr>
          <w:rFonts w:ascii="Verdana" w:hAnsi="Verdana" w:cs="Verdana"/>
          <w:b/>
          <w:bCs/>
          <w:color w:val="000000"/>
          <w:sz w:val="20"/>
          <w:szCs w:val="20"/>
        </w:rPr>
      </w:pPr>
    </w:p>
    <w:p w14:paraId="2D294ACD" w14:textId="77777777" w:rsidR="00C073C2" w:rsidRDefault="00C073C2" w:rsidP="7CC321BB">
      <w:pPr>
        <w:ind w:right="360"/>
        <w:rPr>
          <w:rFonts w:ascii="Verdana" w:hAnsi="Verdana" w:cs="Verdana"/>
          <w:b/>
          <w:bCs/>
          <w:color w:val="000000" w:themeColor="text1"/>
          <w:sz w:val="20"/>
          <w:szCs w:val="20"/>
        </w:rPr>
      </w:pPr>
      <w:r>
        <w:rPr>
          <w:rFonts w:ascii="Verdana" w:hAnsi="Verdana" w:cs="Verdana"/>
          <w:b/>
          <w:bCs/>
          <w:color w:val="000000"/>
          <w:sz w:val="20"/>
          <w:szCs w:val="20"/>
        </w:rPr>
        <w:t>Employer</w:t>
      </w:r>
      <w:r>
        <w:rPr>
          <w:rFonts w:ascii="Verdana" w:hAnsi="Verdana" w:cs="Verdana"/>
          <w:b/>
          <w:bCs/>
          <w:color w:val="000000"/>
          <w:sz w:val="20"/>
          <w:szCs w:val="20"/>
        </w:rPr>
        <w:tab/>
        <w:t>:</w:t>
      </w:r>
      <w:r>
        <w:rPr>
          <w:rFonts w:ascii="Verdana" w:hAnsi="Verdana" w:cs="Verdana"/>
          <w:b/>
          <w:bCs/>
          <w:color w:val="000000"/>
          <w:sz w:val="20"/>
          <w:szCs w:val="20"/>
        </w:rPr>
        <w:tab/>
      </w:r>
      <w:proofErr w:type="spellStart"/>
      <w:proofErr w:type="gramStart"/>
      <w:r>
        <w:rPr>
          <w:rFonts w:ascii="Verdana" w:hAnsi="Verdana" w:cs="Verdana"/>
          <w:b/>
          <w:bCs/>
          <w:color w:val="000000"/>
          <w:sz w:val="20"/>
          <w:szCs w:val="20"/>
        </w:rPr>
        <w:t>HighradiusTechnologies</w:t>
      </w:r>
      <w:proofErr w:type="spellEnd"/>
      <w:r w:rsidR="00C346A6">
        <w:rPr>
          <w:rFonts w:ascii="Verdana" w:eastAsia="Verdana" w:hAnsi="Verdana" w:cs="Verdana"/>
          <w:b/>
          <w:bCs/>
          <w:color w:val="000000"/>
          <w:sz w:val="20"/>
          <w:szCs w:val="20"/>
        </w:rPr>
        <w:t xml:space="preserve">, </w:t>
      </w:r>
      <w:r>
        <w:rPr>
          <w:rFonts w:ascii="Verdana" w:eastAsia="Verdana" w:hAnsi="Verdana" w:cs="Verdana"/>
          <w:b/>
          <w:bCs/>
          <w:color w:val="000000"/>
          <w:sz w:val="20"/>
          <w:szCs w:val="20"/>
        </w:rPr>
        <w:t xml:space="preserve"> </w:t>
      </w:r>
      <w:r>
        <w:rPr>
          <w:rFonts w:ascii="Verdana" w:eastAsia="Verdana" w:hAnsi="Verdana" w:cs="Verdana"/>
          <w:color w:val="000000"/>
          <w:sz w:val="20"/>
          <w:szCs w:val="20"/>
        </w:rPr>
        <w:t>Hyderabad</w:t>
      </w:r>
      <w:proofErr w:type="gramEnd"/>
      <w:r>
        <w:rPr>
          <w:rFonts w:ascii="Verdana" w:hAnsi="Verdana" w:cs="Verdana"/>
          <w:color w:val="000000"/>
          <w:sz w:val="20"/>
          <w:szCs w:val="20"/>
        </w:rPr>
        <w:t>.</w:t>
      </w:r>
    </w:p>
    <w:p w14:paraId="2427700B" w14:textId="77777777" w:rsidR="00C073C2" w:rsidRDefault="00C073C2" w:rsidP="7CC321BB">
      <w:pPr>
        <w:ind w:right="360"/>
        <w:rPr>
          <w:rFonts w:ascii="Verdana" w:hAnsi="Verdana" w:cs="Verdana"/>
          <w:b/>
          <w:bCs/>
          <w:color w:val="000000" w:themeColor="text1"/>
          <w:sz w:val="20"/>
          <w:szCs w:val="20"/>
        </w:rPr>
      </w:pPr>
      <w:r>
        <w:rPr>
          <w:rFonts w:ascii="Verdana" w:hAnsi="Verdana" w:cs="Verdana"/>
          <w:b/>
          <w:bCs/>
          <w:color w:val="000000"/>
          <w:sz w:val="20"/>
          <w:szCs w:val="20"/>
        </w:rPr>
        <w:t>Designation</w:t>
      </w:r>
      <w:r>
        <w:rPr>
          <w:rFonts w:ascii="Verdana" w:hAnsi="Verdana" w:cs="Verdana"/>
          <w:b/>
          <w:bCs/>
          <w:color w:val="000000"/>
          <w:sz w:val="20"/>
          <w:szCs w:val="20"/>
        </w:rPr>
        <w:tab/>
        <w:t>:</w:t>
      </w:r>
      <w:r>
        <w:rPr>
          <w:rFonts w:ascii="Verdana" w:hAnsi="Verdana" w:cs="Verdana"/>
          <w:b/>
          <w:bCs/>
          <w:color w:val="000000"/>
          <w:sz w:val="20"/>
          <w:szCs w:val="20"/>
        </w:rPr>
        <w:tab/>
      </w:r>
      <w:proofErr w:type="spellStart"/>
      <w:proofErr w:type="gramStart"/>
      <w:r>
        <w:rPr>
          <w:rFonts w:ascii="Verdana" w:hAnsi="Verdana" w:cs="Verdana"/>
          <w:color w:val="000000"/>
          <w:sz w:val="20"/>
          <w:szCs w:val="20"/>
        </w:rPr>
        <w:t>SoftwareEngineer</w:t>
      </w:r>
      <w:proofErr w:type="spellEnd"/>
      <w:r w:rsidR="00C346A6">
        <w:rPr>
          <w:rFonts w:ascii="Verdana" w:eastAsia="Verdana" w:hAnsi="Verdana" w:cs="Verdana"/>
          <w:color w:val="000000"/>
          <w:sz w:val="20"/>
          <w:szCs w:val="20"/>
        </w:rPr>
        <w:t xml:space="preserve">, </w:t>
      </w:r>
      <w:r w:rsidR="00FD6CB1" w:rsidRPr="137C8921">
        <w:rPr>
          <w:rFonts w:ascii="Verdana" w:eastAsia="Verdana" w:hAnsi="Verdana" w:cs="Verdana"/>
          <w:color w:val="000000"/>
          <w:sz w:val="20"/>
          <w:szCs w:val="20"/>
        </w:rPr>
        <w:t xml:space="preserve"> Technical</w:t>
      </w:r>
      <w:proofErr w:type="gramEnd"/>
      <w:r w:rsidR="00FD6CB1" w:rsidRPr="137C8921">
        <w:rPr>
          <w:rFonts w:ascii="Verdana" w:eastAsia="Verdana" w:hAnsi="Verdana" w:cs="Verdana"/>
          <w:color w:val="000000"/>
          <w:sz w:val="20"/>
          <w:szCs w:val="20"/>
        </w:rPr>
        <w:t xml:space="preserve"> Consultant</w:t>
      </w:r>
    </w:p>
    <w:p w14:paraId="18021A1C" w14:textId="77777777" w:rsidR="00C073C2" w:rsidRDefault="00C073C2" w:rsidP="137C8921">
      <w:pPr>
        <w:ind w:right="360"/>
        <w:rPr>
          <w:rFonts w:ascii="Verdana" w:hAnsi="Verdana" w:cs="Verdana"/>
          <w:b/>
          <w:bCs/>
          <w:color w:val="000000" w:themeColor="text1"/>
          <w:sz w:val="20"/>
          <w:szCs w:val="20"/>
        </w:rPr>
      </w:pPr>
      <w:r>
        <w:rPr>
          <w:rFonts w:ascii="Verdana" w:hAnsi="Verdana" w:cs="Verdana"/>
          <w:b/>
          <w:bCs/>
          <w:color w:val="000000"/>
          <w:sz w:val="20"/>
          <w:szCs w:val="20"/>
        </w:rPr>
        <w:t>Duration</w:t>
      </w:r>
      <w:r>
        <w:rPr>
          <w:rFonts w:ascii="Verdana" w:hAnsi="Verdana" w:cs="Verdana"/>
          <w:b/>
          <w:bCs/>
          <w:color w:val="000000"/>
          <w:sz w:val="20"/>
          <w:szCs w:val="20"/>
        </w:rPr>
        <w:tab/>
        <w:t>:</w:t>
      </w:r>
      <w:r>
        <w:rPr>
          <w:rFonts w:ascii="Verdana" w:hAnsi="Verdana" w:cs="Verdana"/>
          <w:b/>
          <w:bCs/>
          <w:color w:val="000000"/>
          <w:sz w:val="20"/>
          <w:szCs w:val="20"/>
        </w:rPr>
        <w:tab/>
      </w:r>
      <w:r>
        <w:rPr>
          <w:rFonts w:ascii="Verdana" w:eastAsia="Verdana" w:hAnsi="Verdana" w:cs="Verdana"/>
          <w:color w:val="000000"/>
          <w:sz w:val="20"/>
          <w:szCs w:val="20"/>
        </w:rPr>
        <w:t xml:space="preserve">Apr </w:t>
      </w:r>
      <w:r>
        <w:rPr>
          <w:rFonts w:ascii="Verdana" w:hAnsi="Verdana" w:cs="Verdana"/>
          <w:color w:val="000000"/>
          <w:sz w:val="20"/>
          <w:szCs w:val="20"/>
        </w:rPr>
        <w:t>(2012)</w:t>
      </w:r>
      <w:r>
        <w:rPr>
          <w:rFonts w:ascii="Verdana" w:eastAsia="Verdana" w:hAnsi="Verdana" w:cs="Verdana"/>
          <w:color w:val="000000"/>
          <w:sz w:val="20"/>
          <w:szCs w:val="20"/>
        </w:rPr>
        <w:t xml:space="preserve"> –</w:t>
      </w:r>
      <w:r w:rsidR="00E43D69">
        <w:rPr>
          <w:rFonts w:ascii="Verdana" w:eastAsia="Verdana" w:hAnsi="Verdana" w:cs="Verdana"/>
          <w:color w:val="000000"/>
          <w:sz w:val="20"/>
          <w:szCs w:val="20"/>
        </w:rPr>
        <w:t xml:space="preserve"> </w:t>
      </w:r>
      <w:r w:rsidR="003001AC">
        <w:rPr>
          <w:rFonts w:ascii="Verdana" w:eastAsia="Verdana" w:hAnsi="Verdana" w:cs="Verdana"/>
          <w:color w:val="000000"/>
          <w:sz w:val="20"/>
          <w:szCs w:val="20"/>
        </w:rPr>
        <w:t>Jan</w:t>
      </w:r>
      <w:r>
        <w:rPr>
          <w:rFonts w:ascii="Verdana" w:eastAsia="Verdana" w:hAnsi="Verdana" w:cs="Verdana"/>
          <w:color w:val="000000"/>
          <w:sz w:val="20"/>
          <w:szCs w:val="20"/>
        </w:rPr>
        <w:t xml:space="preserve"> (201</w:t>
      </w:r>
      <w:r w:rsidR="00E5058E">
        <w:rPr>
          <w:rFonts w:ascii="Verdana" w:eastAsia="Verdana" w:hAnsi="Verdana" w:cs="Verdana"/>
          <w:color w:val="000000"/>
          <w:sz w:val="20"/>
          <w:szCs w:val="20"/>
        </w:rPr>
        <w:t>5</w:t>
      </w:r>
      <w:r>
        <w:rPr>
          <w:rFonts w:ascii="Verdana" w:eastAsia="Verdana" w:hAnsi="Verdana" w:cs="Verdana"/>
          <w:color w:val="000000"/>
          <w:sz w:val="20"/>
          <w:szCs w:val="20"/>
        </w:rPr>
        <w:t>)</w:t>
      </w:r>
    </w:p>
    <w:p w14:paraId="23B05BEC" w14:textId="77777777" w:rsidR="00C073C2" w:rsidRDefault="00C073C2">
      <w:pPr>
        <w:ind w:right="360"/>
        <w:rPr>
          <w:rFonts w:ascii="Verdana" w:hAnsi="Verdana" w:cs="Verdana"/>
          <w:b/>
          <w:bCs/>
          <w:color w:val="000000"/>
          <w:sz w:val="20"/>
          <w:szCs w:val="20"/>
        </w:rPr>
      </w:pPr>
    </w:p>
    <w:p w14:paraId="3FC3259B" w14:textId="77777777" w:rsidR="00C073C2" w:rsidRDefault="00C073C2" w:rsidP="7CC321BB">
      <w:pPr>
        <w:ind w:right="360"/>
        <w:rPr>
          <w:rFonts w:ascii="Verdana" w:hAnsi="Verdana" w:cs="Verdana"/>
          <w:b/>
          <w:bCs/>
          <w:color w:val="000000" w:themeColor="text1"/>
          <w:sz w:val="20"/>
          <w:szCs w:val="20"/>
        </w:rPr>
      </w:pPr>
      <w:r>
        <w:rPr>
          <w:rFonts w:ascii="Verdana" w:hAnsi="Verdana" w:cs="Verdana"/>
          <w:b/>
          <w:bCs/>
          <w:color w:val="000000"/>
          <w:sz w:val="20"/>
          <w:szCs w:val="20"/>
        </w:rPr>
        <w:t>Employer</w:t>
      </w:r>
      <w:r>
        <w:rPr>
          <w:rFonts w:ascii="Verdana" w:hAnsi="Verdana" w:cs="Verdana"/>
          <w:b/>
          <w:bCs/>
          <w:color w:val="000000"/>
          <w:sz w:val="20"/>
          <w:szCs w:val="20"/>
        </w:rPr>
        <w:tab/>
        <w:t>:</w:t>
      </w:r>
      <w:r>
        <w:rPr>
          <w:rFonts w:ascii="Verdana" w:hAnsi="Verdana" w:cs="Verdana"/>
          <w:b/>
          <w:bCs/>
          <w:color w:val="000000"/>
          <w:sz w:val="20"/>
          <w:szCs w:val="20"/>
        </w:rPr>
        <w:tab/>
      </w:r>
      <w:proofErr w:type="spellStart"/>
      <w:proofErr w:type="gramStart"/>
      <w:r>
        <w:rPr>
          <w:rFonts w:ascii="Verdana" w:hAnsi="Verdana" w:cs="Verdana"/>
          <w:b/>
          <w:bCs/>
          <w:color w:val="000000"/>
          <w:sz w:val="20"/>
          <w:szCs w:val="20"/>
        </w:rPr>
        <w:t>Quinnox</w:t>
      </w:r>
      <w:proofErr w:type="spellEnd"/>
      <w:r w:rsidR="00C346A6">
        <w:rPr>
          <w:rFonts w:ascii="Verdana" w:eastAsia="Verdana" w:hAnsi="Verdana" w:cs="Verdana"/>
          <w:b/>
          <w:bCs/>
          <w:color w:val="000000"/>
          <w:sz w:val="20"/>
          <w:szCs w:val="20"/>
        </w:rPr>
        <w:t xml:space="preserve">, </w:t>
      </w:r>
      <w:r>
        <w:rPr>
          <w:rFonts w:ascii="Verdana" w:eastAsia="Verdana" w:hAnsi="Verdana" w:cs="Verdana"/>
          <w:b/>
          <w:bCs/>
          <w:color w:val="000000"/>
          <w:sz w:val="20"/>
          <w:szCs w:val="20"/>
        </w:rPr>
        <w:t xml:space="preserve"> </w:t>
      </w:r>
      <w:r w:rsidRPr="137C8921">
        <w:rPr>
          <w:rFonts w:ascii="Verdana" w:hAnsi="Verdana" w:cs="Verdana"/>
          <w:color w:val="000000"/>
          <w:sz w:val="20"/>
          <w:szCs w:val="20"/>
        </w:rPr>
        <w:t>Bangalore</w:t>
      </w:r>
      <w:proofErr w:type="gramEnd"/>
      <w:r w:rsidRPr="137C8921">
        <w:rPr>
          <w:rFonts w:ascii="Verdana" w:hAnsi="Verdana" w:cs="Verdana"/>
          <w:color w:val="000000"/>
          <w:sz w:val="20"/>
          <w:szCs w:val="20"/>
        </w:rPr>
        <w:t>.</w:t>
      </w:r>
    </w:p>
    <w:p w14:paraId="3C867FFA" w14:textId="77777777" w:rsidR="00C073C2" w:rsidRDefault="00C073C2" w:rsidP="7CC321BB">
      <w:pPr>
        <w:ind w:right="360"/>
        <w:rPr>
          <w:rFonts w:ascii="Verdana" w:hAnsi="Verdana" w:cs="Verdana"/>
          <w:b/>
          <w:bCs/>
          <w:color w:val="000000" w:themeColor="text1"/>
          <w:sz w:val="20"/>
          <w:szCs w:val="20"/>
        </w:rPr>
      </w:pPr>
      <w:r>
        <w:rPr>
          <w:rFonts w:ascii="Verdana" w:hAnsi="Verdana" w:cs="Verdana"/>
          <w:b/>
          <w:bCs/>
          <w:color w:val="000000"/>
          <w:sz w:val="20"/>
          <w:szCs w:val="20"/>
        </w:rPr>
        <w:t>Designation</w:t>
      </w:r>
      <w:r>
        <w:rPr>
          <w:rFonts w:ascii="Verdana" w:hAnsi="Verdana" w:cs="Verdana"/>
          <w:b/>
          <w:bCs/>
          <w:color w:val="000000"/>
          <w:sz w:val="20"/>
          <w:szCs w:val="20"/>
        </w:rPr>
        <w:tab/>
        <w:t>:</w:t>
      </w:r>
      <w:r>
        <w:rPr>
          <w:rFonts w:ascii="Verdana" w:hAnsi="Verdana" w:cs="Verdana"/>
          <w:b/>
          <w:bCs/>
          <w:color w:val="000000"/>
          <w:sz w:val="20"/>
          <w:szCs w:val="20"/>
        </w:rPr>
        <w:tab/>
      </w:r>
      <w:proofErr w:type="spellStart"/>
      <w:r>
        <w:rPr>
          <w:rFonts w:ascii="Verdana" w:hAnsi="Verdana" w:cs="Verdana"/>
          <w:color w:val="000000"/>
          <w:sz w:val="20"/>
          <w:szCs w:val="20"/>
        </w:rPr>
        <w:t>ProgrammerAnalyst</w:t>
      </w:r>
      <w:proofErr w:type="spellEnd"/>
    </w:p>
    <w:p w14:paraId="0EE87D67" w14:textId="77777777" w:rsidR="00C073C2" w:rsidRDefault="00C073C2" w:rsidP="137C8921">
      <w:pPr>
        <w:ind w:right="360"/>
        <w:rPr>
          <w:rFonts w:ascii="Verdana" w:eastAsia="Verdana" w:hAnsi="Verdana" w:cs="Verdana"/>
          <w:color w:val="000000" w:themeColor="text1"/>
          <w:sz w:val="20"/>
          <w:szCs w:val="20"/>
        </w:rPr>
      </w:pPr>
      <w:r>
        <w:rPr>
          <w:rFonts w:ascii="Verdana" w:hAnsi="Verdana" w:cs="Verdana"/>
          <w:b/>
          <w:bCs/>
          <w:color w:val="000000"/>
          <w:sz w:val="20"/>
          <w:szCs w:val="20"/>
        </w:rPr>
        <w:t>Duration</w:t>
      </w:r>
      <w:r>
        <w:rPr>
          <w:rFonts w:ascii="Verdana" w:hAnsi="Verdana" w:cs="Verdana"/>
          <w:color w:val="000000"/>
          <w:sz w:val="20"/>
          <w:szCs w:val="20"/>
        </w:rPr>
        <w:tab/>
      </w:r>
      <w:r>
        <w:rPr>
          <w:rFonts w:ascii="Verdana" w:hAnsi="Verdana" w:cs="Verdana"/>
          <w:b/>
          <w:bCs/>
          <w:color w:val="000000"/>
          <w:sz w:val="20"/>
          <w:szCs w:val="20"/>
        </w:rPr>
        <w:t>:</w:t>
      </w:r>
      <w:r>
        <w:rPr>
          <w:rFonts w:ascii="Verdana" w:hAnsi="Verdana" w:cs="Verdana"/>
          <w:color w:val="000000"/>
          <w:sz w:val="20"/>
          <w:szCs w:val="20"/>
        </w:rPr>
        <w:tab/>
      </w:r>
      <w:proofErr w:type="gramStart"/>
      <w:r>
        <w:rPr>
          <w:rFonts w:ascii="Verdana" w:hAnsi="Verdana" w:cs="Verdana"/>
          <w:color w:val="000000"/>
          <w:sz w:val="20"/>
          <w:szCs w:val="20"/>
        </w:rPr>
        <w:t>Sept(</w:t>
      </w:r>
      <w:proofErr w:type="gramEnd"/>
      <w:r>
        <w:rPr>
          <w:rFonts w:ascii="Verdana" w:hAnsi="Verdana" w:cs="Verdana"/>
          <w:color w:val="000000"/>
          <w:sz w:val="20"/>
          <w:szCs w:val="20"/>
        </w:rPr>
        <w:t>2010)</w:t>
      </w:r>
      <w:r>
        <w:rPr>
          <w:rFonts w:ascii="Verdana" w:eastAsia="Verdana" w:hAnsi="Verdana" w:cs="Verdana"/>
          <w:color w:val="000000"/>
          <w:sz w:val="20"/>
          <w:szCs w:val="20"/>
        </w:rPr>
        <w:t xml:space="preserve"> –</w:t>
      </w:r>
      <w:r w:rsidR="00E43D69">
        <w:rPr>
          <w:rFonts w:ascii="Verdana" w:eastAsia="Verdana" w:hAnsi="Verdana" w:cs="Verdana"/>
          <w:color w:val="000000"/>
          <w:sz w:val="20"/>
          <w:szCs w:val="20"/>
        </w:rPr>
        <w:t xml:space="preserve"> </w:t>
      </w:r>
      <w:r>
        <w:rPr>
          <w:rFonts w:ascii="Verdana" w:eastAsia="Verdana" w:hAnsi="Verdana" w:cs="Verdana"/>
          <w:color w:val="000000"/>
          <w:sz w:val="20"/>
          <w:szCs w:val="20"/>
        </w:rPr>
        <w:t>Apr (2012)</w:t>
      </w:r>
    </w:p>
    <w:p w14:paraId="081F9B42" w14:textId="77777777" w:rsidR="00C073C2" w:rsidRDefault="00C073C2">
      <w:pPr>
        <w:ind w:right="360"/>
        <w:rPr>
          <w:rFonts w:ascii="Verdana" w:eastAsia="Verdana" w:hAnsi="Verdana" w:cs="Verdana"/>
          <w:color w:val="000000"/>
          <w:sz w:val="20"/>
          <w:szCs w:val="20"/>
        </w:rPr>
      </w:pPr>
    </w:p>
    <w:p w14:paraId="3F93E75A" w14:textId="77777777" w:rsidR="00C073C2" w:rsidRDefault="137C8921" w:rsidP="137C8921">
      <w:pPr>
        <w:pStyle w:val="Heading3"/>
        <w:ind w:left="0" w:right="360" w:firstLine="0"/>
        <w:rPr>
          <w:rFonts w:ascii="Verdana" w:eastAsia="Verdana" w:hAnsi="Verdana" w:cs="Verdana"/>
          <w:color w:val="000000" w:themeColor="text1"/>
          <w:sz w:val="20"/>
          <w:szCs w:val="20"/>
          <w:lang w:val="en-GB"/>
        </w:rPr>
      </w:pPr>
      <w:r w:rsidRPr="137C8921">
        <w:rPr>
          <w:rFonts w:ascii="Verdana" w:hAnsi="Verdana" w:cs="Verdana"/>
          <w:sz w:val="20"/>
          <w:szCs w:val="20"/>
        </w:rPr>
        <w:t>Education</w:t>
      </w:r>
    </w:p>
    <w:p w14:paraId="281F4043" w14:textId="77777777" w:rsidR="00C073C2" w:rsidRDefault="00C073C2">
      <w:pPr>
        <w:ind w:right="360"/>
        <w:rPr>
          <w:rFonts w:ascii="Verdana" w:eastAsia="Arial Unicode MS" w:hAnsi="Verdana" w:cs="Verdana"/>
          <w:b/>
          <w:bCs/>
          <w:color w:val="000000"/>
          <w:sz w:val="20"/>
          <w:szCs w:val="20"/>
          <w:lang w:val="en-GB"/>
        </w:rPr>
      </w:pPr>
    </w:p>
    <w:p w14:paraId="51F118A4" w14:textId="77777777" w:rsidR="00C073C2" w:rsidRDefault="137C8921" w:rsidP="137C8921">
      <w:pPr>
        <w:widowControl w:val="0"/>
        <w:numPr>
          <w:ilvl w:val="0"/>
          <w:numId w:val="5"/>
        </w:numPr>
        <w:tabs>
          <w:tab w:val="left" w:pos="360"/>
        </w:tabs>
        <w:autoSpaceDE w:val="0"/>
        <w:ind w:right="360"/>
        <w:jc w:val="both"/>
        <w:rPr>
          <w:rFonts w:ascii="Verdana" w:eastAsia="Arial Unicode MS" w:hAnsi="Verdana" w:cs="Verdana"/>
          <w:b/>
          <w:bCs/>
          <w:color w:val="000000" w:themeColor="text1"/>
          <w:sz w:val="20"/>
          <w:szCs w:val="20"/>
          <w:lang w:val="en-GB"/>
        </w:rPr>
      </w:pPr>
      <w:r w:rsidRPr="137C8921">
        <w:rPr>
          <w:rFonts w:ascii="Verdana" w:eastAsia="Arial Unicode MS" w:hAnsi="Verdana" w:cs="Verdana"/>
          <w:b/>
          <w:bCs/>
          <w:color w:val="000000" w:themeColor="text1"/>
          <w:sz w:val="20"/>
          <w:szCs w:val="20"/>
          <w:lang w:val="en-GB"/>
        </w:rPr>
        <w:t>MCA</w:t>
      </w:r>
      <w:r w:rsidR="00FA657E">
        <w:rPr>
          <w:rFonts w:ascii="Verdana" w:eastAsia="Arial Unicode MS" w:hAnsi="Verdana" w:cs="Verdana"/>
          <w:b/>
          <w:bCs/>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from</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Osmania</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University</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in</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the</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year</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2009</w:t>
      </w:r>
    </w:p>
    <w:p w14:paraId="294B1E4D" w14:textId="77777777" w:rsidR="00C073C2" w:rsidRPr="00F32920" w:rsidRDefault="137C8921" w:rsidP="137C8921">
      <w:pPr>
        <w:widowControl w:val="0"/>
        <w:numPr>
          <w:ilvl w:val="0"/>
          <w:numId w:val="5"/>
        </w:numPr>
        <w:tabs>
          <w:tab w:val="left" w:pos="360"/>
        </w:tabs>
        <w:autoSpaceDE w:val="0"/>
        <w:jc w:val="both"/>
        <w:rPr>
          <w:rFonts w:ascii="Verdana" w:eastAsia="Verdana" w:hAnsi="Verdana" w:cs="Verdana"/>
          <w:color w:val="000000" w:themeColor="text1"/>
          <w:sz w:val="20"/>
          <w:szCs w:val="20"/>
        </w:rPr>
      </w:pPr>
      <w:r w:rsidRPr="137C8921">
        <w:rPr>
          <w:rFonts w:ascii="Verdana" w:eastAsia="Arial Unicode MS" w:hAnsi="Verdana" w:cs="Verdana"/>
          <w:b/>
          <w:bCs/>
          <w:color w:val="000000" w:themeColor="text1"/>
          <w:sz w:val="20"/>
          <w:szCs w:val="20"/>
          <w:lang w:val="en-GB"/>
        </w:rPr>
        <w:t>BSC</w:t>
      </w:r>
      <w:r w:rsidRPr="137C8921">
        <w:rPr>
          <w:rFonts w:ascii="Verdana" w:eastAsia="Arial Unicode MS" w:hAnsi="Verdana" w:cs="Verdana"/>
          <w:color w:val="000000" w:themeColor="text1"/>
          <w:sz w:val="20"/>
          <w:szCs w:val="20"/>
          <w:lang w:val="en-GB"/>
        </w:rPr>
        <w:t>(Maths)</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from</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Kakatiya University</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in</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the</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year</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2006</w:t>
      </w:r>
    </w:p>
    <w:p w14:paraId="41D637D4" w14:textId="77777777" w:rsidR="00C073C2" w:rsidRDefault="00C073C2">
      <w:pPr>
        <w:ind w:right="360"/>
        <w:rPr>
          <w:rFonts w:ascii="Verdana" w:eastAsia="Verdana" w:hAnsi="Verdana" w:cs="Verdana"/>
          <w:color w:val="000000"/>
          <w:sz w:val="20"/>
          <w:szCs w:val="20"/>
        </w:rPr>
      </w:pPr>
    </w:p>
    <w:p w14:paraId="5228A146" w14:textId="77777777" w:rsidR="00C073C2" w:rsidRDefault="137C8921" w:rsidP="137C8921">
      <w:pPr>
        <w:pStyle w:val="Heading3"/>
        <w:ind w:left="0" w:right="360" w:firstLine="0"/>
        <w:rPr>
          <w:rFonts w:ascii="Verdana" w:eastAsia="Verdana" w:hAnsi="Verdana" w:cs="Verdana"/>
          <w:color w:val="000000" w:themeColor="text1"/>
          <w:sz w:val="20"/>
          <w:szCs w:val="20"/>
          <w:lang w:val="en-GB"/>
        </w:rPr>
      </w:pPr>
      <w:r w:rsidRPr="137C8921">
        <w:rPr>
          <w:rFonts w:ascii="Verdana" w:hAnsi="Verdana" w:cs="Verdana"/>
          <w:sz w:val="20"/>
          <w:szCs w:val="20"/>
        </w:rPr>
        <w:t>Certifications</w:t>
      </w:r>
    </w:p>
    <w:p w14:paraId="7BBFCB6D" w14:textId="77777777" w:rsidR="00C073C2" w:rsidRDefault="00C073C2">
      <w:pPr>
        <w:ind w:right="360"/>
        <w:rPr>
          <w:rFonts w:ascii="Verdana" w:eastAsia="Verdana" w:hAnsi="Verdana" w:cs="Verdana"/>
          <w:color w:val="000000"/>
          <w:sz w:val="20"/>
          <w:szCs w:val="20"/>
          <w:lang w:val="en-GB"/>
        </w:rPr>
      </w:pPr>
    </w:p>
    <w:p w14:paraId="07EBFC01" w14:textId="77777777" w:rsidR="00C073C2" w:rsidRDefault="137C8921" w:rsidP="137C8921">
      <w:pPr>
        <w:widowControl w:val="0"/>
        <w:numPr>
          <w:ilvl w:val="0"/>
          <w:numId w:val="5"/>
        </w:numPr>
        <w:tabs>
          <w:tab w:val="left" w:pos="360"/>
        </w:tabs>
        <w:autoSpaceDE w:val="0"/>
        <w:ind w:right="360"/>
        <w:jc w:val="both"/>
        <w:rPr>
          <w:rFonts w:ascii="Verdana" w:eastAsia="Verdana" w:hAnsi="Verdana" w:cs="Verdana"/>
          <w:color w:val="000000" w:themeColor="text1"/>
          <w:sz w:val="20"/>
          <w:szCs w:val="20"/>
          <w:lang w:val="en-GB"/>
        </w:rPr>
      </w:pPr>
      <w:r w:rsidRPr="137C8921">
        <w:rPr>
          <w:rFonts w:ascii="Verdana" w:eastAsia="Verdana" w:hAnsi="Verdana" w:cs="Verdana"/>
          <w:b/>
          <w:bCs/>
          <w:color w:val="000000" w:themeColor="text1"/>
          <w:sz w:val="20"/>
          <w:szCs w:val="20"/>
          <w:lang w:val="en-GB"/>
        </w:rPr>
        <w:t>Oracle</w:t>
      </w:r>
      <w:r w:rsidRPr="137C8921">
        <w:rPr>
          <w:rFonts w:ascii="Verdana" w:eastAsia="Verdana" w:hAnsi="Verdana" w:cs="Verdana"/>
          <w:color w:val="000000" w:themeColor="text1"/>
          <w:sz w:val="20"/>
          <w:szCs w:val="20"/>
          <w:lang w:val="en-GB"/>
        </w:rPr>
        <w:t xml:space="preserve"> Certified </w:t>
      </w:r>
      <w:r w:rsidRPr="137C8921">
        <w:rPr>
          <w:rFonts w:ascii="Verdana" w:eastAsia="Verdana" w:hAnsi="Verdana" w:cs="Verdana"/>
          <w:b/>
          <w:bCs/>
          <w:color w:val="000000" w:themeColor="text1"/>
          <w:sz w:val="20"/>
          <w:szCs w:val="20"/>
          <w:lang w:val="en-GB"/>
        </w:rPr>
        <w:t xml:space="preserve">Java </w:t>
      </w:r>
      <w:proofErr w:type="gramStart"/>
      <w:r w:rsidRPr="137C8921">
        <w:rPr>
          <w:rFonts w:ascii="Verdana" w:eastAsia="Verdana" w:hAnsi="Verdana" w:cs="Verdana"/>
          <w:b/>
          <w:bCs/>
          <w:color w:val="000000" w:themeColor="text1"/>
          <w:sz w:val="20"/>
          <w:szCs w:val="20"/>
          <w:lang w:val="en-GB"/>
        </w:rPr>
        <w:t>Professional</w:t>
      </w:r>
      <w:r w:rsidRPr="137C8921">
        <w:rPr>
          <w:rFonts w:ascii="Verdana" w:eastAsia="Verdana" w:hAnsi="Verdana" w:cs="Verdana"/>
          <w:color w:val="000000" w:themeColor="text1"/>
          <w:sz w:val="20"/>
          <w:szCs w:val="20"/>
          <w:lang w:val="en-GB"/>
        </w:rPr>
        <w:t>(</w:t>
      </w:r>
      <w:proofErr w:type="gramEnd"/>
      <w:r w:rsidRPr="137C8921">
        <w:rPr>
          <w:rFonts w:ascii="Verdana" w:eastAsia="Verdana" w:hAnsi="Verdana" w:cs="Verdana"/>
          <w:color w:val="000000" w:themeColor="text1"/>
          <w:sz w:val="20"/>
          <w:szCs w:val="20"/>
          <w:lang w:val="en-GB"/>
        </w:rPr>
        <w:t>OCJP) in the year 2013</w:t>
      </w:r>
    </w:p>
    <w:p w14:paraId="032F58F5" w14:textId="77777777" w:rsidR="006F779D" w:rsidRDefault="137C8921" w:rsidP="006F779D">
      <w:pPr>
        <w:widowControl w:val="0"/>
        <w:numPr>
          <w:ilvl w:val="0"/>
          <w:numId w:val="5"/>
        </w:numPr>
        <w:tabs>
          <w:tab w:val="left" w:pos="360"/>
        </w:tabs>
        <w:autoSpaceDE w:val="0"/>
        <w:ind w:right="360"/>
        <w:jc w:val="both"/>
        <w:rPr>
          <w:rFonts w:ascii="Verdana" w:eastAsia="Arial Unicode MS" w:hAnsi="Verdana" w:cs="Verdana"/>
          <w:color w:val="000000" w:themeColor="text1"/>
          <w:sz w:val="20"/>
          <w:szCs w:val="20"/>
          <w:lang w:val="en-GB"/>
        </w:rPr>
      </w:pPr>
      <w:r w:rsidRPr="137C8921">
        <w:rPr>
          <w:rFonts w:ascii="Verdana" w:eastAsia="Verdana" w:hAnsi="Verdana" w:cs="Verdana"/>
          <w:b/>
          <w:bCs/>
          <w:color w:val="000000" w:themeColor="text1"/>
          <w:sz w:val="20"/>
          <w:szCs w:val="20"/>
          <w:lang w:val="en-GB"/>
        </w:rPr>
        <w:t>Oracle</w:t>
      </w:r>
      <w:r w:rsidRPr="137C8921">
        <w:rPr>
          <w:rFonts w:ascii="Verdana" w:eastAsia="Verdana" w:hAnsi="Verdana" w:cs="Verdana"/>
          <w:color w:val="000000" w:themeColor="text1"/>
          <w:sz w:val="20"/>
          <w:szCs w:val="20"/>
          <w:lang w:val="en-GB"/>
        </w:rPr>
        <w:t xml:space="preserve"> Certified </w:t>
      </w:r>
      <w:r w:rsidRPr="137C8921">
        <w:rPr>
          <w:rFonts w:ascii="Verdana" w:eastAsia="Verdana" w:hAnsi="Verdana" w:cs="Verdana"/>
          <w:b/>
          <w:bCs/>
          <w:color w:val="000000" w:themeColor="text1"/>
          <w:sz w:val="20"/>
          <w:szCs w:val="20"/>
          <w:lang w:val="en-GB"/>
        </w:rPr>
        <w:t>Java EE 6 Web Services Developer</w:t>
      </w:r>
      <w:r w:rsidRPr="137C8921">
        <w:rPr>
          <w:rFonts w:ascii="Verdana" w:eastAsia="Verdana" w:hAnsi="Verdana" w:cs="Verdana"/>
          <w:color w:val="000000" w:themeColor="text1"/>
          <w:sz w:val="20"/>
          <w:szCs w:val="20"/>
          <w:lang w:val="en-GB"/>
        </w:rPr>
        <w:t xml:space="preserve"> in the year 2014</w:t>
      </w:r>
    </w:p>
    <w:p w14:paraId="4A745105" w14:textId="77777777" w:rsidR="006D447A" w:rsidRDefault="137C8921" w:rsidP="137C8921">
      <w:pPr>
        <w:widowControl w:val="0"/>
        <w:numPr>
          <w:ilvl w:val="0"/>
          <w:numId w:val="5"/>
        </w:numPr>
        <w:tabs>
          <w:tab w:val="left" w:pos="360"/>
        </w:tabs>
        <w:autoSpaceDE w:val="0"/>
        <w:ind w:right="360"/>
        <w:jc w:val="both"/>
        <w:rPr>
          <w:rFonts w:ascii="Verdana" w:eastAsia="Arial Unicode MS" w:hAnsi="Verdana" w:cs="Verdana"/>
          <w:color w:val="000000" w:themeColor="text1"/>
          <w:sz w:val="20"/>
          <w:szCs w:val="20"/>
          <w:lang w:val="en-GB"/>
        </w:rPr>
      </w:pPr>
      <w:r w:rsidRPr="137C8921">
        <w:rPr>
          <w:rFonts w:ascii="Verdana" w:eastAsia="Arial Unicode MS" w:hAnsi="Verdana" w:cs="Verdana"/>
          <w:b/>
          <w:bCs/>
          <w:color w:val="000000" w:themeColor="text1"/>
          <w:sz w:val="20"/>
          <w:szCs w:val="20"/>
          <w:lang w:val="en-GB"/>
        </w:rPr>
        <w:t>IBM</w:t>
      </w:r>
      <w:r w:rsidRPr="137C8921">
        <w:rPr>
          <w:rFonts w:ascii="Verdana" w:eastAsia="Arial Unicode MS" w:hAnsi="Verdana" w:cs="Verdana"/>
          <w:color w:val="000000" w:themeColor="text1"/>
          <w:sz w:val="20"/>
          <w:szCs w:val="20"/>
          <w:lang w:val="en-GB"/>
        </w:rPr>
        <w:t xml:space="preserve"> Certified </w:t>
      </w:r>
      <w:r w:rsidRPr="137C8921">
        <w:rPr>
          <w:rFonts w:ascii="Verdana" w:eastAsia="Arial Unicode MS" w:hAnsi="Verdana" w:cs="Verdana"/>
          <w:b/>
          <w:bCs/>
          <w:color w:val="000000" w:themeColor="text1"/>
          <w:sz w:val="20"/>
          <w:szCs w:val="20"/>
          <w:lang w:val="en-GB"/>
        </w:rPr>
        <w:t>SOA</w:t>
      </w:r>
      <w:r w:rsidRPr="137C8921">
        <w:rPr>
          <w:rFonts w:ascii="Verdana" w:eastAsia="Arial Unicode MS" w:hAnsi="Verdana" w:cs="Verdana"/>
          <w:color w:val="000000" w:themeColor="text1"/>
          <w:sz w:val="20"/>
          <w:szCs w:val="20"/>
          <w:lang w:val="en-GB"/>
        </w:rPr>
        <w:t xml:space="preserve"> </w:t>
      </w:r>
      <w:r w:rsidRPr="00B61330">
        <w:rPr>
          <w:rFonts w:ascii="Verdana" w:eastAsia="Arial Unicode MS" w:hAnsi="Verdana" w:cs="Verdana"/>
          <w:b/>
          <w:color w:val="000000" w:themeColor="text1"/>
          <w:sz w:val="20"/>
          <w:szCs w:val="20"/>
          <w:lang w:val="en-GB"/>
        </w:rPr>
        <w:t>Fundamentals</w:t>
      </w:r>
      <w:r w:rsidR="004B7DAA">
        <w:rPr>
          <w:rFonts w:ascii="Verdana" w:eastAsia="Arial Unicode MS" w:hAnsi="Verdana" w:cs="Verdana"/>
          <w:color w:val="000000" w:themeColor="text1"/>
          <w:sz w:val="20"/>
          <w:szCs w:val="20"/>
          <w:lang w:val="en-GB"/>
        </w:rPr>
        <w:t xml:space="preserve"> in the year 2016</w:t>
      </w:r>
    </w:p>
    <w:p w14:paraId="6B55187D" w14:textId="77777777" w:rsidR="006D447A" w:rsidRPr="00E169A9" w:rsidRDefault="137C8921" w:rsidP="137C8921">
      <w:pPr>
        <w:widowControl w:val="0"/>
        <w:numPr>
          <w:ilvl w:val="0"/>
          <w:numId w:val="5"/>
        </w:numPr>
        <w:tabs>
          <w:tab w:val="left" w:pos="360"/>
        </w:tabs>
        <w:autoSpaceDE w:val="0"/>
        <w:ind w:right="360"/>
        <w:jc w:val="both"/>
        <w:rPr>
          <w:rFonts w:ascii="Verdana" w:eastAsia="Arial Unicode MS" w:hAnsi="Verdana" w:cs="Verdana"/>
          <w:color w:val="000000" w:themeColor="text1"/>
          <w:sz w:val="20"/>
          <w:szCs w:val="20"/>
          <w:lang w:val="en-GB"/>
        </w:rPr>
      </w:pPr>
      <w:r w:rsidRPr="137C8921">
        <w:rPr>
          <w:rFonts w:ascii="Verdana" w:eastAsia="Arial Unicode MS" w:hAnsi="Verdana" w:cs="Verdana"/>
          <w:b/>
          <w:bCs/>
          <w:color w:val="000000" w:themeColor="text1"/>
          <w:sz w:val="20"/>
          <w:szCs w:val="20"/>
          <w:lang w:val="en-GB"/>
        </w:rPr>
        <w:t xml:space="preserve">Wipro </w:t>
      </w:r>
      <w:r w:rsidRPr="137C8921">
        <w:rPr>
          <w:rFonts w:ascii="Verdana" w:eastAsia="Arial Unicode MS" w:hAnsi="Verdana" w:cs="Verdana"/>
          <w:color w:val="000000" w:themeColor="text1"/>
          <w:sz w:val="20"/>
          <w:szCs w:val="20"/>
          <w:lang w:val="en-GB"/>
        </w:rPr>
        <w:t xml:space="preserve">Certified </w:t>
      </w:r>
      <w:r w:rsidRPr="137C8921">
        <w:rPr>
          <w:rFonts w:ascii="Verdana" w:eastAsia="Arial Unicode MS" w:hAnsi="Verdana" w:cs="Verdana"/>
          <w:b/>
          <w:bCs/>
          <w:color w:val="000000" w:themeColor="text1"/>
          <w:sz w:val="20"/>
          <w:szCs w:val="20"/>
          <w:lang w:val="en-GB"/>
        </w:rPr>
        <w:t>Java Middle Ware Developer</w:t>
      </w:r>
      <w:r w:rsidR="004B7DAA">
        <w:rPr>
          <w:rFonts w:ascii="Verdana" w:eastAsia="Arial Unicode MS" w:hAnsi="Verdana" w:cs="Verdana"/>
          <w:b/>
          <w:bCs/>
          <w:color w:val="000000" w:themeColor="text1"/>
          <w:sz w:val="20"/>
          <w:szCs w:val="20"/>
          <w:lang w:val="en-GB"/>
        </w:rPr>
        <w:t xml:space="preserve"> </w:t>
      </w:r>
      <w:r w:rsidR="004B7DAA" w:rsidRPr="004B7DAA">
        <w:rPr>
          <w:rFonts w:ascii="Verdana" w:eastAsia="Arial Unicode MS" w:hAnsi="Verdana" w:cs="Verdana"/>
          <w:bCs/>
          <w:color w:val="000000" w:themeColor="text1"/>
          <w:sz w:val="20"/>
          <w:szCs w:val="20"/>
          <w:lang w:val="en-GB"/>
        </w:rPr>
        <w:t>in the year 2017</w:t>
      </w:r>
    </w:p>
    <w:p w14:paraId="3A9964ED" w14:textId="77777777" w:rsidR="00E169A9" w:rsidRPr="00E169A9" w:rsidRDefault="00E169A9" w:rsidP="00E169A9">
      <w:pPr>
        <w:widowControl w:val="0"/>
        <w:numPr>
          <w:ilvl w:val="0"/>
          <w:numId w:val="5"/>
        </w:numPr>
        <w:tabs>
          <w:tab w:val="left" w:pos="360"/>
        </w:tabs>
        <w:autoSpaceDE w:val="0"/>
        <w:ind w:right="360"/>
        <w:jc w:val="both"/>
        <w:rPr>
          <w:rFonts w:ascii="Verdana" w:eastAsia="Arial Unicode MS" w:hAnsi="Verdana" w:cs="Verdana"/>
          <w:color w:val="000000" w:themeColor="text1"/>
          <w:sz w:val="20"/>
          <w:szCs w:val="20"/>
          <w:lang w:val="en-GB"/>
        </w:rPr>
      </w:pPr>
      <w:r>
        <w:rPr>
          <w:rFonts w:ascii="Verdana" w:eastAsia="Arial Unicode MS" w:hAnsi="Verdana" w:cs="Verdana"/>
          <w:b/>
          <w:bCs/>
          <w:color w:val="000000" w:themeColor="text1"/>
          <w:sz w:val="20"/>
          <w:szCs w:val="20"/>
          <w:lang w:val="en-GB"/>
        </w:rPr>
        <w:t xml:space="preserve">Scaled Agile </w:t>
      </w:r>
      <w:r>
        <w:rPr>
          <w:rFonts w:ascii="Verdana" w:eastAsia="Arial Unicode MS" w:hAnsi="Verdana" w:cs="Verdana"/>
          <w:bCs/>
          <w:color w:val="000000" w:themeColor="text1"/>
          <w:sz w:val="20"/>
          <w:szCs w:val="20"/>
          <w:lang w:val="en-GB"/>
        </w:rPr>
        <w:t>C</w:t>
      </w:r>
      <w:r w:rsidRPr="00CC3040">
        <w:rPr>
          <w:rFonts w:ascii="Verdana" w:eastAsia="Arial Unicode MS" w:hAnsi="Verdana" w:cs="Verdana"/>
          <w:bCs/>
          <w:color w:val="000000" w:themeColor="text1"/>
          <w:sz w:val="20"/>
          <w:szCs w:val="20"/>
          <w:lang w:val="en-GB"/>
        </w:rPr>
        <w:t>ertified</w:t>
      </w:r>
      <w:r>
        <w:rPr>
          <w:rFonts w:ascii="Verdana" w:eastAsia="Arial Unicode MS" w:hAnsi="Verdana" w:cs="Verdana"/>
          <w:b/>
          <w:bCs/>
          <w:color w:val="000000" w:themeColor="text1"/>
          <w:sz w:val="20"/>
          <w:szCs w:val="20"/>
          <w:lang w:val="en-GB"/>
        </w:rPr>
        <w:t xml:space="preserve"> SAFe4 for Teams Practitioner </w:t>
      </w:r>
      <w:r w:rsidRPr="00E169A9">
        <w:rPr>
          <w:rFonts w:ascii="Verdana" w:eastAsia="Arial Unicode MS" w:hAnsi="Verdana" w:cs="Verdana"/>
          <w:bCs/>
          <w:color w:val="000000" w:themeColor="text1"/>
          <w:sz w:val="20"/>
          <w:szCs w:val="20"/>
          <w:lang w:val="en-GB"/>
        </w:rPr>
        <w:t>in the year 2019</w:t>
      </w:r>
    </w:p>
    <w:p w14:paraId="29C1B922" w14:textId="77777777" w:rsidR="002E708B" w:rsidRPr="004D77A3" w:rsidRDefault="002E708B" w:rsidP="002E708B">
      <w:pPr>
        <w:widowControl w:val="0"/>
        <w:tabs>
          <w:tab w:val="left" w:pos="360"/>
        </w:tabs>
        <w:autoSpaceDE w:val="0"/>
        <w:ind w:right="360"/>
        <w:jc w:val="both"/>
        <w:rPr>
          <w:rFonts w:ascii="Verdana" w:eastAsia="Arial Unicode MS" w:hAnsi="Verdana" w:cs="Verdana"/>
          <w:color w:val="000000"/>
          <w:sz w:val="20"/>
          <w:szCs w:val="20"/>
          <w:lang w:val="en-GB"/>
        </w:rPr>
      </w:pPr>
    </w:p>
    <w:p w14:paraId="07E80973" w14:textId="77777777" w:rsidR="002E708B" w:rsidRPr="004D77A3" w:rsidRDefault="137C8921" w:rsidP="137C8921">
      <w:pPr>
        <w:pStyle w:val="Heading3"/>
        <w:ind w:left="0" w:right="360" w:firstLine="0"/>
        <w:rPr>
          <w:rFonts w:ascii="Verdana" w:eastAsia="Arial Unicode MS" w:hAnsi="Verdana" w:cs="Verdana"/>
          <w:color w:val="000000" w:themeColor="text1"/>
          <w:sz w:val="20"/>
          <w:szCs w:val="20"/>
        </w:rPr>
      </w:pPr>
      <w:r w:rsidRPr="137C8921">
        <w:rPr>
          <w:rFonts w:ascii="Verdana" w:hAnsi="Verdana" w:cs="Verdana"/>
          <w:sz w:val="20"/>
          <w:szCs w:val="20"/>
        </w:rPr>
        <w:t>Honors &amp; Awards</w:t>
      </w:r>
    </w:p>
    <w:p w14:paraId="6BBF27D0" w14:textId="77777777" w:rsidR="002E708B" w:rsidRDefault="002E708B" w:rsidP="002E708B">
      <w:pPr>
        <w:spacing w:line="360" w:lineRule="auto"/>
        <w:ind w:right="360"/>
        <w:rPr>
          <w:rFonts w:ascii="Verdana" w:eastAsia="Arial Unicode MS" w:hAnsi="Verdana" w:cs="Verdana"/>
          <w:b/>
          <w:bCs/>
          <w:color w:val="000000"/>
          <w:sz w:val="20"/>
          <w:szCs w:val="20"/>
        </w:rPr>
      </w:pPr>
    </w:p>
    <w:p w14:paraId="1F6748C1" w14:textId="77777777" w:rsidR="002E708B" w:rsidRDefault="7CC321BB" w:rsidP="137C8921">
      <w:pPr>
        <w:widowControl w:val="0"/>
        <w:numPr>
          <w:ilvl w:val="0"/>
          <w:numId w:val="5"/>
        </w:numPr>
        <w:tabs>
          <w:tab w:val="left" w:pos="360"/>
        </w:tabs>
        <w:autoSpaceDE w:val="0"/>
        <w:ind w:right="360"/>
        <w:jc w:val="both"/>
        <w:rPr>
          <w:rFonts w:ascii="Verdana" w:eastAsia="Arial Unicode MS" w:hAnsi="Verdana" w:cs="Verdana"/>
          <w:color w:val="000000" w:themeColor="text1"/>
          <w:sz w:val="20"/>
          <w:szCs w:val="20"/>
          <w:lang w:val="en-GB"/>
        </w:rPr>
      </w:pPr>
      <w:r w:rsidRPr="7CC321BB">
        <w:rPr>
          <w:rFonts w:ascii="Verdana" w:eastAsia="Arial Unicode MS" w:hAnsi="Verdana" w:cs="Verdana"/>
          <w:b/>
          <w:bCs/>
          <w:color w:val="000000" w:themeColor="text1"/>
          <w:sz w:val="20"/>
          <w:szCs w:val="20"/>
          <w:lang w:val="en-GB"/>
        </w:rPr>
        <w:t xml:space="preserve">Honoured Top Five Technical </w:t>
      </w:r>
      <w:proofErr w:type="gramStart"/>
      <w:r w:rsidRPr="7CC321BB">
        <w:rPr>
          <w:rFonts w:ascii="Verdana" w:eastAsia="Arial Unicode MS" w:hAnsi="Verdana" w:cs="Verdana"/>
          <w:b/>
          <w:bCs/>
          <w:color w:val="000000" w:themeColor="text1"/>
          <w:sz w:val="20"/>
          <w:szCs w:val="20"/>
          <w:lang w:val="en-GB"/>
        </w:rPr>
        <w:t>Mentor</w:t>
      </w:r>
      <w:r w:rsidR="00C346A6">
        <w:rPr>
          <w:rFonts w:ascii="Verdana" w:eastAsia="Arial Unicode MS" w:hAnsi="Verdana" w:cs="Verdana"/>
          <w:color w:val="000000" w:themeColor="text1"/>
          <w:sz w:val="20"/>
          <w:szCs w:val="20"/>
          <w:lang w:val="en-GB"/>
        </w:rPr>
        <w:t xml:space="preserve">, </w:t>
      </w:r>
      <w:r w:rsidRPr="7CC321BB">
        <w:rPr>
          <w:rFonts w:ascii="Verdana" w:eastAsia="Arial Unicode MS" w:hAnsi="Verdana" w:cs="Verdana"/>
          <w:color w:val="000000" w:themeColor="text1"/>
          <w:sz w:val="20"/>
          <w:szCs w:val="20"/>
          <w:lang w:val="en-GB"/>
        </w:rPr>
        <w:t xml:space="preserve"> </w:t>
      </w:r>
      <w:r w:rsidRPr="7CC321BB">
        <w:rPr>
          <w:rFonts w:ascii="Verdana" w:eastAsia="Arial Unicode MS" w:hAnsi="Verdana" w:cs="Verdana"/>
          <w:b/>
          <w:bCs/>
          <w:color w:val="000000" w:themeColor="text1"/>
          <w:sz w:val="20"/>
          <w:szCs w:val="20"/>
          <w:lang w:val="en-GB"/>
        </w:rPr>
        <w:t>Wipro</w:t>
      </w:r>
      <w:proofErr w:type="gramEnd"/>
      <w:r w:rsidR="00C346A6">
        <w:rPr>
          <w:rFonts w:ascii="Verdana" w:eastAsia="Arial Unicode MS" w:hAnsi="Verdana" w:cs="Verdana"/>
          <w:color w:val="000000" w:themeColor="text1"/>
          <w:sz w:val="20"/>
          <w:szCs w:val="20"/>
          <w:lang w:val="en-GB"/>
        </w:rPr>
        <w:t xml:space="preserve">, </w:t>
      </w:r>
      <w:r w:rsidRPr="7CC321BB">
        <w:rPr>
          <w:rFonts w:ascii="Verdana" w:eastAsia="Arial Unicode MS" w:hAnsi="Verdana" w:cs="Verdana"/>
          <w:color w:val="000000" w:themeColor="text1"/>
          <w:sz w:val="20"/>
          <w:szCs w:val="20"/>
          <w:lang w:val="en-GB"/>
        </w:rPr>
        <w:t xml:space="preserve"> India in June 2017.</w:t>
      </w:r>
    </w:p>
    <w:p w14:paraId="585EE70F" w14:textId="77777777" w:rsidR="002E708B" w:rsidRDefault="137C8921" w:rsidP="137C8921">
      <w:pPr>
        <w:widowControl w:val="0"/>
        <w:numPr>
          <w:ilvl w:val="0"/>
          <w:numId w:val="5"/>
        </w:numPr>
        <w:tabs>
          <w:tab w:val="left" w:pos="360"/>
        </w:tabs>
        <w:autoSpaceDE w:val="0"/>
        <w:ind w:right="360"/>
        <w:jc w:val="both"/>
        <w:rPr>
          <w:rFonts w:ascii="Verdana" w:eastAsia="Arial Unicode MS" w:hAnsi="Verdana" w:cs="Verdana"/>
          <w:color w:val="000000" w:themeColor="text1"/>
          <w:sz w:val="20"/>
          <w:szCs w:val="20"/>
          <w:lang w:val="en-GB"/>
        </w:rPr>
      </w:pPr>
      <w:r w:rsidRPr="137C8921">
        <w:rPr>
          <w:rFonts w:ascii="Verdana" w:eastAsia="Arial Unicode MS" w:hAnsi="Verdana" w:cs="Verdana"/>
          <w:b/>
          <w:bCs/>
          <w:color w:val="000000" w:themeColor="text1"/>
          <w:sz w:val="20"/>
          <w:szCs w:val="20"/>
          <w:lang w:val="en-GB"/>
        </w:rPr>
        <w:t xml:space="preserve">FDR Award Winner </w:t>
      </w:r>
      <w:r w:rsidRPr="137C8921">
        <w:rPr>
          <w:rFonts w:ascii="Verdana" w:eastAsia="Arial Unicode MS" w:hAnsi="Verdana" w:cs="Verdana"/>
          <w:color w:val="000000" w:themeColor="text1"/>
          <w:sz w:val="20"/>
          <w:szCs w:val="20"/>
          <w:lang w:val="en-GB"/>
        </w:rPr>
        <w:t>for</w:t>
      </w:r>
      <w:r w:rsidRPr="137C8921">
        <w:rPr>
          <w:rFonts w:ascii="Verdana" w:eastAsia="Arial Unicode MS" w:hAnsi="Verdana" w:cs="Verdana"/>
          <w:b/>
          <w:bCs/>
          <w:color w:val="000000" w:themeColor="text1"/>
          <w:sz w:val="20"/>
          <w:szCs w:val="20"/>
          <w:lang w:val="en-GB"/>
        </w:rPr>
        <w:t xml:space="preserve"> Technical Contribution</w:t>
      </w:r>
      <w:r w:rsidRPr="137C8921">
        <w:rPr>
          <w:rFonts w:ascii="Verdana" w:eastAsia="Arial Unicode MS" w:hAnsi="Verdana" w:cs="Verdana"/>
          <w:color w:val="000000" w:themeColor="text1"/>
          <w:sz w:val="20"/>
          <w:szCs w:val="20"/>
          <w:lang w:val="en-GB"/>
        </w:rPr>
        <w:t xml:space="preserve"> towards </w:t>
      </w:r>
      <w:r w:rsidRPr="137C8921">
        <w:rPr>
          <w:rFonts w:ascii="Verdana" w:eastAsia="Arial Unicode MS" w:hAnsi="Verdana" w:cs="Verdana"/>
          <w:b/>
          <w:bCs/>
          <w:color w:val="000000" w:themeColor="text1"/>
          <w:sz w:val="20"/>
          <w:szCs w:val="20"/>
          <w:lang w:val="en-GB"/>
        </w:rPr>
        <w:t>Wipro</w:t>
      </w:r>
      <w:r w:rsidRPr="137C8921">
        <w:rPr>
          <w:rFonts w:ascii="Verdana" w:eastAsia="Arial Unicode MS" w:hAnsi="Verdana" w:cs="Verdana"/>
          <w:color w:val="000000" w:themeColor="text1"/>
          <w:sz w:val="20"/>
          <w:szCs w:val="20"/>
          <w:lang w:val="en-GB"/>
        </w:rPr>
        <w:t xml:space="preserve"> Organisation.</w:t>
      </w:r>
    </w:p>
    <w:p w14:paraId="4BD30736" w14:textId="77777777" w:rsidR="00511D9C" w:rsidRPr="005C5A20" w:rsidRDefault="137C8921" w:rsidP="137C8921">
      <w:pPr>
        <w:widowControl w:val="0"/>
        <w:numPr>
          <w:ilvl w:val="0"/>
          <w:numId w:val="5"/>
        </w:numPr>
        <w:tabs>
          <w:tab w:val="left" w:pos="360"/>
        </w:tabs>
        <w:autoSpaceDE w:val="0"/>
        <w:ind w:right="360"/>
        <w:jc w:val="both"/>
        <w:rPr>
          <w:rFonts w:ascii="Verdana" w:eastAsia="Arial Unicode MS" w:hAnsi="Verdana" w:cs="Verdana"/>
          <w:color w:val="000000" w:themeColor="text1"/>
          <w:sz w:val="20"/>
          <w:szCs w:val="20"/>
          <w:lang w:val="en-GB"/>
        </w:rPr>
      </w:pPr>
      <w:r w:rsidRPr="137C8921">
        <w:rPr>
          <w:rFonts w:ascii="Verdana" w:eastAsia="Arial Unicode MS" w:hAnsi="Verdana" w:cs="Verdana"/>
          <w:b/>
          <w:bCs/>
          <w:color w:val="000000" w:themeColor="text1"/>
          <w:sz w:val="20"/>
          <w:szCs w:val="20"/>
          <w:lang w:val="en-GB"/>
        </w:rPr>
        <w:t xml:space="preserve">FDR Award Winner </w:t>
      </w:r>
      <w:r w:rsidRPr="137C8921">
        <w:rPr>
          <w:rFonts w:ascii="Verdana" w:eastAsia="Arial Unicode MS" w:hAnsi="Verdana" w:cs="Verdana"/>
          <w:color w:val="000000" w:themeColor="text1"/>
          <w:sz w:val="20"/>
          <w:szCs w:val="20"/>
          <w:lang w:val="en-GB"/>
        </w:rPr>
        <w:t>for</w:t>
      </w:r>
      <w:r w:rsidRPr="137C8921">
        <w:rPr>
          <w:rFonts w:ascii="Verdana" w:eastAsia="Arial Unicode MS" w:hAnsi="Verdana" w:cs="Verdana"/>
          <w:b/>
          <w:bCs/>
          <w:color w:val="000000" w:themeColor="text1"/>
          <w:sz w:val="20"/>
          <w:szCs w:val="20"/>
          <w:lang w:val="en-GB"/>
        </w:rPr>
        <w:t xml:space="preserve"> FedEx Customer Appreciation</w:t>
      </w:r>
      <w:r w:rsidRPr="137C8921">
        <w:rPr>
          <w:rFonts w:ascii="Verdana" w:eastAsia="Arial Unicode MS" w:hAnsi="Verdana" w:cs="Verdana"/>
          <w:color w:val="000000" w:themeColor="text1"/>
          <w:sz w:val="20"/>
          <w:szCs w:val="20"/>
          <w:lang w:val="en-GB"/>
        </w:rPr>
        <w:t>.</w:t>
      </w:r>
    </w:p>
    <w:p w14:paraId="79C87782" w14:textId="77777777" w:rsidR="00C073C2" w:rsidRDefault="00C073C2">
      <w:pPr>
        <w:widowControl w:val="0"/>
        <w:tabs>
          <w:tab w:val="left" w:pos="360"/>
        </w:tabs>
        <w:autoSpaceDE w:val="0"/>
        <w:ind w:right="360"/>
        <w:jc w:val="both"/>
        <w:rPr>
          <w:rFonts w:ascii="Verdana" w:eastAsia="Arial Unicode MS" w:hAnsi="Verdana" w:cs="Verdana"/>
          <w:color w:val="000000"/>
          <w:sz w:val="20"/>
          <w:szCs w:val="20"/>
          <w:lang w:val="en-GB"/>
        </w:rPr>
      </w:pPr>
    </w:p>
    <w:p w14:paraId="1A9DAEB7" w14:textId="77777777" w:rsidR="007F5391" w:rsidRDefault="007F5391">
      <w:pPr>
        <w:widowControl w:val="0"/>
        <w:tabs>
          <w:tab w:val="left" w:pos="360"/>
        </w:tabs>
        <w:autoSpaceDE w:val="0"/>
        <w:ind w:right="360"/>
        <w:jc w:val="both"/>
        <w:rPr>
          <w:rFonts w:ascii="Verdana" w:eastAsia="Arial Unicode MS" w:hAnsi="Verdana" w:cs="Verdana"/>
          <w:color w:val="000000"/>
          <w:sz w:val="20"/>
          <w:szCs w:val="20"/>
          <w:lang w:val="en-GB"/>
        </w:rPr>
      </w:pPr>
    </w:p>
    <w:p w14:paraId="2E4458F4" w14:textId="77777777" w:rsidR="001B4C43" w:rsidRDefault="001B4C43">
      <w:pPr>
        <w:widowControl w:val="0"/>
        <w:tabs>
          <w:tab w:val="left" w:pos="360"/>
        </w:tabs>
        <w:autoSpaceDE w:val="0"/>
        <w:ind w:right="360"/>
        <w:jc w:val="both"/>
        <w:rPr>
          <w:rFonts w:ascii="Verdana" w:eastAsia="Arial Unicode MS" w:hAnsi="Verdana" w:cs="Verdana"/>
          <w:color w:val="000000"/>
          <w:sz w:val="20"/>
          <w:szCs w:val="20"/>
          <w:lang w:val="en-GB"/>
        </w:rPr>
      </w:pPr>
    </w:p>
    <w:p w14:paraId="0F156482"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42BD76DD"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7985D97E"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1EF5B57B"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533FE927"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55E06338"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1C4B4452" w14:textId="77777777" w:rsidR="00D66CC7" w:rsidRDefault="00D66CC7">
      <w:pPr>
        <w:widowControl w:val="0"/>
        <w:tabs>
          <w:tab w:val="left" w:pos="360"/>
        </w:tabs>
        <w:autoSpaceDE w:val="0"/>
        <w:ind w:right="360"/>
        <w:jc w:val="both"/>
        <w:rPr>
          <w:rFonts w:ascii="Verdana" w:eastAsia="Arial Unicode MS" w:hAnsi="Verdana" w:cs="Verdana"/>
          <w:color w:val="000000"/>
          <w:sz w:val="20"/>
          <w:szCs w:val="20"/>
          <w:lang w:val="en-GB"/>
        </w:rPr>
      </w:pPr>
    </w:p>
    <w:p w14:paraId="0E88C3A0" w14:textId="77777777" w:rsidR="00D66CC7" w:rsidRDefault="00D66CC7">
      <w:pPr>
        <w:widowControl w:val="0"/>
        <w:tabs>
          <w:tab w:val="left" w:pos="360"/>
        </w:tabs>
        <w:autoSpaceDE w:val="0"/>
        <w:ind w:right="360"/>
        <w:jc w:val="both"/>
        <w:rPr>
          <w:rFonts w:ascii="Verdana" w:eastAsia="Arial Unicode MS" w:hAnsi="Verdana" w:cs="Verdana"/>
          <w:color w:val="000000"/>
          <w:sz w:val="20"/>
          <w:szCs w:val="20"/>
          <w:lang w:val="en-GB"/>
        </w:rPr>
      </w:pPr>
    </w:p>
    <w:p w14:paraId="2FC58FB1"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4926467A"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5C6A939B"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7FAD809D" w14:textId="77777777" w:rsidR="005065B7" w:rsidRDefault="005065B7">
      <w:pPr>
        <w:widowControl w:val="0"/>
        <w:tabs>
          <w:tab w:val="left" w:pos="360"/>
        </w:tabs>
        <w:autoSpaceDE w:val="0"/>
        <w:ind w:right="360"/>
        <w:jc w:val="both"/>
        <w:rPr>
          <w:rFonts w:ascii="Verdana" w:eastAsia="Arial Unicode MS" w:hAnsi="Verdana" w:cs="Verdana"/>
          <w:color w:val="000000"/>
          <w:sz w:val="20"/>
          <w:szCs w:val="20"/>
          <w:lang w:val="en-GB"/>
        </w:rPr>
      </w:pPr>
    </w:p>
    <w:p w14:paraId="3E2C0909" w14:textId="77777777" w:rsidR="00C073C2" w:rsidRDefault="137C8921" w:rsidP="137C8921">
      <w:pPr>
        <w:pStyle w:val="Heading3"/>
        <w:ind w:left="0" w:right="360" w:firstLine="0"/>
        <w:rPr>
          <w:rFonts w:ascii="Verdana" w:eastAsia="Arial Unicode MS" w:hAnsi="Verdana" w:cs="Verdana"/>
          <w:color w:val="000000" w:themeColor="text1"/>
          <w:sz w:val="20"/>
          <w:szCs w:val="20"/>
        </w:rPr>
      </w:pPr>
      <w:r w:rsidRPr="137C8921">
        <w:rPr>
          <w:rFonts w:ascii="Verdana" w:hAnsi="Verdana" w:cs="Verdana"/>
          <w:sz w:val="20"/>
          <w:szCs w:val="20"/>
        </w:rPr>
        <w:t>Technical</w:t>
      </w:r>
      <w:r w:rsidR="00D04615">
        <w:rPr>
          <w:rFonts w:ascii="Verdana" w:hAnsi="Verdana" w:cs="Verdana"/>
          <w:sz w:val="20"/>
          <w:szCs w:val="20"/>
        </w:rPr>
        <w:t xml:space="preserve"> S</w:t>
      </w:r>
      <w:r w:rsidRPr="137C8921">
        <w:rPr>
          <w:rFonts w:ascii="Verdana" w:hAnsi="Verdana" w:cs="Verdana"/>
          <w:sz w:val="20"/>
          <w:szCs w:val="20"/>
        </w:rPr>
        <w:t>kills</w:t>
      </w:r>
    </w:p>
    <w:p w14:paraId="3A637DCE" w14:textId="77777777" w:rsidR="00C073C2" w:rsidRDefault="00C073C2">
      <w:pPr>
        <w:spacing w:line="360" w:lineRule="auto"/>
        <w:ind w:left="720" w:right="360"/>
        <w:rPr>
          <w:rFonts w:ascii="Verdana" w:eastAsia="Arial Unicode MS" w:hAnsi="Verdana" w:cs="Verdana"/>
          <w:b/>
          <w:bCs/>
          <w:color w:val="000000"/>
          <w:sz w:val="20"/>
          <w:szCs w:val="20"/>
        </w:rPr>
      </w:pPr>
    </w:p>
    <w:tbl>
      <w:tblPr>
        <w:tblW w:w="0" w:type="auto"/>
        <w:tblInd w:w="108" w:type="dxa"/>
        <w:tblLayout w:type="fixed"/>
        <w:tblLook w:val="0000" w:firstRow="0" w:lastRow="0" w:firstColumn="0" w:lastColumn="0" w:noHBand="0" w:noVBand="0"/>
      </w:tblPr>
      <w:tblGrid>
        <w:gridCol w:w="3060"/>
        <w:gridCol w:w="6536"/>
      </w:tblGrid>
      <w:tr w:rsidR="00C073C2" w14:paraId="79B0438E"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15DE1205" w14:textId="77777777" w:rsidR="00C073C2" w:rsidRDefault="137C8921" w:rsidP="137C8921">
            <w:pPr>
              <w:snapToGrid w:val="0"/>
              <w:spacing w:line="360" w:lineRule="auto"/>
              <w:rPr>
                <w:rFonts w:ascii="Verdana" w:eastAsia="Arial Unicode MS" w:hAnsi="Verdana" w:cs="Verdana"/>
                <w:color w:val="000000" w:themeColor="text1"/>
                <w:sz w:val="20"/>
                <w:szCs w:val="20"/>
              </w:rPr>
            </w:pPr>
            <w:r w:rsidRPr="137C8921">
              <w:rPr>
                <w:rFonts w:ascii="Verdana" w:eastAsia="Arial Unicode MS" w:hAnsi="Verdana" w:cs="Verdana"/>
                <w:b/>
                <w:bCs/>
                <w:color w:val="000000" w:themeColor="text1"/>
                <w:sz w:val="20"/>
                <w:szCs w:val="20"/>
              </w:rPr>
              <w:t>Languages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365F68D" w14:textId="77777777" w:rsidR="00C073C2" w:rsidRDefault="7CC321BB" w:rsidP="7CC321BB">
            <w:pPr>
              <w:snapToGrid w:val="0"/>
              <w:spacing w:line="360" w:lineRule="auto"/>
              <w:ind w:left="27"/>
              <w:rPr>
                <w:rFonts w:ascii="Verdana" w:eastAsia="Arial Unicode MS" w:hAnsi="Verdana" w:cs="Verdana"/>
                <w:b/>
                <w:bCs/>
                <w:color w:val="000000" w:themeColor="text1"/>
                <w:sz w:val="20"/>
                <w:szCs w:val="20"/>
              </w:rPr>
            </w:pPr>
            <w:proofErr w:type="gramStart"/>
            <w:r w:rsidRPr="7CC321BB">
              <w:rPr>
                <w:rFonts w:ascii="Verdana" w:eastAsia="Arial Unicode MS" w:hAnsi="Verdana" w:cs="Verdana"/>
                <w:color w:val="000000" w:themeColor="text1"/>
                <w:sz w:val="20"/>
                <w:szCs w:val="20"/>
              </w:rPr>
              <w:t>Java</w:t>
            </w:r>
            <w:r w:rsidR="00C346A6">
              <w:rPr>
                <w:rFonts w:ascii="Verdana" w:eastAsia="Arial Unicode MS" w:hAnsi="Verdana" w:cs="Verdana"/>
                <w:color w:val="000000" w:themeColor="text1"/>
                <w:sz w:val="20"/>
                <w:szCs w:val="20"/>
              </w:rPr>
              <w:t xml:space="preserve">, </w:t>
            </w:r>
            <w:r w:rsidRPr="7CC321BB">
              <w:rPr>
                <w:rFonts w:ascii="Verdana" w:eastAsia="Arial Unicode MS" w:hAnsi="Verdana" w:cs="Verdana"/>
                <w:color w:val="000000" w:themeColor="text1"/>
                <w:sz w:val="20"/>
                <w:szCs w:val="20"/>
              </w:rPr>
              <w:t xml:space="preserve"> </w:t>
            </w:r>
            <w:r w:rsidR="00297250">
              <w:rPr>
                <w:rFonts w:ascii="Verdana" w:eastAsia="Arial Unicode MS" w:hAnsi="Verdana" w:cs="Verdana"/>
                <w:color w:val="000000" w:themeColor="text1"/>
                <w:sz w:val="20"/>
                <w:szCs w:val="20"/>
              </w:rPr>
              <w:t>Python</w:t>
            </w:r>
            <w:proofErr w:type="gramEnd"/>
            <w:r w:rsidR="00C346A6">
              <w:rPr>
                <w:rFonts w:ascii="Verdana" w:eastAsia="Arial Unicode MS" w:hAnsi="Verdana" w:cs="Verdana"/>
                <w:color w:val="000000" w:themeColor="text1"/>
                <w:sz w:val="20"/>
                <w:szCs w:val="20"/>
              </w:rPr>
              <w:t xml:space="preserve">, </w:t>
            </w:r>
            <w:r w:rsidR="00297250">
              <w:rPr>
                <w:rFonts w:ascii="Verdana" w:eastAsia="Arial Unicode MS" w:hAnsi="Verdana" w:cs="Verdana"/>
                <w:color w:val="000000" w:themeColor="text1"/>
                <w:sz w:val="20"/>
                <w:szCs w:val="20"/>
              </w:rPr>
              <w:t xml:space="preserve"> </w:t>
            </w:r>
            <w:proofErr w:type="spellStart"/>
            <w:r w:rsidRPr="7CC321BB">
              <w:rPr>
                <w:rFonts w:ascii="Verdana" w:eastAsia="Arial Unicode MS" w:hAnsi="Verdana" w:cs="Verdana"/>
                <w:color w:val="000000" w:themeColor="text1"/>
                <w:sz w:val="20"/>
                <w:szCs w:val="20"/>
              </w:rPr>
              <w:t>drl</w:t>
            </w:r>
            <w:proofErr w:type="spellEnd"/>
            <w:r w:rsidR="00871625">
              <w:rPr>
                <w:rFonts w:ascii="Verdana" w:eastAsia="Arial Unicode MS" w:hAnsi="Verdana" w:cs="Verdana"/>
                <w:color w:val="000000" w:themeColor="text1"/>
                <w:sz w:val="20"/>
                <w:szCs w:val="20"/>
              </w:rPr>
              <w:t xml:space="preserve"> </w:t>
            </w:r>
            <w:r w:rsidRPr="7CC321BB">
              <w:rPr>
                <w:rFonts w:ascii="Verdana" w:hAnsi="Verdana" w:cs="Verdana"/>
                <w:color w:val="000000" w:themeColor="text1"/>
                <w:sz w:val="20"/>
                <w:szCs w:val="20"/>
              </w:rPr>
              <w:t>and</w:t>
            </w:r>
            <w:r w:rsidR="00871625">
              <w:rPr>
                <w:rFonts w:ascii="Verdana" w:hAnsi="Verdana" w:cs="Verdana"/>
                <w:color w:val="000000" w:themeColor="text1"/>
                <w:sz w:val="20"/>
                <w:szCs w:val="20"/>
              </w:rPr>
              <w:t xml:space="preserve"> </w:t>
            </w:r>
            <w:r w:rsidRPr="7CC321BB">
              <w:rPr>
                <w:rFonts w:ascii="Verdana" w:hAnsi="Verdana" w:cs="Verdana"/>
                <w:color w:val="000000" w:themeColor="text1"/>
                <w:sz w:val="20"/>
                <w:szCs w:val="20"/>
              </w:rPr>
              <w:t>SQL</w:t>
            </w:r>
          </w:p>
        </w:tc>
      </w:tr>
      <w:tr w:rsidR="00C073C2" w14:paraId="71D86EA9"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7A1C9199" w14:textId="77777777" w:rsidR="00C073C2" w:rsidRDefault="137C8921" w:rsidP="137C8921">
            <w:pPr>
              <w:snapToGrid w:val="0"/>
              <w:spacing w:line="360" w:lineRule="auto"/>
              <w:rPr>
                <w:rFonts w:ascii="Verdana" w:eastAsia="Arial Unicode MS" w:hAnsi="Verdana" w:cs="Verdana"/>
                <w:color w:val="000000" w:themeColor="text1"/>
                <w:sz w:val="20"/>
                <w:szCs w:val="20"/>
              </w:rPr>
            </w:pPr>
            <w:proofErr w:type="spellStart"/>
            <w:r w:rsidRPr="137C8921">
              <w:rPr>
                <w:rFonts w:ascii="Verdana" w:eastAsia="Arial Unicode MS" w:hAnsi="Verdana" w:cs="Verdana"/>
                <w:b/>
                <w:bCs/>
                <w:color w:val="000000" w:themeColor="text1"/>
                <w:sz w:val="20"/>
                <w:szCs w:val="20"/>
              </w:rPr>
              <w:t>Web</w:t>
            </w:r>
            <w:r w:rsidRPr="137C8921">
              <w:rPr>
                <w:rFonts w:ascii="Verdana" w:hAnsi="Verdana" w:cs="Verdana"/>
                <w:b/>
                <w:bCs/>
                <w:color w:val="000000" w:themeColor="text1"/>
                <w:sz w:val="20"/>
                <w:szCs w:val="20"/>
              </w:rPr>
              <w:t>Technologies</w:t>
            </w:r>
            <w:proofErr w:type="spellEnd"/>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50A93E4" w14:textId="77777777" w:rsidR="003B61F3" w:rsidRDefault="137C8921" w:rsidP="007F22A4">
            <w:pPr>
              <w:snapToGrid w:val="0"/>
              <w:spacing w:line="360" w:lineRule="auto"/>
              <w:ind w:left="27"/>
              <w:rPr>
                <w:rFonts w:ascii="Verdana" w:eastAsia="Arial Unicode MS" w:hAnsi="Verdana" w:cs="Verdana"/>
                <w:b/>
                <w:bCs/>
                <w:sz w:val="20"/>
                <w:szCs w:val="20"/>
              </w:rPr>
            </w:pPr>
            <w:r w:rsidRPr="137C8921">
              <w:rPr>
                <w:rFonts w:ascii="Verdana" w:eastAsia="Arial Unicode MS" w:hAnsi="Verdana" w:cs="Verdana"/>
                <w:color w:val="000000" w:themeColor="text1"/>
                <w:sz w:val="20"/>
                <w:szCs w:val="20"/>
              </w:rPr>
              <w:t>Angular</w:t>
            </w:r>
            <w:r w:rsidR="003C55DA">
              <w:rPr>
                <w:rFonts w:ascii="Verdana" w:eastAsia="Arial Unicode MS" w:hAnsi="Verdana" w:cs="Verdana"/>
                <w:color w:val="000000" w:themeColor="text1"/>
                <w:sz w:val="20"/>
                <w:szCs w:val="20"/>
              </w:rPr>
              <w:t>JS</w:t>
            </w:r>
            <w:r w:rsidR="007F22A4">
              <w:rPr>
                <w:rFonts w:ascii="Verdana" w:eastAsia="Arial Unicode MS" w:hAnsi="Verdana" w:cs="Verdana"/>
                <w:color w:val="000000" w:themeColor="text1"/>
                <w:sz w:val="20"/>
                <w:szCs w:val="20"/>
              </w:rPr>
              <w:t>,</w:t>
            </w:r>
            <w:r w:rsidR="003C55DA">
              <w:rPr>
                <w:rFonts w:ascii="Verdana" w:eastAsia="Arial Unicode MS" w:hAnsi="Verdana" w:cs="Verdana"/>
                <w:color w:val="000000" w:themeColor="text1"/>
                <w:sz w:val="20"/>
                <w:szCs w:val="20"/>
              </w:rPr>
              <w:t xml:space="preserve"> </w:t>
            </w:r>
            <w:r w:rsidR="007F22A4">
              <w:rPr>
                <w:rFonts w:ascii="Verdana" w:eastAsia="Arial Unicode MS" w:hAnsi="Verdana" w:cs="Verdana"/>
                <w:color w:val="000000" w:themeColor="text1"/>
                <w:sz w:val="20"/>
                <w:szCs w:val="20"/>
              </w:rPr>
              <w:t>A</w:t>
            </w:r>
            <w:r w:rsidR="003C55DA">
              <w:rPr>
                <w:rFonts w:ascii="Verdana" w:eastAsia="Arial Unicode MS" w:hAnsi="Verdana" w:cs="Verdana"/>
                <w:color w:val="000000" w:themeColor="text1"/>
                <w:sz w:val="20"/>
                <w:szCs w:val="20"/>
              </w:rPr>
              <w:t>ngular</w:t>
            </w:r>
            <w:proofErr w:type="gramStart"/>
            <w:r w:rsidR="003C55DA">
              <w:rPr>
                <w:rFonts w:ascii="Verdana" w:eastAsia="Arial Unicode MS" w:hAnsi="Verdana" w:cs="Verdana"/>
                <w:color w:val="000000" w:themeColor="text1"/>
                <w:sz w:val="20"/>
                <w:szCs w:val="20"/>
              </w:rPr>
              <w:t>7</w:t>
            </w:r>
            <w:r w:rsidR="00C346A6">
              <w:rPr>
                <w:rFonts w:ascii="Verdana" w:eastAsia="Arial Unicode MS" w:hAnsi="Verdana" w:cs="Verdana"/>
                <w:color w:val="000000" w:themeColor="text1"/>
                <w:sz w:val="20"/>
                <w:szCs w:val="20"/>
              </w:rPr>
              <w:t xml:space="preserve">, </w:t>
            </w:r>
            <w:r w:rsidRPr="137C8921">
              <w:rPr>
                <w:rFonts w:ascii="Verdana" w:eastAsia="Arial Unicode MS" w:hAnsi="Verdana" w:cs="Verdana"/>
                <w:color w:val="000000" w:themeColor="text1"/>
                <w:sz w:val="20"/>
                <w:szCs w:val="20"/>
              </w:rPr>
              <w:t xml:space="preserve"> TypeScript</w:t>
            </w:r>
            <w:proofErr w:type="gramEnd"/>
            <w:r w:rsidR="00C346A6">
              <w:rPr>
                <w:rFonts w:ascii="Verdana" w:eastAsia="Arial Unicode MS" w:hAnsi="Verdana" w:cs="Verdana"/>
                <w:color w:val="000000" w:themeColor="text1"/>
                <w:sz w:val="20"/>
                <w:szCs w:val="20"/>
              </w:rPr>
              <w:t xml:space="preserve">, </w:t>
            </w:r>
            <w:r w:rsidRPr="137C8921">
              <w:rPr>
                <w:rFonts w:ascii="Verdana" w:eastAsia="Arial Unicode MS" w:hAnsi="Verdana" w:cs="Verdana"/>
                <w:color w:val="000000" w:themeColor="text1"/>
                <w:sz w:val="20"/>
                <w:szCs w:val="20"/>
              </w:rPr>
              <w:t xml:space="preserve"> </w:t>
            </w:r>
            <w:r w:rsidR="009576C9" w:rsidRPr="137C8921">
              <w:rPr>
                <w:rFonts w:ascii="Verdana" w:hAnsi="Verdana" w:cs="Verdana"/>
                <w:color w:val="000000" w:themeColor="text1"/>
                <w:sz w:val="20"/>
                <w:szCs w:val="20"/>
              </w:rPr>
              <w:t>JavaScript</w:t>
            </w:r>
            <w:r w:rsidR="009576C9">
              <w:rPr>
                <w:rFonts w:ascii="Verdana" w:eastAsia="Arial Unicode MS" w:hAnsi="Verdana" w:cs="Verdana"/>
                <w:sz w:val="20"/>
                <w:szCs w:val="20"/>
              </w:rPr>
              <w:t xml:space="preserve">, </w:t>
            </w:r>
            <w:r w:rsidR="00FF4149" w:rsidRPr="137C8921">
              <w:rPr>
                <w:rFonts w:ascii="Verdana" w:eastAsia="Arial Unicode MS" w:hAnsi="Verdana" w:cs="Verdana"/>
                <w:sz w:val="20"/>
                <w:szCs w:val="20"/>
              </w:rPr>
              <w:t>Nodejs</w:t>
            </w:r>
            <w:r w:rsidR="00C346A6">
              <w:rPr>
                <w:rFonts w:ascii="Verdana" w:eastAsia="Arial Unicode MS" w:hAnsi="Verdana" w:cs="Verdana"/>
                <w:sz w:val="20"/>
                <w:szCs w:val="20"/>
              </w:rPr>
              <w:t xml:space="preserve">, </w:t>
            </w:r>
            <w:r w:rsidR="00FF4149" w:rsidRPr="137C8921">
              <w:rPr>
                <w:rFonts w:ascii="Verdana" w:eastAsia="Arial Unicode MS" w:hAnsi="Verdana" w:cs="Verdana"/>
                <w:sz w:val="20"/>
                <w:szCs w:val="20"/>
              </w:rPr>
              <w:t xml:space="preserve"> Ajax</w:t>
            </w:r>
            <w:r w:rsidR="00C346A6">
              <w:rPr>
                <w:rFonts w:ascii="Verdana" w:eastAsia="Arial Unicode MS" w:hAnsi="Verdana" w:cs="Verdana"/>
                <w:sz w:val="20"/>
                <w:szCs w:val="20"/>
              </w:rPr>
              <w:t xml:space="preserve">, </w:t>
            </w:r>
            <w:r w:rsidR="00FF4149" w:rsidRPr="137C8921">
              <w:rPr>
                <w:rFonts w:ascii="Verdana" w:eastAsia="Arial Unicode MS" w:hAnsi="Verdana" w:cs="Verdana"/>
                <w:sz w:val="20"/>
                <w:szCs w:val="20"/>
              </w:rPr>
              <w:t xml:space="preserve"> jQuery</w:t>
            </w:r>
            <w:r w:rsidR="00C346A6">
              <w:rPr>
                <w:rFonts w:ascii="Verdana" w:eastAsia="Arial Unicode MS" w:hAnsi="Verdana" w:cs="Verdana"/>
                <w:sz w:val="20"/>
                <w:szCs w:val="20"/>
              </w:rPr>
              <w:t xml:space="preserve">, </w:t>
            </w:r>
            <w:r w:rsidR="00FF4149" w:rsidRPr="137C8921">
              <w:rPr>
                <w:rFonts w:ascii="Verdana" w:eastAsia="Arial Unicode MS" w:hAnsi="Verdana" w:cs="Verdana"/>
                <w:color w:val="000000" w:themeColor="text1"/>
                <w:sz w:val="20"/>
                <w:szCs w:val="20"/>
              </w:rPr>
              <w:t xml:space="preserve"> </w:t>
            </w:r>
            <w:r w:rsidR="004941E0" w:rsidRPr="137C8921">
              <w:rPr>
                <w:rFonts w:ascii="Verdana" w:eastAsia="Arial Unicode MS" w:hAnsi="Verdana" w:cs="Verdana"/>
                <w:sz w:val="20"/>
                <w:szCs w:val="20"/>
              </w:rPr>
              <w:t>Mustache</w:t>
            </w:r>
            <w:r w:rsidR="00C346A6">
              <w:rPr>
                <w:rFonts w:ascii="Verdana" w:eastAsia="Arial Unicode MS" w:hAnsi="Verdana" w:cs="Verdana"/>
                <w:color w:val="000000" w:themeColor="text1"/>
                <w:sz w:val="20"/>
                <w:szCs w:val="20"/>
              </w:rPr>
              <w:t xml:space="preserve">, </w:t>
            </w:r>
            <w:r w:rsidRPr="137C8921">
              <w:rPr>
                <w:rFonts w:ascii="Verdana" w:eastAsia="Arial Unicode MS" w:hAnsi="Verdana" w:cs="Verdana"/>
                <w:color w:val="000000" w:themeColor="text1"/>
                <w:sz w:val="20"/>
                <w:szCs w:val="20"/>
              </w:rPr>
              <w:t xml:space="preserve"> JSMVC</w:t>
            </w:r>
            <w:r w:rsidR="00C346A6">
              <w:rPr>
                <w:rFonts w:ascii="Verdana" w:eastAsia="Arial Unicode MS" w:hAnsi="Verdana" w:cs="Verdana"/>
                <w:color w:val="000000" w:themeColor="text1"/>
                <w:sz w:val="20"/>
                <w:szCs w:val="20"/>
              </w:rPr>
              <w:t xml:space="preserve">, </w:t>
            </w:r>
            <w:r w:rsidRPr="137C8921">
              <w:rPr>
                <w:rFonts w:ascii="Verdana" w:eastAsia="Arial Unicode MS" w:hAnsi="Verdana" w:cs="Verdana"/>
                <w:color w:val="000000" w:themeColor="text1"/>
                <w:sz w:val="20"/>
                <w:szCs w:val="20"/>
              </w:rPr>
              <w:t xml:space="preserve"> Servlets</w:t>
            </w:r>
            <w:r w:rsidR="00C346A6">
              <w:rPr>
                <w:rFonts w:ascii="Verdana" w:eastAsia="Arial Unicode MS" w:hAnsi="Verdana" w:cs="Verdana"/>
                <w:color w:val="000000" w:themeColor="text1"/>
                <w:sz w:val="20"/>
                <w:szCs w:val="20"/>
              </w:rPr>
              <w:t xml:space="preserve">, </w:t>
            </w:r>
            <w:r w:rsidR="00A079B4">
              <w:rPr>
                <w:rFonts w:ascii="Verdana" w:eastAsia="Arial Unicode MS" w:hAnsi="Verdana" w:cs="Verdana"/>
                <w:color w:val="000000" w:themeColor="text1"/>
                <w:sz w:val="20"/>
                <w:szCs w:val="20"/>
              </w:rPr>
              <w:t xml:space="preserve"> </w:t>
            </w:r>
            <w:r w:rsidRPr="137C8921">
              <w:rPr>
                <w:rFonts w:ascii="Verdana" w:hAnsi="Verdana" w:cs="Verdana"/>
                <w:color w:val="000000" w:themeColor="text1"/>
                <w:sz w:val="20"/>
                <w:szCs w:val="20"/>
              </w:rPr>
              <w:t>JSP</w:t>
            </w:r>
            <w:r w:rsidR="00C346A6">
              <w:rPr>
                <w:rFonts w:ascii="Verdana" w:hAnsi="Verdana" w:cs="Verdana"/>
                <w:color w:val="000000" w:themeColor="text1"/>
                <w:sz w:val="20"/>
                <w:szCs w:val="20"/>
              </w:rPr>
              <w:t xml:space="preserve">, </w:t>
            </w:r>
            <w:r w:rsidR="00A079B4">
              <w:rPr>
                <w:rFonts w:ascii="Verdana" w:hAnsi="Verdana" w:cs="Verdana"/>
                <w:color w:val="000000" w:themeColor="text1"/>
                <w:sz w:val="20"/>
                <w:szCs w:val="20"/>
              </w:rPr>
              <w:t xml:space="preserve"> </w:t>
            </w:r>
            <w:r w:rsidRPr="137C8921">
              <w:rPr>
                <w:rFonts w:ascii="Verdana" w:hAnsi="Verdana" w:cs="Verdana"/>
                <w:color w:val="000000" w:themeColor="text1"/>
                <w:sz w:val="20"/>
                <w:szCs w:val="20"/>
              </w:rPr>
              <w:t>HTML5</w:t>
            </w:r>
            <w:r w:rsidR="00C346A6">
              <w:rPr>
                <w:rFonts w:ascii="Verdana" w:hAnsi="Verdana" w:cs="Verdana"/>
                <w:color w:val="000000" w:themeColor="text1"/>
                <w:sz w:val="20"/>
                <w:szCs w:val="20"/>
              </w:rPr>
              <w:t xml:space="preserve">, </w:t>
            </w:r>
            <w:r w:rsidRPr="137C8921">
              <w:rPr>
                <w:rFonts w:ascii="Verdana" w:hAnsi="Verdana" w:cs="Verdana"/>
                <w:color w:val="000000" w:themeColor="text1"/>
                <w:sz w:val="20"/>
                <w:szCs w:val="20"/>
              </w:rPr>
              <w:t xml:space="preserve"> CSS</w:t>
            </w:r>
            <w:r w:rsidR="009576C9">
              <w:rPr>
                <w:rFonts w:ascii="Verdana" w:hAnsi="Verdana" w:cs="Verdana"/>
                <w:color w:val="000000" w:themeColor="text1"/>
                <w:sz w:val="20"/>
                <w:szCs w:val="20"/>
              </w:rPr>
              <w:t xml:space="preserve"> and </w:t>
            </w:r>
            <w:r w:rsidR="00C346A6">
              <w:rPr>
                <w:rFonts w:ascii="Verdana" w:hAnsi="Verdana" w:cs="Verdana"/>
                <w:color w:val="000000" w:themeColor="text1"/>
                <w:sz w:val="20"/>
                <w:szCs w:val="20"/>
              </w:rPr>
              <w:t xml:space="preserve"> </w:t>
            </w:r>
            <w:r w:rsidRPr="137C8921">
              <w:rPr>
                <w:rFonts w:ascii="Verdana" w:hAnsi="Verdana" w:cs="Verdana"/>
                <w:color w:val="000000" w:themeColor="text1"/>
                <w:sz w:val="20"/>
                <w:szCs w:val="20"/>
              </w:rPr>
              <w:t xml:space="preserve"> Bootstrap</w:t>
            </w:r>
          </w:p>
        </w:tc>
      </w:tr>
      <w:tr w:rsidR="00C073C2" w14:paraId="696835CA"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171A4B9F" w14:textId="77777777" w:rsidR="00C073C2" w:rsidRDefault="137C8921" w:rsidP="137C8921">
            <w:pPr>
              <w:snapToGrid w:val="0"/>
              <w:spacing w:line="360" w:lineRule="auto"/>
              <w:rPr>
                <w:rFonts w:ascii="Verdana" w:eastAsia="Arial Unicode MS" w:hAnsi="Verdana" w:cs="Verdana"/>
                <w:sz w:val="20"/>
                <w:szCs w:val="20"/>
              </w:rPr>
            </w:pPr>
            <w:proofErr w:type="spellStart"/>
            <w:r w:rsidRPr="137C8921">
              <w:rPr>
                <w:rFonts w:ascii="Verdana" w:eastAsia="Arial Unicode MS" w:hAnsi="Verdana" w:cs="Verdana"/>
                <w:b/>
                <w:bCs/>
                <w:sz w:val="20"/>
                <w:szCs w:val="20"/>
              </w:rPr>
              <w:t>Frame</w:t>
            </w:r>
            <w:r w:rsidRPr="137C8921">
              <w:rPr>
                <w:rFonts w:ascii="Verdana" w:hAnsi="Verdana" w:cs="Verdana"/>
                <w:b/>
                <w:bCs/>
                <w:sz w:val="20"/>
                <w:szCs w:val="20"/>
              </w:rPr>
              <w:t>Works</w:t>
            </w:r>
            <w:proofErr w:type="spellEnd"/>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D3E0E9" w14:textId="77777777" w:rsidR="00C073C2" w:rsidRDefault="00002F93" w:rsidP="00EE7884">
            <w:pPr>
              <w:snapToGrid w:val="0"/>
              <w:spacing w:line="360" w:lineRule="auto"/>
              <w:ind w:left="27"/>
              <w:rPr>
                <w:rFonts w:ascii="Verdana" w:eastAsia="Arial Unicode MS" w:hAnsi="Verdana" w:cs="Verdana"/>
                <w:b/>
                <w:bCs/>
                <w:sz w:val="20"/>
                <w:szCs w:val="20"/>
              </w:rPr>
            </w:pPr>
            <w:r>
              <w:rPr>
                <w:rFonts w:ascii="Verdana" w:eastAsia="Arial Unicode MS" w:hAnsi="Verdana" w:cs="Verdana"/>
                <w:sz w:val="20"/>
                <w:szCs w:val="20"/>
              </w:rPr>
              <w:t xml:space="preserve">Spring </w:t>
            </w:r>
            <w:proofErr w:type="gramStart"/>
            <w:r>
              <w:rPr>
                <w:rFonts w:ascii="Verdana" w:eastAsia="Arial Unicode MS" w:hAnsi="Verdana" w:cs="Verdana"/>
                <w:sz w:val="20"/>
                <w:szCs w:val="20"/>
              </w:rPr>
              <w:t>Boot</w:t>
            </w:r>
            <w:r w:rsidR="00C346A6">
              <w:rPr>
                <w:rFonts w:ascii="Verdana" w:eastAsia="Arial Unicode MS" w:hAnsi="Verdana" w:cs="Verdana"/>
                <w:sz w:val="20"/>
                <w:szCs w:val="20"/>
              </w:rPr>
              <w:t xml:space="preserve">, </w:t>
            </w:r>
            <w:r>
              <w:rPr>
                <w:rFonts w:ascii="Verdana" w:eastAsia="Arial Unicode MS" w:hAnsi="Verdana" w:cs="Verdana"/>
                <w:sz w:val="20"/>
                <w:szCs w:val="20"/>
              </w:rPr>
              <w:t xml:space="preserve"> </w:t>
            </w:r>
            <w:r w:rsidR="7CC321BB" w:rsidRPr="7CC321BB">
              <w:rPr>
                <w:rFonts w:ascii="Verdana" w:eastAsia="Arial Unicode MS" w:hAnsi="Verdana" w:cs="Verdana"/>
                <w:sz w:val="20"/>
                <w:szCs w:val="20"/>
              </w:rPr>
              <w:t>Spring</w:t>
            </w:r>
            <w:proofErr w:type="gramEnd"/>
            <w:r w:rsidR="7CC321BB" w:rsidRPr="7CC321BB">
              <w:rPr>
                <w:rFonts w:ascii="Verdana" w:eastAsia="Verdana" w:hAnsi="Verdana" w:cs="Verdana"/>
                <w:sz w:val="20"/>
                <w:szCs w:val="20"/>
              </w:rPr>
              <w:t>(</w:t>
            </w:r>
            <w:r w:rsidR="7CC321BB" w:rsidRPr="7CC321BB">
              <w:rPr>
                <w:rFonts w:ascii="Verdana" w:hAnsi="Verdana" w:cs="Verdana"/>
                <w:sz w:val="20"/>
                <w:szCs w:val="20"/>
              </w:rPr>
              <w:t>2</w:t>
            </w:r>
            <w:r w:rsidR="00C346A6">
              <w:rPr>
                <w:rFonts w:ascii="Verdana" w:hAnsi="Verdana" w:cs="Verdana"/>
                <w:sz w:val="20"/>
                <w:szCs w:val="20"/>
              </w:rPr>
              <w:t xml:space="preserve">, </w:t>
            </w:r>
            <w:r w:rsidR="7CC321BB" w:rsidRPr="7CC321BB">
              <w:rPr>
                <w:rFonts w:ascii="Verdana" w:hAnsi="Verdana" w:cs="Verdana"/>
                <w:sz w:val="20"/>
                <w:szCs w:val="20"/>
              </w:rPr>
              <w:t>3</w:t>
            </w:r>
            <w:r w:rsidR="00C346A6">
              <w:rPr>
                <w:rFonts w:ascii="Verdana" w:hAnsi="Verdana" w:cs="Verdana"/>
                <w:sz w:val="20"/>
                <w:szCs w:val="20"/>
              </w:rPr>
              <w:t xml:space="preserve">, </w:t>
            </w:r>
            <w:r w:rsidR="7CC321BB" w:rsidRPr="7CC321BB">
              <w:rPr>
                <w:rFonts w:ascii="Verdana" w:hAnsi="Verdana" w:cs="Verdana"/>
                <w:sz w:val="20"/>
                <w:szCs w:val="20"/>
              </w:rPr>
              <w:t>4</w:t>
            </w:r>
            <w:r w:rsidR="00C3286F">
              <w:rPr>
                <w:rFonts w:ascii="Verdana" w:hAnsi="Verdana" w:cs="Verdana"/>
                <w:sz w:val="20"/>
                <w:szCs w:val="20"/>
              </w:rPr>
              <w:t>, 5</w:t>
            </w:r>
            <w:r w:rsidR="7CC321BB" w:rsidRPr="7CC321BB">
              <w:rPr>
                <w:rFonts w:ascii="Verdana" w:hAnsi="Verdana" w:cs="Verdana"/>
                <w:sz w:val="20"/>
                <w:szCs w:val="20"/>
              </w:rPr>
              <w:t>)</w:t>
            </w:r>
            <w:r w:rsidR="00C346A6">
              <w:rPr>
                <w:rFonts w:ascii="Verdana" w:hAnsi="Verdana" w:cs="Verdana"/>
                <w:sz w:val="20"/>
                <w:szCs w:val="20"/>
              </w:rPr>
              <w:t xml:space="preserve">, </w:t>
            </w:r>
            <w:r w:rsidR="00D40C63">
              <w:rPr>
                <w:rFonts w:ascii="Verdana" w:hAnsi="Verdana" w:cs="Verdana"/>
                <w:sz w:val="20"/>
                <w:szCs w:val="20"/>
              </w:rPr>
              <w:t xml:space="preserve"> </w:t>
            </w:r>
            <w:r w:rsidR="00C3286F">
              <w:rPr>
                <w:rFonts w:ascii="Verdana" w:hAnsi="Verdana" w:cs="Verdana"/>
                <w:sz w:val="20"/>
                <w:szCs w:val="20"/>
              </w:rPr>
              <w:t xml:space="preserve">JPA, Spring Data, </w:t>
            </w:r>
            <w:r w:rsidR="7CC321BB" w:rsidRPr="7CC321BB">
              <w:rPr>
                <w:rFonts w:ascii="Verdana" w:hAnsi="Verdana" w:cs="Verdana"/>
                <w:sz w:val="20"/>
                <w:szCs w:val="20"/>
              </w:rPr>
              <w:t>Hibernate(2</w:t>
            </w:r>
            <w:r w:rsidR="00C346A6">
              <w:rPr>
                <w:rFonts w:ascii="Verdana" w:hAnsi="Verdana" w:cs="Verdana"/>
                <w:sz w:val="20"/>
                <w:szCs w:val="20"/>
              </w:rPr>
              <w:t xml:space="preserve">, </w:t>
            </w:r>
            <w:r w:rsidR="7CC321BB" w:rsidRPr="7CC321BB">
              <w:rPr>
                <w:rFonts w:ascii="Verdana" w:hAnsi="Verdana" w:cs="Verdana"/>
                <w:sz w:val="20"/>
                <w:szCs w:val="20"/>
              </w:rPr>
              <w:t>3</w:t>
            </w:r>
            <w:r w:rsidR="00C346A6">
              <w:rPr>
                <w:rFonts w:ascii="Verdana" w:hAnsi="Verdana" w:cs="Verdana"/>
                <w:sz w:val="20"/>
                <w:szCs w:val="20"/>
              </w:rPr>
              <w:t xml:space="preserve">, </w:t>
            </w:r>
            <w:r w:rsidR="7CC321BB" w:rsidRPr="7CC321BB">
              <w:rPr>
                <w:rFonts w:ascii="Verdana" w:hAnsi="Verdana" w:cs="Verdana"/>
                <w:sz w:val="20"/>
                <w:szCs w:val="20"/>
              </w:rPr>
              <w:t>4</w:t>
            </w:r>
            <w:r w:rsidR="00C3286F">
              <w:rPr>
                <w:rFonts w:ascii="Verdana" w:hAnsi="Verdana" w:cs="Verdana"/>
                <w:sz w:val="20"/>
                <w:szCs w:val="20"/>
              </w:rPr>
              <w:t>, 5</w:t>
            </w:r>
            <w:r w:rsidR="7CC321BB" w:rsidRPr="7CC321BB">
              <w:rPr>
                <w:rFonts w:ascii="Verdana" w:hAnsi="Verdana" w:cs="Verdana"/>
                <w:sz w:val="20"/>
                <w:szCs w:val="20"/>
              </w:rPr>
              <w:t>)</w:t>
            </w:r>
            <w:r w:rsidR="00C346A6">
              <w:rPr>
                <w:rFonts w:ascii="Verdana" w:hAnsi="Verdana" w:cs="Verdana"/>
                <w:sz w:val="20"/>
                <w:szCs w:val="20"/>
              </w:rPr>
              <w:t xml:space="preserve">, </w:t>
            </w:r>
            <w:r w:rsidR="00D40C63">
              <w:rPr>
                <w:rFonts w:ascii="Verdana" w:hAnsi="Verdana" w:cs="Verdana"/>
                <w:sz w:val="20"/>
                <w:szCs w:val="20"/>
              </w:rPr>
              <w:t xml:space="preserve"> </w:t>
            </w:r>
            <w:r w:rsidR="7CC321BB" w:rsidRPr="7CC321BB">
              <w:rPr>
                <w:rFonts w:ascii="Verdana" w:hAnsi="Verdana" w:cs="Verdana"/>
                <w:sz w:val="20"/>
                <w:szCs w:val="20"/>
              </w:rPr>
              <w:t>IBatis2.3</w:t>
            </w:r>
            <w:r w:rsidR="00EE7884">
              <w:rPr>
                <w:rFonts w:ascii="Verdana" w:eastAsia="Arial Unicode MS" w:hAnsi="Verdana" w:cs="Verdana"/>
                <w:sz w:val="20"/>
                <w:szCs w:val="20"/>
              </w:rPr>
              <w:t xml:space="preserve"> and</w:t>
            </w:r>
            <w:r w:rsidR="00C346A6">
              <w:rPr>
                <w:rFonts w:ascii="Verdana" w:eastAsia="Arial Unicode MS" w:hAnsi="Verdana" w:cs="Verdana"/>
                <w:sz w:val="20"/>
                <w:szCs w:val="20"/>
              </w:rPr>
              <w:t xml:space="preserve"> </w:t>
            </w:r>
            <w:r w:rsidR="7CC321BB" w:rsidRPr="7CC321BB">
              <w:rPr>
                <w:rFonts w:ascii="Verdana" w:eastAsia="Arial Unicode MS" w:hAnsi="Verdana" w:cs="Verdana"/>
                <w:sz w:val="20"/>
                <w:szCs w:val="20"/>
              </w:rPr>
              <w:t>Struts</w:t>
            </w:r>
            <w:r w:rsidR="7CC321BB" w:rsidRPr="7CC321BB">
              <w:rPr>
                <w:rFonts w:ascii="Verdana" w:hAnsi="Verdana" w:cs="Verdana"/>
                <w:sz w:val="20"/>
                <w:szCs w:val="20"/>
              </w:rPr>
              <w:t>1.2</w:t>
            </w:r>
            <w:r w:rsidR="00DC3228">
              <w:rPr>
                <w:rFonts w:ascii="Verdana" w:hAnsi="Verdana" w:cs="Verdana"/>
                <w:sz w:val="20"/>
                <w:szCs w:val="20"/>
              </w:rPr>
              <w:t xml:space="preserve"> &amp; 2</w:t>
            </w:r>
          </w:p>
        </w:tc>
      </w:tr>
      <w:tr w:rsidR="00842D5D" w14:paraId="1DC730DD"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5DE47CD8" w14:textId="77777777" w:rsidR="00842D5D" w:rsidRDefault="00842D5D" w:rsidP="008A2779">
            <w:pPr>
              <w:snapToGrid w:val="0"/>
              <w:spacing w:line="360" w:lineRule="auto"/>
              <w:rPr>
                <w:rFonts w:ascii="Verdana" w:eastAsia="Arial Unicode MS" w:hAnsi="Verdana" w:cs="Verdana"/>
                <w:sz w:val="20"/>
                <w:szCs w:val="20"/>
              </w:rPr>
            </w:pPr>
            <w:r>
              <w:rPr>
                <w:rFonts w:ascii="Verdana" w:eastAsia="Arial Unicode MS" w:hAnsi="Verdana" w:cs="Verdana"/>
                <w:b/>
                <w:bCs/>
                <w:sz w:val="20"/>
                <w:szCs w:val="20"/>
              </w:rPr>
              <w:t xml:space="preserve">Distributed </w:t>
            </w:r>
            <w:r w:rsidRPr="137C8921">
              <w:rPr>
                <w:rFonts w:ascii="Verdana" w:hAnsi="Verdana" w:cs="Verdana"/>
                <w:b/>
                <w:bCs/>
                <w:sz w:val="20"/>
                <w:szCs w:val="20"/>
              </w:rPr>
              <w:t>Technologies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964AFB" w14:textId="77777777" w:rsidR="00842D5D" w:rsidRDefault="00546B9C" w:rsidP="006E5220">
            <w:pPr>
              <w:snapToGrid w:val="0"/>
              <w:spacing w:line="360" w:lineRule="auto"/>
              <w:rPr>
                <w:rFonts w:ascii="Verdana" w:eastAsia="Arial Unicode MS" w:hAnsi="Verdana" w:cs="Verdana"/>
                <w:b/>
                <w:bCs/>
                <w:color w:val="000000" w:themeColor="text1"/>
                <w:sz w:val="20"/>
                <w:szCs w:val="20"/>
              </w:rPr>
            </w:pPr>
            <w:r w:rsidRPr="7CC321BB">
              <w:rPr>
                <w:rFonts w:ascii="Verdana" w:eastAsia="Arial Unicode MS" w:hAnsi="Verdana" w:cs="Verdana"/>
                <w:sz w:val="20"/>
                <w:szCs w:val="20"/>
              </w:rPr>
              <w:t>Web</w:t>
            </w:r>
            <w:r w:rsidRPr="7CC321BB">
              <w:rPr>
                <w:rFonts w:ascii="Verdana" w:hAnsi="Verdana" w:cs="Verdana"/>
                <w:sz w:val="20"/>
                <w:szCs w:val="20"/>
              </w:rPr>
              <w:t xml:space="preserve"> Services</w:t>
            </w:r>
            <w:r w:rsidR="00842D5D">
              <w:rPr>
                <w:rFonts w:ascii="Verdana" w:eastAsia="Arial Unicode MS" w:hAnsi="Verdana" w:cs="Verdana"/>
                <w:sz w:val="20"/>
                <w:szCs w:val="20"/>
              </w:rPr>
              <w:t xml:space="preserve"> (Rest and SOAP)</w:t>
            </w:r>
            <w:r w:rsidR="006E5220">
              <w:rPr>
                <w:rFonts w:ascii="Verdana" w:eastAsia="Arial Unicode MS" w:hAnsi="Verdana" w:cs="Verdana"/>
                <w:sz w:val="20"/>
                <w:szCs w:val="20"/>
              </w:rPr>
              <w:t xml:space="preserve"> </w:t>
            </w:r>
            <w:proofErr w:type="gramStart"/>
            <w:r w:rsidR="006E5220">
              <w:rPr>
                <w:rFonts w:ascii="Verdana" w:eastAsia="Arial Unicode MS" w:hAnsi="Verdana" w:cs="Verdana"/>
                <w:sz w:val="20"/>
                <w:szCs w:val="20"/>
              </w:rPr>
              <w:t>and</w:t>
            </w:r>
            <w:r w:rsidR="00C346A6">
              <w:rPr>
                <w:rFonts w:ascii="Verdana" w:eastAsia="Arial Unicode MS" w:hAnsi="Verdana" w:cs="Verdana"/>
                <w:sz w:val="20"/>
                <w:szCs w:val="20"/>
              </w:rPr>
              <w:t xml:space="preserve"> </w:t>
            </w:r>
            <w:r w:rsidR="00BD13FF">
              <w:rPr>
                <w:rFonts w:ascii="Verdana" w:eastAsia="Arial Unicode MS" w:hAnsi="Verdana" w:cs="Verdana"/>
                <w:sz w:val="20"/>
                <w:szCs w:val="20"/>
              </w:rPr>
              <w:t xml:space="preserve"> Micro</w:t>
            </w:r>
            <w:proofErr w:type="gramEnd"/>
            <w:r w:rsidR="00BD13FF">
              <w:rPr>
                <w:rFonts w:ascii="Verdana" w:eastAsia="Arial Unicode MS" w:hAnsi="Verdana" w:cs="Verdana"/>
                <w:sz w:val="20"/>
                <w:szCs w:val="20"/>
              </w:rPr>
              <w:t xml:space="preserve"> Services</w:t>
            </w:r>
          </w:p>
        </w:tc>
      </w:tr>
      <w:tr w:rsidR="009C42C3" w14:paraId="68C8BC1B"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7DAA522B" w14:textId="77777777" w:rsidR="009C42C3" w:rsidRPr="004D77A3" w:rsidRDefault="009C42C3" w:rsidP="008A2779">
            <w:pPr>
              <w:snapToGrid w:val="0"/>
              <w:spacing w:line="360" w:lineRule="auto"/>
              <w:rPr>
                <w:rFonts w:ascii="Verdana" w:eastAsia="Arial Unicode MS" w:hAnsi="Verdana" w:cs="Verdana"/>
                <w:color w:val="000000" w:themeColor="text1"/>
                <w:sz w:val="20"/>
                <w:szCs w:val="20"/>
              </w:rPr>
            </w:pPr>
            <w:r w:rsidRPr="137C8921">
              <w:rPr>
                <w:rFonts w:ascii="Verdana" w:eastAsia="Arial Unicode MS" w:hAnsi="Verdana" w:cs="Verdana"/>
                <w:b/>
                <w:bCs/>
                <w:color w:val="000000" w:themeColor="text1"/>
                <w:sz w:val="20"/>
                <w:szCs w:val="20"/>
              </w:rPr>
              <w:t>Cloud Computing</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A1F2B31" w14:textId="77777777" w:rsidR="009C42C3" w:rsidRPr="004D77A3" w:rsidRDefault="009C42C3" w:rsidP="007F22A4">
            <w:pPr>
              <w:snapToGrid w:val="0"/>
              <w:spacing w:line="360" w:lineRule="auto"/>
              <w:ind w:left="27"/>
              <w:rPr>
                <w:rFonts w:ascii="Verdana" w:eastAsia="Arial Unicode MS" w:hAnsi="Verdana" w:cs="Verdana"/>
                <w:b/>
                <w:bCs/>
                <w:color w:val="000000" w:themeColor="text1"/>
                <w:sz w:val="20"/>
                <w:szCs w:val="20"/>
              </w:rPr>
            </w:pPr>
            <w:proofErr w:type="gramStart"/>
            <w:r w:rsidRPr="137C8921">
              <w:rPr>
                <w:rFonts w:ascii="Verdana" w:eastAsia="Arial Unicode MS" w:hAnsi="Verdana" w:cs="Verdana"/>
                <w:color w:val="000000" w:themeColor="text1"/>
                <w:sz w:val="20"/>
                <w:szCs w:val="20"/>
              </w:rPr>
              <w:t>AWS</w:t>
            </w:r>
            <w:r w:rsidR="006950F8">
              <w:rPr>
                <w:rFonts w:ascii="Verdana" w:eastAsia="Arial Unicode MS" w:hAnsi="Verdana" w:cs="Verdana"/>
                <w:color w:val="000000" w:themeColor="text1"/>
                <w:sz w:val="20"/>
                <w:szCs w:val="20"/>
              </w:rPr>
              <w:t>(</w:t>
            </w:r>
            <w:proofErr w:type="gramEnd"/>
            <w:r w:rsidR="007F22A4">
              <w:rPr>
                <w:rFonts w:ascii="Verdana" w:eastAsia="Arial Unicode MS" w:hAnsi="Verdana" w:cs="Verdana"/>
                <w:color w:val="000000" w:themeColor="text1"/>
                <w:sz w:val="20"/>
                <w:szCs w:val="20"/>
              </w:rPr>
              <w:t>S3, ECS,</w:t>
            </w:r>
            <w:r w:rsidR="006950F8">
              <w:rPr>
                <w:rFonts w:ascii="Verdana" w:eastAsia="Arial Unicode MS" w:hAnsi="Verdana" w:cs="Verdana"/>
                <w:color w:val="000000" w:themeColor="text1"/>
                <w:sz w:val="20"/>
                <w:szCs w:val="20"/>
              </w:rPr>
              <w:t>)</w:t>
            </w:r>
            <w:r w:rsidR="00EF3B4E">
              <w:rPr>
                <w:rFonts w:ascii="Verdana" w:eastAsia="Arial Unicode MS" w:hAnsi="Verdana" w:cs="Verdana"/>
                <w:color w:val="000000" w:themeColor="text1"/>
                <w:sz w:val="20"/>
                <w:szCs w:val="20"/>
              </w:rPr>
              <w:t xml:space="preserve"> </w:t>
            </w:r>
            <w:r w:rsidR="002B284A">
              <w:rPr>
                <w:rFonts w:ascii="Verdana" w:eastAsia="Arial Unicode MS" w:hAnsi="Verdana" w:cs="Verdana"/>
                <w:color w:val="000000" w:themeColor="text1"/>
                <w:sz w:val="20"/>
                <w:szCs w:val="20"/>
              </w:rPr>
              <w:t xml:space="preserve">Docker cloud </w:t>
            </w:r>
            <w:r w:rsidR="00EF3B4E">
              <w:rPr>
                <w:rFonts w:ascii="Verdana" w:eastAsia="Arial Unicode MS" w:hAnsi="Verdana" w:cs="Verdana"/>
                <w:color w:val="000000" w:themeColor="text1"/>
                <w:sz w:val="20"/>
                <w:szCs w:val="20"/>
              </w:rPr>
              <w:t>and</w:t>
            </w:r>
            <w:r>
              <w:rPr>
                <w:rFonts w:ascii="Verdana" w:eastAsia="Arial Unicode MS" w:hAnsi="Verdana" w:cs="Verdana"/>
                <w:color w:val="000000" w:themeColor="text1"/>
                <w:sz w:val="20"/>
                <w:szCs w:val="20"/>
              </w:rPr>
              <w:t xml:space="preserve"> Spring Pivotal Cloud</w:t>
            </w:r>
          </w:p>
        </w:tc>
      </w:tr>
      <w:tr w:rsidR="009C42C3" w14:paraId="64979751"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77E558AF" w14:textId="77777777" w:rsidR="009C42C3" w:rsidRPr="00FB5DD2" w:rsidRDefault="009C42C3" w:rsidP="008A2779">
            <w:pPr>
              <w:snapToGrid w:val="0"/>
              <w:spacing w:line="360" w:lineRule="auto"/>
              <w:rPr>
                <w:rFonts w:ascii="Verdana" w:eastAsia="Arial Unicode MS" w:hAnsi="Verdana" w:cs="Verdana"/>
                <w:b/>
                <w:bCs/>
                <w:color w:val="000000" w:themeColor="text1"/>
                <w:sz w:val="20"/>
                <w:szCs w:val="20"/>
              </w:rPr>
            </w:pPr>
            <w:r w:rsidRPr="137C8921">
              <w:rPr>
                <w:rFonts w:ascii="Verdana" w:eastAsia="Arial Unicode MS" w:hAnsi="Verdana" w:cs="Verdana"/>
                <w:b/>
                <w:bCs/>
                <w:color w:val="000000" w:themeColor="text1"/>
                <w:sz w:val="20"/>
                <w:szCs w:val="20"/>
              </w:rPr>
              <w:t>Dev Ops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4881B99" w14:textId="77777777" w:rsidR="009C42C3" w:rsidRPr="00333B6A" w:rsidRDefault="009C42C3" w:rsidP="008A2779">
            <w:pPr>
              <w:snapToGrid w:val="0"/>
              <w:spacing w:line="360" w:lineRule="auto"/>
              <w:rPr>
                <w:rFonts w:ascii="Verdana" w:eastAsia="Arial Unicode MS" w:hAnsi="Verdana" w:cs="Verdana"/>
                <w:color w:val="000000" w:themeColor="text1"/>
                <w:sz w:val="20"/>
                <w:szCs w:val="20"/>
              </w:rPr>
            </w:pPr>
            <w:r w:rsidRPr="137C8921">
              <w:rPr>
                <w:rFonts w:ascii="Verdana" w:eastAsia="Arial Unicode MS" w:hAnsi="Verdana" w:cs="Verdana"/>
                <w:color w:val="000000" w:themeColor="text1"/>
                <w:sz w:val="20"/>
                <w:szCs w:val="20"/>
              </w:rPr>
              <w:t>Docker</w:t>
            </w:r>
            <w:r w:rsidR="00002FD0">
              <w:rPr>
                <w:rFonts w:ascii="Verdana" w:eastAsia="Arial Unicode MS" w:hAnsi="Verdana" w:cs="Verdana"/>
                <w:color w:val="000000" w:themeColor="text1"/>
                <w:sz w:val="20"/>
                <w:szCs w:val="20"/>
              </w:rPr>
              <w:t>, Linux</w:t>
            </w:r>
            <w:r w:rsidRPr="137C8921">
              <w:rPr>
                <w:rFonts w:ascii="Verdana" w:eastAsia="Arial Unicode MS" w:hAnsi="Verdana" w:cs="Verdana"/>
                <w:color w:val="000000" w:themeColor="text1"/>
                <w:sz w:val="20"/>
                <w:szCs w:val="20"/>
              </w:rPr>
              <w:t xml:space="preserve"> and Jenkins</w:t>
            </w:r>
          </w:p>
        </w:tc>
      </w:tr>
      <w:tr w:rsidR="005F12F9" w14:paraId="6D3F4E24"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2694FD5B" w14:textId="77777777" w:rsidR="005F12F9" w:rsidRDefault="005F12F9" w:rsidP="008A2779">
            <w:pPr>
              <w:snapToGrid w:val="0"/>
              <w:spacing w:line="360" w:lineRule="auto"/>
              <w:rPr>
                <w:rFonts w:ascii="Verdana" w:eastAsia="Arial Unicode MS" w:hAnsi="Verdana" w:cs="Verdana"/>
                <w:color w:val="000000" w:themeColor="text1"/>
                <w:sz w:val="20"/>
                <w:szCs w:val="20"/>
              </w:rPr>
            </w:pPr>
            <w:r>
              <w:rPr>
                <w:rFonts w:ascii="Verdana" w:eastAsia="Arial Unicode MS" w:hAnsi="Verdana" w:cs="Verdana"/>
                <w:b/>
                <w:bCs/>
                <w:color w:val="000000" w:themeColor="text1"/>
                <w:sz w:val="20"/>
                <w:szCs w:val="20"/>
              </w:rPr>
              <w:t xml:space="preserve">Automation Testing </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CC85A5C" w14:textId="77777777" w:rsidR="005F12F9" w:rsidRDefault="005F12F9" w:rsidP="007F5DFD">
            <w:pPr>
              <w:snapToGrid w:val="0"/>
              <w:spacing w:line="360" w:lineRule="auto"/>
              <w:rPr>
                <w:rFonts w:ascii="Verdana" w:eastAsia="Verdana" w:hAnsi="Verdana" w:cs="Verdana"/>
                <w:sz w:val="20"/>
                <w:szCs w:val="20"/>
              </w:rPr>
            </w:pPr>
            <w:r w:rsidRPr="7CC321BB">
              <w:rPr>
                <w:rFonts w:ascii="Verdana" w:eastAsia="Arial Unicode MS" w:hAnsi="Verdana" w:cs="Verdana"/>
                <w:color w:val="000000" w:themeColor="text1"/>
                <w:sz w:val="20"/>
                <w:szCs w:val="20"/>
              </w:rPr>
              <w:t>Selenium</w:t>
            </w:r>
            <w:r w:rsidR="00C346A6">
              <w:rPr>
                <w:rFonts w:ascii="Verdana" w:eastAsia="Arial Unicode MS" w:hAnsi="Verdana" w:cs="Verdana"/>
                <w:color w:val="000000" w:themeColor="text1"/>
                <w:sz w:val="20"/>
                <w:szCs w:val="20"/>
              </w:rPr>
              <w:t xml:space="preserve">, </w:t>
            </w:r>
            <w:r w:rsidR="00510B7D">
              <w:rPr>
                <w:rFonts w:ascii="Verdana" w:eastAsia="Arial Unicode MS" w:hAnsi="Verdana" w:cs="Verdana"/>
                <w:color w:val="000000" w:themeColor="text1"/>
                <w:sz w:val="20"/>
                <w:szCs w:val="20"/>
              </w:rPr>
              <w:t xml:space="preserve">Junit, </w:t>
            </w:r>
            <w:proofErr w:type="spellStart"/>
            <w:r w:rsidR="00FB0A17">
              <w:rPr>
                <w:rFonts w:ascii="Verdana" w:eastAsia="Arial Unicode MS" w:hAnsi="Verdana" w:cs="Verdana"/>
                <w:color w:val="000000" w:themeColor="text1"/>
                <w:sz w:val="20"/>
                <w:szCs w:val="20"/>
              </w:rPr>
              <w:t>TestNg</w:t>
            </w:r>
            <w:proofErr w:type="spellEnd"/>
            <w:r w:rsidR="00FB0A17">
              <w:rPr>
                <w:rFonts w:ascii="Verdana" w:eastAsia="Arial Unicode MS" w:hAnsi="Verdana" w:cs="Verdana"/>
                <w:color w:val="000000" w:themeColor="text1"/>
                <w:sz w:val="20"/>
                <w:szCs w:val="20"/>
              </w:rPr>
              <w:t xml:space="preserve">, </w:t>
            </w:r>
            <w:r w:rsidR="007F5DFD">
              <w:rPr>
                <w:rFonts w:ascii="Verdana" w:eastAsia="Arial Unicode MS" w:hAnsi="Verdana" w:cs="Verdana"/>
                <w:color w:val="000000" w:themeColor="text1"/>
                <w:sz w:val="20"/>
                <w:szCs w:val="20"/>
              </w:rPr>
              <w:t xml:space="preserve">and </w:t>
            </w:r>
            <w:r w:rsidRPr="7CC321BB">
              <w:rPr>
                <w:rFonts w:ascii="Verdana" w:hAnsi="Verdana" w:cs="Verdana"/>
                <w:color w:val="000000" w:themeColor="text1"/>
                <w:sz w:val="20"/>
                <w:szCs w:val="20"/>
              </w:rPr>
              <w:t>Mockito</w:t>
            </w:r>
          </w:p>
        </w:tc>
      </w:tr>
      <w:tr w:rsidR="000B7FF1" w14:paraId="23F05A85"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30A5A94D" w14:textId="77777777" w:rsidR="000B7FF1" w:rsidRPr="137C8921" w:rsidRDefault="000B7FF1" w:rsidP="137C8921">
            <w:pPr>
              <w:snapToGrid w:val="0"/>
              <w:spacing w:line="360" w:lineRule="auto"/>
              <w:rPr>
                <w:rFonts w:ascii="Verdana" w:eastAsia="Arial Unicode MS" w:hAnsi="Verdana" w:cs="Verdana"/>
                <w:b/>
                <w:bCs/>
                <w:sz w:val="20"/>
                <w:szCs w:val="20"/>
              </w:rPr>
            </w:pPr>
            <w:r>
              <w:rPr>
                <w:rFonts w:ascii="Verdana" w:eastAsia="Arial Unicode MS" w:hAnsi="Verdana" w:cs="Verdana"/>
                <w:b/>
                <w:bCs/>
                <w:sz w:val="20"/>
                <w:szCs w:val="20"/>
              </w:rPr>
              <w:t>Development Model</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5CA9F1" w14:textId="77777777" w:rsidR="000B7FF1" w:rsidRPr="7CC321BB" w:rsidRDefault="000B7FF1" w:rsidP="00EE7884">
            <w:pPr>
              <w:snapToGrid w:val="0"/>
              <w:spacing w:line="360" w:lineRule="auto"/>
              <w:rPr>
                <w:rFonts w:ascii="Verdana" w:hAnsi="Verdana" w:cs="Verdana"/>
                <w:sz w:val="20"/>
                <w:szCs w:val="20"/>
              </w:rPr>
            </w:pPr>
            <w:proofErr w:type="gramStart"/>
            <w:r>
              <w:rPr>
                <w:rFonts w:ascii="Verdana" w:hAnsi="Verdana" w:cs="Verdana"/>
                <w:sz w:val="20"/>
                <w:szCs w:val="20"/>
              </w:rPr>
              <w:t>Agile</w:t>
            </w:r>
            <w:r w:rsidR="00C346A6">
              <w:rPr>
                <w:rFonts w:ascii="Verdana" w:hAnsi="Verdana" w:cs="Verdana"/>
                <w:sz w:val="20"/>
                <w:szCs w:val="20"/>
              </w:rPr>
              <w:t xml:space="preserve">, </w:t>
            </w:r>
            <w:r>
              <w:rPr>
                <w:rFonts w:ascii="Verdana" w:hAnsi="Verdana" w:cs="Verdana"/>
                <w:sz w:val="20"/>
                <w:szCs w:val="20"/>
              </w:rPr>
              <w:t xml:space="preserve"> Modern</w:t>
            </w:r>
            <w:proofErr w:type="gramEnd"/>
            <w:r>
              <w:rPr>
                <w:rFonts w:ascii="Verdana" w:hAnsi="Verdana" w:cs="Verdana"/>
                <w:sz w:val="20"/>
                <w:szCs w:val="20"/>
              </w:rPr>
              <w:t xml:space="preserve"> Agile</w:t>
            </w:r>
            <w:r w:rsidR="00C346A6">
              <w:rPr>
                <w:rFonts w:ascii="Verdana" w:hAnsi="Verdana" w:cs="Verdana"/>
                <w:sz w:val="20"/>
                <w:szCs w:val="20"/>
              </w:rPr>
              <w:t xml:space="preserve">, </w:t>
            </w:r>
            <w:r>
              <w:rPr>
                <w:rFonts w:ascii="Verdana" w:hAnsi="Verdana" w:cs="Verdana"/>
                <w:sz w:val="20"/>
                <w:szCs w:val="20"/>
              </w:rPr>
              <w:t xml:space="preserve"> Scaled Agile and Water Fall</w:t>
            </w:r>
          </w:p>
        </w:tc>
      </w:tr>
      <w:tr w:rsidR="009C42C3" w14:paraId="5605547C"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56CD5D3B" w14:textId="77777777" w:rsidR="009C42C3" w:rsidRDefault="009C42C3" w:rsidP="137C8921">
            <w:pPr>
              <w:snapToGrid w:val="0"/>
              <w:spacing w:line="360" w:lineRule="auto"/>
              <w:rPr>
                <w:rFonts w:ascii="Verdana" w:eastAsia="Arial Unicode MS" w:hAnsi="Verdana" w:cs="Verdana"/>
                <w:sz w:val="20"/>
                <w:szCs w:val="20"/>
              </w:rPr>
            </w:pPr>
            <w:r w:rsidRPr="137C8921">
              <w:rPr>
                <w:rFonts w:ascii="Verdana" w:eastAsia="Arial Unicode MS" w:hAnsi="Verdana" w:cs="Verdana"/>
                <w:b/>
                <w:bCs/>
                <w:sz w:val="20"/>
                <w:szCs w:val="20"/>
              </w:rPr>
              <w:t>XML</w:t>
            </w:r>
            <w:r w:rsidR="00865632">
              <w:rPr>
                <w:rFonts w:ascii="Verdana" w:eastAsia="Arial Unicode MS" w:hAnsi="Verdana" w:cs="Verdana"/>
                <w:b/>
                <w:bCs/>
                <w:sz w:val="20"/>
                <w:szCs w:val="20"/>
              </w:rPr>
              <w:t xml:space="preserve"> </w:t>
            </w:r>
            <w:r w:rsidRPr="137C8921">
              <w:rPr>
                <w:rFonts w:ascii="Verdana" w:hAnsi="Verdana" w:cs="Verdana"/>
                <w:b/>
                <w:bCs/>
                <w:sz w:val="20"/>
                <w:szCs w:val="20"/>
              </w:rPr>
              <w:t>Technologies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F7E9420" w14:textId="77777777" w:rsidR="009C42C3" w:rsidRDefault="009C42C3" w:rsidP="7CC321BB">
            <w:pPr>
              <w:snapToGrid w:val="0"/>
              <w:spacing w:line="360" w:lineRule="auto"/>
              <w:rPr>
                <w:rFonts w:ascii="Verdana" w:eastAsia="Arial Unicode MS" w:hAnsi="Verdana" w:cs="Verdana"/>
                <w:b/>
                <w:bCs/>
                <w:color w:val="000000" w:themeColor="text1"/>
                <w:sz w:val="20"/>
                <w:szCs w:val="20"/>
              </w:rPr>
            </w:pPr>
            <w:proofErr w:type="gramStart"/>
            <w:r w:rsidRPr="7CC321BB">
              <w:rPr>
                <w:rFonts w:ascii="Verdana" w:hAnsi="Verdana" w:cs="Verdana"/>
                <w:sz w:val="20"/>
                <w:szCs w:val="20"/>
              </w:rPr>
              <w:t>JAXB</w:t>
            </w:r>
            <w:r w:rsidR="00C346A6">
              <w:rPr>
                <w:rFonts w:ascii="Verdana" w:hAnsi="Verdana" w:cs="Verdana"/>
                <w:sz w:val="20"/>
                <w:szCs w:val="20"/>
              </w:rPr>
              <w:t xml:space="preserve">, </w:t>
            </w:r>
            <w:r>
              <w:rPr>
                <w:rFonts w:ascii="Verdana" w:hAnsi="Verdana" w:cs="Verdana"/>
                <w:sz w:val="20"/>
                <w:szCs w:val="20"/>
              </w:rPr>
              <w:t xml:space="preserve"> </w:t>
            </w:r>
            <w:proofErr w:type="spellStart"/>
            <w:r w:rsidRPr="7CC321BB">
              <w:rPr>
                <w:rFonts w:ascii="Verdana" w:hAnsi="Verdana" w:cs="Verdana"/>
                <w:sz w:val="20"/>
                <w:szCs w:val="20"/>
              </w:rPr>
              <w:t>Stax</w:t>
            </w:r>
            <w:proofErr w:type="spellEnd"/>
            <w:proofErr w:type="gramEnd"/>
            <w:r w:rsidR="00C346A6">
              <w:rPr>
                <w:rFonts w:ascii="Verdana" w:hAnsi="Verdana" w:cs="Verdana"/>
                <w:sz w:val="20"/>
                <w:szCs w:val="20"/>
              </w:rPr>
              <w:t xml:space="preserve">, </w:t>
            </w:r>
            <w:r>
              <w:rPr>
                <w:rFonts w:ascii="Verdana" w:hAnsi="Verdana" w:cs="Verdana"/>
                <w:sz w:val="20"/>
                <w:szCs w:val="20"/>
              </w:rPr>
              <w:t xml:space="preserve"> </w:t>
            </w:r>
            <w:r w:rsidRPr="7CC321BB">
              <w:rPr>
                <w:rFonts w:ascii="Verdana" w:hAnsi="Verdana" w:cs="Verdana"/>
                <w:sz w:val="20"/>
                <w:szCs w:val="20"/>
              </w:rPr>
              <w:t>SAX</w:t>
            </w:r>
            <w:r>
              <w:rPr>
                <w:rFonts w:ascii="Verdana" w:hAnsi="Verdana" w:cs="Verdana"/>
                <w:sz w:val="20"/>
                <w:szCs w:val="20"/>
              </w:rPr>
              <w:t xml:space="preserve"> </w:t>
            </w:r>
            <w:r w:rsidRPr="7CC321BB">
              <w:rPr>
                <w:rFonts w:ascii="Verdana" w:hAnsi="Verdana" w:cs="Verdana"/>
                <w:sz w:val="20"/>
                <w:szCs w:val="20"/>
              </w:rPr>
              <w:t>and</w:t>
            </w:r>
            <w:r>
              <w:rPr>
                <w:rFonts w:ascii="Verdana" w:hAnsi="Verdana" w:cs="Verdana"/>
                <w:sz w:val="20"/>
                <w:szCs w:val="20"/>
              </w:rPr>
              <w:t xml:space="preserve"> </w:t>
            </w:r>
            <w:r w:rsidRPr="7CC321BB">
              <w:rPr>
                <w:rFonts w:ascii="Verdana" w:hAnsi="Verdana" w:cs="Verdana"/>
                <w:sz w:val="20"/>
                <w:szCs w:val="20"/>
              </w:rPr>
              <w:t>DOM</w:t>
            </w:r>
          </w:p>
        </w:tc>
      </w:tr>
      <w:tr w:rsidR="009C42C3" w14:paraId="244A8A27"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2586F01E" w14:textId="77777777" w:rsidR="009C42C3" w:rsidRDefault="009C42C3" w:rsidP="137C8921">
            <w:pPr>
              <w:snapToGrid w:val="0"/>
              <w:spacing w:line="360" w:lineRule="auto"/>
              <w:rPr>
                <w:rFonts w:ascii="Verdana" w:eastAsia="Arial Unicode MS" w:hAnsi="Verdana" w:cs="Verdana"/>
                <w:color w:val="000000" w:themeColor="text1"/>
                <w:sz w:val="20"/>
                <w:szCs w:val="20"/>
              </w:rPr>
            </w:pPr>
            <w:r w:rsidRPr="137C8921">
              <w:rPr>
                <w:rFonts w:ascii="Verdana" w:eastAsia="Arial Unicode MS" w:hAnsi="Verdana" w:cs="Verdana"/>
                <w:b/>
                <w:bCs/>
                <w:color w:val="000000" w:themeColor="text1"/>
                <w:sz w:val="20"/>
                <w:szCs w:val="20"/>
              </w:rPr>
              <w:t>RDBMS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4B664EC" w14:textId="77777777" w:rsidR="009C42C3" w:rsidRDefault="009C42C3" w:rsidP="002A0E31">
            <w:pPr>
              <w:snapToGrid w:val="0"/>
              <w:spacing w:line="360" w:lineRule="auto"/>
              <w:rPr>
                <w:rFonts w:ascii="Verdana" w:eastAsia="Arial Unicode MS" w:hAnsi="Verdana" w:cs="Verdana"/>
                <w:b/>
                <w:bCs/>
                <w:color w:val="000000" w:themeColor="text1"/>
                <w:sz w:val="20"/>
                <w:szCs w:val="20"/>
              </w:rPr>
            </w:pPr>
            <w:r w:rsidRPr="137C8921">
              <w:rPr>
                <w:rFonts w:ascii="Verdana" w:hAnsi="Verdana" w:cs="Verdana"/>
                <w:color w:val="000000" w:themeColor="text1"/>
                <w:sz w:val="20"/>
                <w:szCs w:val="20"/>
              </w:rPr>
              <w:t>Oracle10</w:t>
            </w:r>
            <w:proofErr w:type="gramStart"/>
            <w:r w:rsidRPr="137C8921">
              <w:rPr>
                <w:rFonts w:ascii="Verdana" w:hAnsi="Verdana" w:cs="Verdana"/>
                <w:color w:val="000000" w:themeColor="text1"/>
                <w:sz w:val="20"/>
                <w:szCs w:val="20"/>
              </w:rPr>
              <w:t>g</w:t>
            </w:r>
            <w:r w:rsidR="00C346A6">
              <w:rPr>
                <w:rFonts w:ascii="Verdana" w:hAnsi="Verdana" w:cs="Verdana"/>
                <w:color w:val="000000" w:themeColor="text1"/>
                <w:sz w:val="20"/>
                <w:szCs w:val="20"/>
              </w:rPr>
              <w:t xml:space="preserve">, </w:t>
            </w:r>
            <w:r>
              <w:rPr>
                <w:rFonts w:ascii="Verdana" w:hAnsi="Verdana" w:cs="Verdana"/>
                <w:color w:val="000000" w:themeColor="text1"/>
                <w:sz w:val="20"/>
                <w:szCs w:val="20"/>
              </w:rPr>
              <w:t xml:space="preserve"> </w:t>
            </w:r>
            <w:r w:rsidRPr="137C8921">
              <w:rPr>
                <w:rFonts w:ascii="Verdana" w:hAnsi="Verdana" w:cs="Verdana"/>
                <w:color w:val="000000" w:themeColor="text1"/>
                <w:sz w:val="20"/>
                <w:szCs w:val="20"/>
              </w:rPr>
              <w:t>MySQL</w:t>
            </w:r>
            <w:proofErr w:type="gramEnd"/>
            <w:r w:rsidRPr="137C8921">
              <w:rPr>
                <w:rFonts w:ascii="Verdana" w:hAnsi="Verdana" w:cs="Verdana"/>
                <w:color w:val="000000" w:themeColor="text1"/>
                <w:sz w:val="20"/>
                <w:szCs w:val="20"/>
              </w:rPr>
              <w:t>5.0</w:t>
            </w:r>
            <w:r w:rsidR="00C346A6">
              <w:rPr>
                <w:rFonts w:ascii="Verdana" w:hAnsi="Verdana" w:cs="Verdana"/>
                <w:color w:val="000000" w:themeColor="text1"/>
                <w:sz w:val="20"/>
                <w:szCs w:val="20"/>
              </w:rPr>
              <w:t xml:space="preserve">, </w:t>
            </w:r>
            <w:r>
              <w:rPr>
                <w:rFonts w:ascii="Verdana" w:hAnsi="Verdana" w:cs="Verdana"/>
                <w:color w:val="000000" w:themeColor="text1"/>
                <w:sz w:val="20"/>
                <w:szCs w:val="20"/>
              </w:rPr>
              <w:t xml:space="preserve"> </w:t>
            </w:r>
            <w:r w:rsidR="002A0E31">
              <w:rPr>
                <w:rFonts w:ascii="Verdana" w:hAnsi="Verdana" w:cs="Verdana"/>
                <w:color w:val="000000" w:themeColor="text1"/>
                <w:sz w:val="20"/>
                <w:szCs w:val="20"/>
              </w:rPr>
              <w:t>and PostgreSQL3.x</w:t>
            </w:r>
          </w:p>
        </w:tc>
      </w:tr>
      <w:tr w:rsidR="002A0E31" w14:paraId="782BD99E"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5AA2BA88" w14:textId="77777777" w:rsidR="002A0E31" w:rsidRPr="137C8921" w:rsidRDefault="002A0E31" w:rsidP="137C8921">
            <w:pPr>
              <w:snapToGrid w:val="0"/>
              <w:spacing w:line="360" w:lineRule="auto"/>
              <w:rPr>
                <w:rFonts w:ascii="Verdana" w:eastAsia="Arial Unicode MS" w:hAnsi="Verdana" w:cs="Verdana"/>
                <w:b/>
                <w:bCs/>
                <w:color w:val="000000" w:themeColor="text1"/>
                <w:sz w:val="20"/>
                <w:szCs w:val="20"/>
              </w:rPr>
            </w:pPr>
            <w:r>
              <w:rPr>
                <w:rFonts w:ascii="Verdana" w:eastAsia="Arial Unicode MS" w:hAnsi="Verdana" w:cs="Verdana"/>
                <w:b/>
                <w:bCs/>
                <w:color w:val="000000" w:themeColor="text1"/>
                <w:sz w:val="20"/>
                <w:szCs w:val="20"/>
              </w:rPr>
              <w:t>NO SQL</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DACE5F" w14:textId="77777777" w:rsidR="002A0E31" w:rsidRPr="137C8921" w:rsidRDefault="002A0E31" w:rsidP="137C8921">
            <w:pPr>
              <w:snapToGrid w:val="0"/>
              <w:spacing w:line="360" w:lineRule="auto"/>
              <w:rPr>
                <w:rFonts w:ascii="Verdana" w:hAnsi="Verdana" w:cs="Verdana"/>
                <w:color w:val="000000" w:themeColor="text1"/>
                <w:sz w:val="20"/>
                <w:szCs w:val="20"/>
              </w:rPr>
            </w:pPr>
            <w:r>
              <w:rPr>
                <w:rFonts w:ascii="Verdana" w:hAnsi="Verdana" w:cs="Verdana"/>
                <w:color w:val="000000" w:themeColor="text1"/>
                <w:sz w:val="20"/>
                <w:szCs w:val="20"/>
              </w:rPr>
              <w:t xml:space="preserve">Mongo and </w:t>
            </w:r>
            <w:r w:rsidRPr="137C8921">
              <w:rPr>
                <w:rFonts w:ascii="Verdana" w:hAnsi="Verdana" w:cs="Verdana"/>
                <w:color w:val="000000" w:themeColor="text1"/>
                <w:sz w:val="20"/>
                <w:szCs w:val="20"/>
              </w:rPr>
              <w:t>Cassandra</w:t>
            </w:r>
          </w:p>
        </w:tc>
      </w:tr>
      <w:tr w:rsidR="009C42C3" w14:paraId="4D56D6AA"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45486AB3" w14:textId="77777777" w:rsidR="009C42C3" w:rsidRDefault="009C42C3" w:rsidP="137C8921">
            <w:pPr>
              <w:snapToGrid w:val="0"/>
              <w:spacing w:line="360" w:lineRule="auto"/>
              <w:rPr>
                <w:rFonts w:ascii="Verdana" w:eastAsia="Arial Unicode MS" w:hAnsi="Verdana" w:cs="Verdana"/>
                <w:color w:val="000000" w:themeColor="text1"/>
                <w:sz w:val="20"/>
                <w:szCs w:val="20"/>
              </w:rPr>
            </w:pPr>
            <w:r w:rsidRPr="137C8921">
              <w:rPr>
                <w:rFonts w:ascii="Verdana" w:eastAsia="Arial Unicode MS" w:hAnsi="Verdana" w:cs="Verdana"/>
                <w:b/>
                <w:bCs/>
                <w:color w:val="000000" w:themeColor="text1"/>
                <w:sz w:val="20"/>
                <w:szCs w:val="20"/>
              </w:rPr>
              <w:t>Web/Application</w:t>
            </w:r>
            <w:r>
              <w:rPr>
                <w:rFonts w:ascii="Verdana" w:eastAsia="Arial Unicode MS" w:hAnsi="Verdana" w:cs="Verdana"/>
                <w:b/>
                <w:bCs/>
                <w:color w:val="000000" w:themeColor="text1"/>
                <w:sz w:val="20"/>
                <w:szCs w:val="20"/>
              </w:rPr>
              <w:t xml:space="preserve"> </w:t>
            </w:r>
            <w:r w:rsidRPr="137C8921">
              <w:rPr>
                <w:rFonts w:ascii="Verdana" w:hAnsi="Verdana" w:cs="Verdana"/>
                <w:b/>
                <w:bCs/>
                <w:color w:val="000000" w:themeColor="text1"/>
                <w:sz w:val="20"/>
                <w:szCs w:val="20"/>
              </w:rPr>
              <w:t>Servers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63228E0" w14:textId="77777777" w:rsidR="009C42C3" w:rsidRDefault="00132421" w:rsidP="005D508E">
            <w:pPr>
              <w:snapToGrid w:val="0"/>
              <w:spacing w:line="360" w:lineRule="auto"/>
              <w:rPr>
                <w:rFonts w:ascii="Verdana" w:eastAsia="Arial Unicode MS" w:hAnsi="Verdana" w:cs="Verdana"/>
                <w:b/>
                <w:bCs/>
                <w:color w:val="000000" w:themeColor="text1"/>
                <w:sz w:val="20"/>
                <w:szCs w:val="20"/>
              </w:rPr>
            </w:pPr>
            <w:r>
              <w:rPr>
                <w:rFonts w:ascii="Verdana" w:eastAsia="Arial Unicode MS" w:hAnsi="Verdana" w:cs="Verdana"/>
                <w:color w:val="000000" w:themeColor="text1"/>
                <w:sz w:val="20"/>
                <w:szCs w:val="20"/>
              </w:rPr>
              <w:t>Tomcat8</w:t>
            </w:r>
            <w:r w:rsidR="005D508E">
              <w:rPr>
                <w:rFonts w:ascii="Verdana" w:eastAsia="Arial Unicode MS" w:hAnsi="Verdana" w:cs="Verdana"/>
                <w:color w:val="000000" w:themeColor="text1"/>
                <w:sz w:val="20"/>
                <w:szCs w:val="20"/>
              </w:rPr>
              <w:t>,</w:t>
            </w:r>
            <w:r w:rsidR="009C42C3">
              <w:rPr>
                <w:rFonts w:ascii="Verdana" w:eastAsia="Arial Unicode MS" w:hAnsi="Verdana" w:cs="Verdana"/>
                <w:color w:val="000000" w:themeColor="text1"/>
                <w:sz w:val="20"/>
                <w:szCs w:val="20"/>
              </w:rPr>
              <w:t xml:space="preserve"> </w:t>
            </w:r>
            <w:r w:rsidR="005D508E">
              <w:rPr>
                <w:rFonts w:ascii="Verdana" w:hAnsi="Verdana" w:cs="Verdana"/>
                <w:color w:val="000000" w:themeColor="text1"/>
                <w:sz w:val="20"/>
                <w:szCs w:val="20"/>
              </w:rPr>
              <w:t>JBoss6.4</w:t>
            </w:r>
            <w:r w:rsidR="003E36D8">
              <w:rPr>
                <w:rFonts w:ascii="Verdana" w:hAnsi="Verdana" w:cs="Verdana"/>
                <w:color w:val="000000" w:themeColor="text1"/>
                <w:sz w:val="20"/>
                <w:szCs w:val="20"/>
              </w:rPr>
              <w:t>, 7.2</w:t>
            </w:r>
            <w:r w:rsidR="005D508E">
              <w:rPr>
                <w:rFonts w:ascii="Verdana" w:hAnsi="Verdana" w:cs="Verdana"/>
                <w:color w:val="000000" w:themeColor="text1"/>
                <w:sz w:val="20"/>
                <w:szCs w:val="20"/>
              </w:rPr>
              <w:t xml:space="preserve">, </w:t>
            </w:r>
            <w:r w:rsidR="009C42C3" w:rsidRPr="137C8921">
              <w:rPr>
                <w:rFonts w:ascii="Verdana" w:hAnsi="Verdana" w:cs="Verdana"/>
                <w:color w:val="000000" w:themeColor="text1"/>
                <w:sz w:val="20"/>
                <w:szCs w:val="20"/>
              </w:rPr>
              <w:t>Weblogic8.x</w:t>
            </w:r>
            <w:r w:rsidR="005D508E">
              <w:rPr>
                <w:rFonts w:ascii="Verdana" w:hAnsi="Verdana" w:cs="Verdana"/>
                <w:color w:val="000000" w:themeColor="text1"/>
                <w:sz w:val="20"/>
                <w:szCs w:val="20"/>
              </w:rPr>
              <w:t xml:space="preserve"> and</w:t>
            </w:r>
            <w:r w:rsidR="009C42C3">
              <w:rPr>
                <w:rFonts w:ascii="Verdana" w:hAnsi="Verdana" w:cs="Verdana"/>
                <w:color w:val="000000" w:themeColor="text1"/>
                <w:sz w:val="20"/>
                <w:szCs w:val="20"/>
              </w:rPr>
              <w:t xml:space="preserve"> </w:t>
            </w:r>
            <w:r w:rsidR="009C42C3" w:rsidRPr="137C8921">
              <w:rPr>
                <w:rFonts w:ascii="Verdana" w:eastAsia="Arial Unicode MS" w:hAnsi="Verdana" w:cs="Verdana"/>
                <w:color w:val="000000" w:themeColor="text1"/>
                <w:sz w:val="20"/>
                <w:szCs w:val="20"/>
              </w:rPr>
              <w:t>Web</w:t>
            </w:r>
            <w:r w:rsidR="009C42C3" w:rsidRPr="137C8921">
              <w:rPr>
                <w:rFonts w:ascii="Verdana" w:hAnsi="Verdana" w:cs="Verdana"/>
                <w:color w:val="000000" w:themeColor="text1"/>
                <w:sz w:val="20"/>
                <w:szCs w:val="20"/>
              </w:rPr>
              <w:t>Sphere8.X</w:t>
            </w:r>
          </w:p>
        </w:tc>
      </w:tr>
      <w:tr w:rsidR="009C42C3" w14:paraId="68A4966B"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177627EE" w14:textId="77777777" w:rsidR="009C42C3" w:rsidRDefault="009C42C3" w:rsidP="137C8921">
            <w:pPr>
              <w:snapToGrid w:val="0"/>
              <w:spacing w:line="360" w:lineRule="auto"/>
              <w:rPr>
                <w:rFonts w:ascii="Verdana" w:eastAsia="Arial Unicode MS" w:hAnsi="Verdana" w:cs="Verdana"/>
                <w:color w:val="000000" w:themeColor="text1"/>
                <w:sz w:val="20"/>
                <w:szCs w:val="20"/>
              </w:rPr>
            </w:pPr>
            <w:r w:rsidRPr="137C8921">
              <w:rPr>
                <w:rFonts w:ascii="Verdana" w:eastAsia="Arial Unicode MS" w:hAnsi="Verdana" w:cs="Verdana"/>
                <w:b/>
                <w:bCs/>
                <w:color w:val="000000" w:themeColor="text1"/>
                <w:sz w:val="20"/>
                <w:szCs w:val="20"/>
              </w:rPr>
              <w:t>Operating</w:t>
            </w:r>
            <w:r>
              <w:rPr>
                <w:rFonts w:ascii="Verdana" w:eastAsia="Arial Unicode MS" w:hAnsi="Verdana" w:cs="Verdana"/>
                <w:b/>
                <w:bCs/>
                <w:color w:val="000000" w:themeColor="text1"/>
                <w:sz w:val="20"/>
                <w:szCs w:val="20"/>
              </w:rPr>
              <w:t xml:space="preserve"> </w:t>
            </w:r>
            <w:r w:rsidRPr="137C8921">
              <w:rPr>
                <w:rFonts w:ascii="Verdana" w:hAnsi="Verdana" w:cs="Verdana"/>
                <w:b/>
                <w:bCs/>
                <w:color w:val="000000" w:themeColor="text1"/>
                <w:sz w:val="20"/>
                <w:szCs w:val="20"/>
              </w:rPr>
              <w:t>Systems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AE685B7" w14:textId="77777777" w:rsidR="009C42C3" w:rsidRDefault="009C42C3" w:rsidP="137C8921">
            <w:pPr>
              <w:snapToGrid w:val="0"/>
              <w:spacing w:line="360" w:lineRule="auto"/>
              <w:rPr>
                <w:rFonts w:ascii="Verdana" w:eastAsia="Arial Unicode MS" w:hAnsi="Verdana" w:cs="Verdana"/>
                <w:b/>
                <w:bCs/>
                <w:color w:val="000000" w:themeColor="text1"/>
                <w:sz w:val="20"/>
                <w:szCs w:val="20"/>
              </w:rPr>
            </w:pPr>
            <w:r w:rsidRPr="137C8921">
              <w:rPr>
                <w:rFonts w:ascii="Verdana" w:eastAsia="Arial Unicode MS" w:hAnsi="Verdana" w:cs="Verdana"/>
                <w:color w:val="000000" w:themeColor="text1"/>
                <w:sz w:val="20"/>
                <w:szCs w:val="20"/>
              </w:rPr>
              <w:t>Linux and Windows</w:t>
            </w:r>
            <w:r>
              <w:rPr>
                <w:rFonts w:ascii="Verdana" w:eastAsia="Arial Unicode MS" w:hAnsi="Verdana" w:cs="Verdana"/>
                <w:color w:val="000000" w:themeColor="text1"/>
                <w:sz w:val="20"/>
                <w:szCs w:val="20"/>
              </w:rPr>
              <w:t xml:space="preserve"> </w:t>
            </w:r>
            <w:r w:rsidRPr="137C8921">
              <w:rPr>
                <w:rFonts w:ascii="Verdana" w:hAnsi="Verdana" w:cs="Verdana"/>
                <w:color w:val="000000" w:themeColor="text1"/>
                <w:sz w:val="20"/>
                <w:szCs w:val="20"/>
              </w:rPr>
              <w:t>flavors</w:t>
            </w:r>
          </w:p>
        </w:tc>
      </w:tr>
    </w:tbl>
    <w:p w14:paraId="0D2B7804" w14:textId="77777777" w:rsidR="00A032CD" w:rsidRDefault="00A032CD" w:rsidP="00A032CD">
      <w:pPr>
        <w:ind w:left="360" w:right="360" w:hanging="360"/>
        <w:rPr>
          <w:rFonts w:ascii="Verdana" w:hAnsi="Verdana" w:cs="Verdana"/>
          <w:b/>
          <w:sz w:val="20"/>
          <w:szCs w:val="20"/>
          <w:lang w:val="fr-FR"/>
        </w:rPr>
      </w:pPr>
    </w:p>
    <w:p w14:paraId="57A7EF91" w14:textId="77777777" w:rsidR="00F32920" w:rsidRDefault="00F32920" w:rsidP="00A032CD">
      <w:pPr>
        <w:ind w:left="360" w:right="360" w:hanging="360"/>
        <w:rPr>
          <w:rFonts w:ascii="Verdana" w:hAnsi="Verdana" w:cs="Verdana"/>
          <w:b/>
          <w:sz w:val="20"/>
          <w:szCs w:val="20"/>
          <w:lang w:val="fr-FR"/>
        </w:rPr>
      </w:pPr>
    </w:p>
    <w:p w14:paraId="609E7DC4" w14:textId="77777777" w:rsidR="00A032CD" w:rsidRPr="004D77A3" w:rsidRDefault="137C8921" w:rsidP="137C8921">
      <w:pPr>
        <w:pStyle w:val="Heading3"/>
        <w:ind w:left="0" w:right="360" w:firstLine="0"/>
        <w:rPr>
          <w:rFonts w:ascii="Verdana" w:hAnsi="Verdana" w:cs="Verdana"/>
          <w:sz w:val="20"/>
          <w:szCs w:val="20"/>
          <w:lang w:val="fr-FR"/>
        </w:rPr>
      </w:pPr>
      <w:r w:rsidRPr="137C8921">
        <w:rPr>
          <w:rFonts w:ascii="Verdana" w:eastAsia="Verdana" w:hAnsi="Verdana" w:cs="Verdana"/>
          <w:sz w:val="20"/>
          <w:szCs w:val="20"/>
        </w:rPr>
        <w:t xml:space="preserve">Projects  </w:t>
      </w:r>
    </w:p>
    <w:p w14:paraId="3B4BBE37" w14:textId="77777777" w:rsidR="00527C98" w:rsidRDefault="00527C98" w:rsidP="00A032CD">
      <w:pPr>
        <w:ind w:left="360" w:right="360" w:hanging="360"/>
        <w:rPr>
          <w:rFonts w:ascii="Verdana" w:hAnsi="Verdana" w:cs="Verdana"/>
          <w:b/>
          <w:sz w:val="20"/>
          <w:szCs w:val="20"/>
          <w:lang w:val="fr-FR"/>
        </w:rPr>
      </w:pPr>
    </w:p>
    <w:p w14:paraId="63CD210A" w14:textId="77777777" w:rsidR="00B61716" w:rsidRDefault="00B61716" w:rsidP="00B61716">
      <w:pPr>
        <w:ind w:left="360" w:right="360" w:hanging="360"/>
        <w:rPr>
          <w:rFonts w:ascii="Verdana" w:hAnsi="Verdana" w:cs="Verdana"/>
          <w:b/>
          <w:bCs/>
          <w:sz w:val="20"/>
          <w:szCs w:val="20"/>
        </w:rPr>
      </w:pPr>
      <w:r w:rsidRPr="137C8921">
        <w:rPr>
          <w:rFonts w:ascii="Verdana" w:hAnsi="Verdana" w:cs="Verdana"/>
          <w:b/>
          <w:bCs/>
          <w:sz w:val="20"/>
          <w:szCs w:val="20"/>
          <w:lang w:val="fr-FR"/>
        </w:rPr>
        <w:t>Project</w:t>
      </w:r>
      <w:r w:rsidRPr="137C8921">
        <w:rPr>
          <w:rFonts w:ascii="Verdana" w:hAnsi="Verdana" w:cs="Verdana"/>
          <w:b/>
          <w:bCs/>
          <w:sz w:val="20"/>
          <w:szCs w:val="20"/>
        </w:rPr>
        <w:t>#1</w:t>
      </w:r>
    </w:p>
    <w:p w14:paraId="4F796D66" w14:textId="77777777" w:rsidR="00B61716" w:rsidRDefault="00B61716" w:rsidP="00B61716">
      <w:pPr>
        <w:ind w:left="360" w:right="360" w:hanging="360"/>
        <w:rPr>
          <w:rFonts w:ascii="Verdana" w:hAnsi="Verdana" w:cs="Verdana"/>
          <w:b/>
          <w:bCs/>
          <w:sz w:val="20"/>
          <w:szCs w:val="20"/>
        </w:rPr>
      </w:pPr>
      <w:r w:rsidRPr="137C8921">
        <w:rPr>
          <w:rFonts w:ascii="Verdana" w:hAnsi="Verdana" w:cs="Verdana"/>
          <w:b/>
          <w:bCs/>
          <w:sz w:val="20"/>
          <w:szCs w:val="20"/>
        </w:rPr>
        <w:t>Title:</w:t>
      </w:r>
      <w:r w:rsidRPr="137C8921">
        <w:rPr>
          <w:rFonts w:ascii="Verdana" w:eastAsia="Verdana" w:hAnsi="Verdana" w:cs="Verdana"/>
          <w:b/>
          <w:bCs/>
          <w:sz w:val="20"/>
          <w:szCs w:val="20"/>
        </w:rPr>
        <w:t xml:space="preserve"> </w:t>
      </w:r>
      <w:r w:rsidR="00F17F16">
        <w:rPr>
          <w:rFonts w:ascii="Verdana" w:eastAsia="Verdana" w:hAnsi="Verdana" w:cs="Verdana"/>
          <w:b/>
          <w:bCs/>
          <w:sz w:val="20"/>
          <w:szCs w:val="20"/>
        </w:rPr>
        <w:t>DMUV</w:t>
      </w:r>
    </w:p>
    <w:p w14:paraId="0066CA0F" w14:textId="77777777" w:rsidR="00B61716" w:rsidRDefault="00B61716" w:rsidP="00B61716">
      <w:pPr>
        <w:ind w:left="360" w:right="360" w:hanging="360"/>
        <w:rPr>
          <w:rFonts w:ascii="Verdana" w:hAnsi="Verdana" w:cs="Verdana"/>
          <w:b/>
          <w:bCs/>
          <w:sz w:val="20"/>
          <w:szCs w:val="20"/>
        </w:rPr>
      </w:pPr>
      <w:r w:rsidRPr="137C8921">
        <w:rPr>
          <w:rFonts w:ascii="Verdana" w:hAnsi="Verdana" w:cs="Verdana"/>
          <w:b/>
          <w:bCs/>
          <w:sz w:val="20"/>
          <w:szCs w:val="20"/>
        </w:rPr>
        <w:t>Client:</w:t>
      </w:r>
      <w:r w:rsidRPr="137C8921">
        <w:rPr>
          <w:rFonts w:ascii="Verdana" w:eastAsia="Verdana" w:hAnsi="Verdana" w:cs="Verdana"/>
          <w:b/>
          <w:bCs/>
          <w:sz w:val="20"/>
          <w:szCs w:val="20"/>
        </w:rPr>
        <w:t xml:space="preserve"> </w:t>
      </w:r>
      <w:proofErr w:type="gramStart"/>
      <w:r w:rsidR="00F17F16">
        <w:rPr>
          <w:rFonts w:ascii="Verdana" w:eastAsia="Verdana" w:hAnsi="Verdana" w:cs="Verdana"/>
          <w:b/>
          <w:bCs/>
          <w:sz w:val="20"/>
          <w:szCs w:val="20"/>
        </w:rPr>
        <w:t>UHG</w:t>
      </w:r>
      <w:r w:rsidR="00C346A6">
        <w:rPr>
          <w:rFonts w:ascii="Verdana" w:eastAsia="Verdana" w:hAnsi="Verdana" w:cs="Verdana"/>
          <w:b/>
          <w:bCs/>
          <w:sz w:val="20"/>
          <w:szCs w:val="20"/>
        </w:rPr>
        <w:t xml:space="preserve">, </w:t>
      </w:r>
      <w:r w:rsidR="00F17F16">
        <w:rPr>
          <w:rFonts w:ascii="Verdana" w:eastAsia="Verdana" w:hAnsi="Verdana" w:cs="Verdana"/>
          <w:b/>
          <w:bCs/>
          <w:sz w:val="20"/>
          <w:szCs w:val="20"/>
        </w:rPr>
        <w:t xml:space="preserve"> Anthem</w:t>
      </w:r>
      <w:proofErr w:type="gramEnd"/>
      <w:r w:rsidR="00C346A6">
        <w:rPr>
          <w:rFonts w:ascii="Verdana" w:eastAsia="Verdana" w:hAnsi="Verdana" w:cs="Verdana"/>
          <w:b/>
          <w:bCs/>
          <w:sz w:val="20"/>
          <w:szCs w:val="20"/>
        </w:rPr>
        <w:t xml:space="preserve">, </w:t>
      </w:r>
      <w:r w:rsidR="00F17F16">
        <w:rPr>
          <w:rFonts w:ascii="Verdana" w:eastAsia="Verdana" w:hAnsi="Verdana" w:cs="Verdana"/>
          <w:b/>
          <w:bCs/>
          <w:sz w:val="20"/>
          <w:szCs w:val="20"/>
        </w:rPr>
        <w:t xml:space="preserve"> Aetna</w:t>
      </w:r>
      <w:r w:rsidR="00C346A6">
        <w:rPr>
          <w:rFonts w:ascii="Verdana" w:eastAsia="Verdana" w:hAnsi="Verdana" w:cs="Verdana"/>
          <w:b/>
          <w:bCs/>
          <w:sz w:val="20"/>
          <w:szCs w:val="20"/>
        </w:rPr>
        <w:t xml:space="preserve">, </w:t>
      </w:r>
      <w:r w:rsidR="00FA07DF">
        <w:rPr>
          <w:rFonts w:ascii="Verdana" w:eastAsia="Verdana" w:hAnsi="Verdana" w:cs="Verdana"/>
          <w:b/>
          <w:bCs/>
          <w:sz w:val="20"/>
          <w:szCs w:val="20"/>
        </w:rPr>
        <w:t xml:space="preserve"> Blue Cross Blue Shield</w:t>
      </w:r>
      <w:r w:rsidR="0074693D">
        <w:rPr>
          <w:rFonts w:ascii="Verdana" w:eastAsia="Verdana" w:hAnsi="Verdana" w:cs="Verdana"/>
          <w:b/>
          <w:bCs/>
          <w:sz w:val="20"/>
          <w:szCs w:val="20"/>
        </w:rPr>
        <w:t xml:space="preserve"> - Minnesota</w:t>
      </w:r>
      <w:r w:rsidR="00C346A6">
        <w:rPr>
          <w:rFonts w:ascii="Verdana" w:eastAsia="Verdana" w:hAnsi="Verdana" w:cs="Verdana"/>
          <w:b/>
          <w:bCs/>
          <w:sz w:val="20"/>
          <w:szCs w:val="20"/>
        </w:rPr>
        <w:t xml:space="preserve">, </w:t>
      </w:r>
      <w:r w:rsidR="005733CB">
        <w:rPr>
          <w:rFonts w:ascii="Verdana" w:eastAsia="Verdana" w:hAnsi="Verdana" w:cs="Verdana"/>
          <w:b/>
          <w:bCs/>
          <w:sz w:val="20"/>
          <w:szCs w:val="20"/>
        </w:rPr>
        <w:t xml:space="preserve"> Cigna</w:t>
      </w:r>
      <w:r w:rsidR="00C346A6">
        <w:rPr>
          <w:rFonts w:ascii="Verdana" w:eastAsia="Verdana" w:hAnsi="Verdana" w:cs="Verdana"/>
          <w:b/>
          <w:bCs/>
          <w:sz w:val="20"/>
          <w:szCs w:val="20"/>
        </w:rPr>
        <w:t xml:space="preserve">, </w:t>
      </w:r>
      <w:r w:rsidR="005733CB">
        <w:rPr>
          <w:rFonts w:ascii="Verdana" w:eastAsia="Verdana" w:hAnsi="Verdana" w:cs="Verdana"/>
          <w:b/>
          <w:bCs/>
          <w:sz w:val="20"/>
          <w:szCs w:val="20"/>
        </w:rPr>
        <w:t xml:space="preserve"> Coventry</w:t>
      </w:r>
      <w:r w:rsidR="00C346A6">
        <w:rPr>
          <w:rFonts w:ascii="Verdana" w:eastAsia="Verdana" w:hAnsi="Verdana" w:cs="Verdana"/>
          <w:b/>
          <w:bCs/>
          <w:sz w:val="20"/>
          <w:szCs w:val="20"/>
        </w:rPr>
        <w:t xml:space="preserve">, </w:t>
      </w:r>
      <w:r w:rsidR="005733CB">
        <w:rPr>
          <w:rFonts w:ascii="Verdana" w:eastAsia="Verdana" w:hAnsi="Verdana" w:cs="Verdana"/>
          <w:b/>
          <w:bCs/>
          <w:sz w:val="20"/>
          <w:szCs w:val="20"/>
        </w:rPr>
        <w:t xml:space="preserve"> Dean Hea</w:t>
      </w:r>
      <w:r w:rsidR="0046129C">
        <w:rPr>
          <w:rFonts w:ascii="Verdana" w:eastAsia="Verdana" w:hAnsi="Verdana" w:cs="Verdana"/>
          <w:b/>
          <w:bCs/>
          <w:sz w:val="20"/>
          <w:szCs w:val="20"/>
        </w:rPr>
        <w:t>lth</w:t>
      </w:r>
      <w:r w:rsidR="00C346A6">
        <w:rPr>
          <w:rFonts w:ascii="Verdana" w:eastAsia="Verdana" w:hAnsi="Verdana" w:cs="Verdana"/>
          <w:b/>
          <w:bCs/>
          <w:sz w:val="20"/>
          <w:szCs w:val="20"/>
        </w:rPr>
        <w:t xml:space="preserve">, </w:t>
      </w:r>
      <w:r w:rsidR="0046129C">
        <w:rPr>
          <w:rFonts w:ascii="Verdana" w:eastAsia="Verdana" w:hAnsi="Verdana" w:cs="Verdana"/>
          <w:b/>
          <w:bCs/>
          <w:sz w:val="20"/>
          <w:szCs w:val="20"/>
        </w:rPr>
        <w:t xml:space="preserve"> </w:t>
      </w:r>
      <w:r w:rsidR="005733CB">
        <w:rPr>
          <w:rFonts w:ascii="Verdana" w:eastAsia="Verdana" w:hAnsi="Verdana" w:cs="Verdana"/>
          <w:b/>
          <w:bCs/>
          <w:sz w:val="20"/>
          <w:szCs w:val="20"/>
        </w:rPr>
        <w:t>Humana</w:t>
      </w:r>
      <w:r w:rsidR="00C346A6">
        <w:rPr>
          <w:rFonts w:ascii="Verdana" w:eastAsia="Verdana" w:hAnsi="Verdana" w:cs="Verdana"/>
          <w:b/>
          <w:bCs/>
          <w:sz w:val="20"/>
          <w:szCs w:val="20"/>
        </w:rPr>
        <w:t xml:space="preserve">, </w:t>
      </w:r>
      <w:r w:rsidR="00FC2737">
        <w:rPr>
          <w:rFonts w:ascii="Verdana" w:eastAsia="Verdana" w:hAnsi="Verdana" w:cs="Verdana"/>
          <w:b/>
          <w:bCs/>
          <w:sz w:val="20"/>
          <w:szCs w:val="20"/>
        </w:rPr>
        <w:t>Gateway</w:t>
      </w:r>
      <w:r w:rsidRPr="137C8921">
        <w:rPr>
          <w:rFonts w:ascii="Verdana" w:eastAsia="Verdana" w:hAnsi="Verdana" w:cs="Verdana"/>
          <w:b/>
          <w:bCs/>
          <w:sz w:val="20"/>
          <w:szCs w:val="20"/>
        </w:rPr>
        <w:t xml:space="preserve"> USA.</w:t>
      </w:r>
    </w:p>
    <w:p w14:paraId="0262596D" w14:textId="77777777" w:rsidR="00B61716" w:rsidRPr="00D5388B" w:rsidRDefault="00B61716" w:rsidP="00D5388B">
      <w:pPr>
        <w:ind w:left="360" w:right="360" w:hanging="360"/>
        <w:rPr>
          <w:rFonts w:ascii="Verdana" w:hAnsi="Verdana" w:cs="Verdana"/>
          <w:b/>
          <w:bCs/>
          <w:sz w:val="20"/>
          <w:szCs w:val="20"/>
        </w:rPr>
      </w:pPr>
      <w:r w:rsidRPr="137C8921">
        <w:rPr>
          <w:rFonts w:ascii="Verdana" w:hAnsi="Verdana" w:cs="Verdana"/>
          <w:b/>
          <w:bCs/>
          <w:sz w:val="20"/>
          <w:szCs w:val="20"/>
        </w:rPr>
        <w:t>Duration:</w:t>
      </w:r>
      <w:r w:rsidR="00A96E4D">
        <w:rPr>
          <w:rFonts w:ascii="Verdana" w:hAnsi="Verdana" w:cs="Verdana"/>
          <w:b/>
          <w:bCs/>
          <w:sz w:val="20"/>
          <w:szCs w:val="20"/>
        </w:rPr>
        <w:t xml:space="preserve"> </w:t>
      </w:r>
      <w:proofErr w:type="gramStart"/>
      <w:r w:rsidR="00D26F15">
        <w:rPr>
          <w:rFonts w:ascii="Verdana" w:hAnsi="Verdana" w:cs="Verdana"/>
          <w:sz w:val="20"/>
          <w:szCs w:val="20"/>
        </w:rPr>
        <w:t>May(</w:t>
      </w:r>
      <w:proofErr w:type="gramEnd"/>
      <w:r w:rsidR="00D26F15">
        <w:rPr>
          <w:rFonts w:ascii="Verdana" w:hAnsi="Verdana" w:cs="Verdana"/>
          <w:sz w:val="20"/>
          <w:szCs w:val="20"/>
        </w:rPr>
        <w:t>2018</w:t>
      </w:r>
      <w:r w:rsidRPr="137C8921">
        <w:rPr>
          <w:rFonts w:ascii="Verdana" w:hAnsi="Verdana" w:cs="Verdana"/>
          <w:sz w:val="20"/>
          <w:szCs w:val="20"/>
        </w:rPr>
        <w:t>)</w:t>
      </w:r>
      <w:r w:rsidR="007F1664">
        <w:rPr>
          <w:rFonts w:ascii="Verdana" w:eastAsia="Verdana" w:hAnsi="Verdana" w:cs="Verdana"/>
          <w:sz w:val="20"/>
          <w:szCs w:val="20"/>
        </w:rPr>
        <w:t>–</w:t>
      </w:r>
      <w:r w:rsidRPr="137C8921">
        <w:rPr>
          <w:rFonts w:ascii="Verdana" w:hAnsi="Verdana" w:cs="Verdana"/>
          <w:sz w:val="20"/>
          <w:szCs w:val="20"/>
        </w:rPr>
        <w:t>Till</w:t>
      </w:r>
      <w:r w:rsidR="00EE4D7A">
        <w:rPr>
          <w:rFonts w:ascii="Verdana" w:hAnsi="Verdana" w:cs="Verdana"/>
          <w:sz w:val="20"/>
          <w:szCs w:val="20"/>
        </w:rPr>
        <w:t xml:space="preserve"> </w:t>
      </w:r>
      <w:r w:rsidRPr="137C8921">
        <w:rPr>
          <w:rFonts w:ascii="Verdana" w:hAnsi="Verdana" w:cs="Verdana"/>
          <w:sz w:val="20"/>
          <w:szCs w:val="20"/>
        </w:rPr>
        <w:t>now.</w:t>
      </w:r>
    </w:p>
    <w:p w14:paraId="120D5204" w14:textId="77777777" w:rsidR="00B61716" w:rsidRPr="00D5388B" w:rsidRDefault="00D5388B" w:rsidP="00D5388B">
      <w:pPr>
        <w:jc w:val="both"/>
        <w:rPr>
          <w:rFonts w:ascii="Verdana" w:eastAsia="Segoe UI" w:hAnsi="Verdana" w:cs="Segoe UI"/>
          <w:color w:val="3B3E42"/>
          <w:sz w:val="20"/>
          <w:szCs w:val="20"/>
        </w:rPr>
      </w:pPr>
      <w:r w:rsidRPr="00D5388B">
        <w:rPr>
          <w:rFonts w:ascii="Verdana" w:eastAsia="Segoe UI" w:hAnsi="Verdana" w:cs="Segoe UI"/>
          <w:color w:val="3B3E42"/>
          <w:sz w:val="20"/>
          <w:szCs w:val="20"/>
        </w:rPr>
        <w:t>'</w:t>
      </w:r>
      <w:r w:rsidR="00855066">
        <w:rPr>
          <w:rFonts w:ascii="Verdana" w:eastAsia="Segoe UI" w:hAnsi="Verdana" w:cs="Segoe UI"/>
          <w:color w:val="3B3E42"/>
          <w:sz w:val="20"/>
          <w:szCs w:val="20"/>
        </w:rPr>
        <w:t>Daily</w:t>
      </w:r>
      <w:r w:rsidRPr="00D5388B">
        <w:rPr>
          <w:rFonts w:ascii="Verdana" w:eastAsia="Segoe UI" w:hAnsi="Verdana" w:cs="Segoe UI"/>
          <w:color w:val="3B3E42"/>
          <w:sz w:val="20"/>
          <w:szCs w:val="20"/>
        </w:rPr>
        <w:t xml:space="preserve"> Max Unit</w:t>
      </w:r>
      <w:r w:rsidR="001A5676">
        <w:rPr>
          <w:rFonts w:ascii="Verdana" w:eastAsia="Segoe UI" w:hAnsi="Verdana" w:cs="Segoe UI"/>
          <w:color w:val="3B3E42"/>
          <w:sz w:val="20"/>
          <w:szCs w:val="20"/>
        </w:rPr>
        <w:t>s</w:t>
      </w:r>
      <w:r w:rsidRPr="00D5388B">
        <w:rPr>
          <w:rFonts w:ascii="Verdana" w:eastAsia="Segoe UI" w:hAnsi="Verdana" w:cs="Segoe UI"/>
          <w:color w:val="3B3E42"/>
          <w:sz w:val="20"/>
          <w:szCs w:val="20"/>
        </w:rPr>
        <w:t xml:space="preserve"> Visits' is an online environment to provide services to our Clients. It provides a facility to visit how many times a </w:t>
      </w:r>
      <w:proofErr w:type="gramStart"/>
      <w:r w:rsidRPr="00D5388B">
        <w:rPr>
          <w:rFonts w:ascii="Verdana" w:eastAsia="Segoe UI" w:hAnsi="Verdana" w:cs="Segoe UI"/>
          <w:color w:val="3B3E42"/>
          <w:sz w:val="20"/>
          <w:szCs w:val="20"/>
        </w:rPr>
        <w:t>particular CPT</w:t>
      </w:r>
      <w:proofErr w:type="gramEnd"/>
      <w:r w:rsidRPr="00D5388B">
        <w:rPr>
          <w:rFonts w:ascii="Verdana" w:eastAsia="Segoe UI" w:hAnsi="Verdana" w:cs="Segoe UI"/>
          <w:color w:val="3B3E42"/>
          <w:sz w:val="20"/>
          <w:szCs w:val="20"/>
        </w:rPr>
        <w:t xml:space="preserve"> code can be used per a day.</w:t>
      </w:r>
      <w:r w:rsidR="00B61716" w:rsidRPr="137C8921">
        <w:rPr>
          <w:rFonts w:ascii="Verdana" w:hAnsi="Verdana"/>
          <w:sz w:val="20"/>
          <w:szCs w:val="20"/>
        </w:rPr>
        <w:t xml:space="preserve"> </w:t>
      </w:r>
    </w:p>
    <w:p w14:paraId="241013C6" w14:textId="77777777" w:rsidR="00B61716" w:rsidRDefault="00B61716" w:rsidP="00B61716">
      <w:pPr>
        <w:ind w:right="360"/>
        <w:jc w:val="both"/>
        <w:rPr>
          <w:rFonts w:ascii="Verdana" w:hAnsi="Verdana" w:cs="Verdana"/>
          <w:sz w:val="20"/>
          <w:szCs w:val="20"/>
        </w:rPr>
      </w:pPr>
    </w:p>
    <w:p w14:paraId="17D34C97" w14:textId="77777777" w:rsidR="00B61716" w:rsidRPr="00C524F7" w:rsidRDefault="00B61716" w:rsidP="00B61716">
      <w:pPr>
        <w:ind w:right="360"/>
        <w:jc w:val="both"/>
        <w:rPr>
          <w:rFonts w:ascii="Verdana" w:hAnsi="Verdana" w:cs="Verdana"/>
          <w:b/>
          <w:bCs/>
          <w:sz w:val="20"/>
          <w:szCs w:val="20"/>
        </w:rPr>
      </w:pPr>
      <w:r w:rsidRPr="55E2F74D">
        <w:rPr>
          <w:rFonts w:ascii="Verdana" w:eastAsia="Arial Unicode MS" w:hAnsi="Verdana" w:cs="Verdana"/>
          <w:b/>
          <w:bCs/>
          <w:sz w:val="20"/>
          <w:szCs w:val="20"/>
          <w:lang w:val="en-CA"/>
        </w:rPr>
        <w:t>Environment:</w:t>
      </w:r>
      <w:r w:rsidR="00B00710">
        <w:rPr>
          <w:rFonts w:ascii="Verdana" w:eastAsia="Arial Unicode MS" w:hAnsi="Verdana" w:cs="Verdana"/>
          <w:b/>
          <w:bCs/>
          <w:sz w:val="20"/>
          <w:szCs w:val="20"/>
          <w:lang w:val="en-CA"/>
        </w:rPr>
        <w:t xml:space="preserve"> </w:t>
      </w:r>
      <w:r w:rsidRPr="00C524F7">
        <w:rPr>
          <w:rFonts w:ascii="Verdana" w:eastAsia="Arial Unicode MS" w:hAnsi="Verdana" w:cs="Verdana"/>
          <w:b/>
          <w:bCs/>
          <w:sz w:val="20"/>
          <w:szCs w:val="20"/>
        </w:rPr>
        <w:t>Java</w:t>
      </w:r>
      <w:r w:rsidRPr="00C524F7">
        <w:rPr>
          <w:rFonts w:ascii="Verdana" w:hAnsi="Verdana" w:cs="Verdana"/>
          <w:b/>
          <w:bCs/>
          <w:sz w:val="20"/>
          <w:szCs w:val="20"/>
        </w:rPr>
        <w:t>8.x</w:t>
      </w:r>
      <w:r w:rsidR="00C346A6" w:rsidRPr="00C524F7">
        <w:rPr>
          <w:rFonts w:ascii="Verdana" w:hAnsi="Verdana"/>
          <w:b/>
          <w:sz w:val="20"/>
          <w:szCs w:val="20"/>
        </w:rPr>
        <w:t xml:space="preserve">, </w:t>
      </w:r>
      <w:r w:rsidR="00B00710" w:rsidRPr="00C524F7">
        <w:rPr>
          <w:rFonts w:ascii="Verdana" w:hAnsi="Verdana"/>
          <w:b/>
          <w:sz w:val="20"/>
          <w:szCs w:val="20"/>
        </w:rPr>
        <w:t xml:space="preserve"> </w:t>
      </w:r>
      <w:r w:rsidR="0080589A" w:rsidRPr="00C524F7">
        <w:rPr>
          <w:rFonts w:ascii="Verdana" w:hAnsi="Verdana"/>
          <w:b/>
          <w:sz w:val="20"/>
          <w:szCs w:val="20"/>
        </w:rPr>
        <w:t xml:space="preserve">Micro Services, Spring Boot, Kafka, </w:t>
      </w:r>
      <w:r w:rsidR="0080589A" w:rsidRPr="00C524F7">
        <w:rPr>
          <w:rFonts w:ascii="Verdana" w:eastAsia="Arial Unicode MS" w:hAnsi="Verdana" w:cs="Verdana"/>
          <w:b/>
          <w:bCs/>
          <w:sz w:val="20"/>
          <w:szCs w:val="20"/>
        </w:rPr>
        <w:t>Spring5.0</w:t>
      </w:r>
      <w:r w:rsidR="0080589A" w:rsidRPr="00C524F7">
        <w:rPr>
          <w:rFonts w:ascii="Verdana" w:eastAsia="Arial Unicode MS" w:hAnsi="Verdana" w:cs="Verdana"/>
          <w:b/>
          <w:sz w:val="20"/>
          <w:szCs w:val="20"/>
        </w:rPr>
        <w:t xml:space="preserve">,  </w:t>
      </w:r>
      <w:r w:rsidR="000C52D1" w:rsidRPr="00C524F7">
        <w:rPr>
          <w:rFonts w:ascii="Verdana" w:hAnsi="Verdana"/>
          <w:b/>
          <w:bCs/>
          <w:sz w:val="20"/>
          <w:szCs w:val="20"/>
        </w:rPr>
        <w:t>Rest Services</w:t>
      </w:r>
      <w:r w:rsidR="0080589A" w:rsidRPr="00C524F7">
        <w:rPr>
          <w:rFonts w:ascii="Verdana" w:hAnsi="Verdana"/>
          <w:b/>
          <w:bCs/>
          <w:sz w:val="20"/>
          <w:szCs w:val="20"/>
        </w:rPr>
        <w:t xml:space="preserve">, </w:t>
      </w:r>
      <w:r w:rsidR="0080589A" w:rsidRPr="00C524F7">
        <w:rPr>
          <w:rFonts w:ascii="Verdana" w:eastAsia="Arial Unicode MS" w:hAnsi="Verdana" w:cs="Verdana"/>
          <w:b/>
          <w:bCs/>
          <w:sz w:val="20"/>
          <w:szCs w:val="20"/>
        </w:rPr>
        <w:t xml:space="preserve"> Spring Data-JPA</w:t>
      </w:r>
      <w:r w:rsidR="0080589A" w:rsidRPr="00C524F7">
        <w:rPr>
          <w:rFonts w:ascii="Verdana" w:hAnsi="Verdana"/>
          <w:b/>
          <w:sz w:val="20"/>
          <w:szCs w:val="20"/>
        </w:rPr>
        <w:t>, Angular 6 and 7, AngularJS</w:t>
      </w:r>
      <w:r w:rsidR="00C346A6" w:rsidRPr="00C524F7">
        <w:rPr>
          <w:rFonts w:ascii="Verdana" w:hAnsi="Verdana"/>
          <w:b/>
          <w:bCs/>
          <w:sz w:val="20"/>
          <w:szCs w:val="20"/>
        </w:rPr>
        <w:t xml:space="preserve">, </w:t>
      </w:r>
      <w:r w:rsidRPr="00C524F7">
        <w:rPr>
          <w:rFonts w:ascii="Verdana" w:hAnsi="Verdana"/>
          <w:b/>
          <w:bCs/>
          <w:sz w:val="20"/>
          <w:szCs w:val="20"/>
        </w:rPr>
        <w:t xml:space="preserve"> JavaScript MVC</w:t>
      </w:r>
      <w:r w:rsidR="00C346A6" w:rsidRPr="00C524F7">
        <w:rPr>
          <w:rFonts w:ascii="Verdana" w:eastAsia="Arial Unicode MS" w:hAnsi="Verdana" w:cs="Verdana"/>
          <w:b/>
          <w:sz w:val="20"/>
          <w:szCs w:val="20"/>
        </w:rPr>
        <w:t xml:space="preserve">, </w:t>
      </w:r>
      <w:r w:rsidRPr="00C524F7">
        <w:rPr>
          <w:rFonts w:ascii="Verdana" w:eastAsia="Arial Unicode MS" w:hAnsi="Verdana" w:cs="Verdana"/>
          <w:b/>
          <w:sz w:val="20"/>
          <w:szCs w:val="20"/>
        </w:rPr>
        <w:t xml:space="preserve"> </w:t>
      </w:r>
      <w:r w:rsidRPr="00C524F7">
        <w:rPr>
          <w:rFonts w:ascii="Verdana" w:eastAsia="Arial Unicode MS" w:hAnsi="Verdana" w:cs="Verdana"/>
          <w:b/>
          <w:bCs/>
          <w:sz w:val="20"/>
          <w:szCs w:val="20"/>
        </w:rPr>
        <w:t>Java Script</w:t>
      </w:r>
      <w:r w:rsidR="00C346A6" w:rsidRPr="00C524F7">
        <w:rPr>
          <w:rFonts w:ascii="Verdana" w:eastAsia="Arial Unicode MS" w:hAnsi="Verdana" w:cs="Verdana"/>
          <w:b/>
          <w:bCs/>
          <w:sz w:val="20"/>
          <w:szCs w:val="20"/>
        </w:rPr>
        <w:t xml:space="preserve">, </w:t>
      </w:r>
      <w:r w:rsidRPr="00C524F7">
        <w:rPr>
          <w:rFonts w:ascii="Verdana" w:eastAsia="Arial Unicode MS" w:hAnsi="Verdana" w:cs="Verdana"/>
          <w:b/>
          <w:sz w:val="20"/>
          <w:szCs w:val="20"/>
        </w:rPr>
        <w:t xml:space="preserve"> HTML5</w:t>
      </w:r>
      <w:r w:rsidR="00C346A6" w:rsidRPr="00C524F7">
        <w:rPr>
          <w:rFonts w:ascii="Verdana" w:eastAsia="Arial Unicode MS" w:hAnsi="Verdana" w:cs="Verdana"/>
          <w:b/>
          <w:sz w:val="20"/>
          <w:szCs w:val="20"/>
        </w:rPr>
        <w:t xml:space="preserve">, </w:t>
      </w:r>
      <w:r w:rsidRPr="00C524F7">
        <w:rPr>
          <w:rFonts w:ascii="Verdana" w:eastAsia="Arial Unicode MS" w:hAnsi="Verdana" w:cs="Verdana"/>
          <w:b/>
          <w:sz w:val="20"/>
          <w:szCs w:val="20"/>
        </w:rPr>
        <w:t xml:space="preserve"> </w:t>
      </w:r>
      <w:proofErr w:type="spellStart"/>
      <w:r w:rsidRPr="00C524F7">
        <w:rPr>
          <w:rFonts w:ascii="Verdana" w:hAnsi="Verdana"/>
          <w:b/>
          <w:sz w:val="20"/>
          <w:szCs w:val="20"/>
        </w:rPr>
        <w:t>JQuery</w:t>
      </w:r>
      <w:proofErr w:type="spellEnd"/>
      <w:r w:rsidR="00C346A6" w:rsidRPr="00C524F7">
        <w:rPr>
          <w:rFonts w:ascii="Verdana" w:hAnsi="Verdana"/>
          <w:b/>
          <w:sz w:val="20"/>
          <w:szCs w:val="20"/>
        </w:rPr>
        <w:t xml:space="preserve">, </w:t>
      </w:r>
      <w:r w:rsidRPr="00C524F7">
        <w:rPr>
          <w:rFonts w:ascii="Verdana" w:hAnsi="Verdana"/>
          <w:b/>
          <w:sz w:val="20"/>
          <w:szCs w:val="20"/>
        </w:rPr>
        <w:t xml:space="preserve"> JSON</w:t>
      </w:r>
      <w:r w:rsidR="00C346A6" w:rsidRPr="00C524F7">
        <w:rPr>
          <w:rFonts w:ascii="Verdana" w:hAnsi="Verdana"/>
          <w:b/>
          <w:sz w:val="20"/>
          <w:szCs w:val="20"/>
        </w:rPr>
        <w:t xml:space="preserve">, </w:t>
      </w:r>
      <w:r w:rsidRPr="00C524F7">
        <w:rPr>
          <w:rFonts w:ascii="Verdana" w:hAnsi="Verdana"/>
          <w:b/>
          <w:sz w:val="20"/>
          <w:szCs w:val="20"/>
        </w:rPr>
        <w:t xml:space="preserve"> CSS</w:t>
      </w:r>
      <w:r w:rsidR="00C346A6" w:rsidRPr="00C524F7">
        <w:rPr>
          <w:rFonts w:ascii="Verdana" w:eastAsia="Arial Unicode MS" w:hAnsi="Verdana" w:cs="Verdana"/>
          <w:b/>
          <w:sz w:val="20"/>
          <w:szCs w:val="20"/>
        </w:rPr>
        <w:t xml:space="preserve">, </w:t>
      </w:r>
      <w:r w:rsidRPr="00C524F7">
        <w:rPr>
          <w:rFonts w:ascii="Verdana" w:eastAsia="Verdana" w:hAnsi="Verdana" w:cs="Verdana"/>
          <w:b/>
          <w:sz w:val="20"/>
          <w:szCs w:val="20"/>
        </w:rPr>
        <w:t xml:space="preserve">  </w:t>
      </w:r>
      <w:r w:rsidRPr="00C524F7">
        <w:rPr>
          <w:rFonts w:ascii="Verdana" w:eastAsia="Arial Unicode MS" w:hAnsi="Verdana" w:cs="Verdana"/>
          <w:b/>
          <w:sz w:val="20"/>
          <w:szCs w:val="20"/>
        </w:rPr>
        <w:t>XML</w:t>
      </w:r>
      <w:r w:rsidR="00C346A6" w:rsidRPr="00C524F7">
        <w:rPr>
          <w:rFonts w:ascii="Verdana" w:eastAsia="Arial Unicode MS" w:hAnsi="Verdana" w:cs="Verdana"/>
          <w:b/>
          <w:sz w:val="20"/>
          <w:szCs w:val="20"/>
        </w:rPr>
        <w:t xml:space="preserve">, </w:t>
      </w:r>
      <w:r w:rsidR="003F5B9D" w:rsidRPr="00C524F7">
        <w:rPr>
          <w:rFonts w:ascii="Verdana" w:eastAsia="Arial Unicode MS" w:hAnsi="Verdana" w:cs="Verdana"/>
          <w:b/>
          <w:sz w:val="20"/>
          <w:szCs w:val="20"/>
        </w:rPr>
        <w:t xml:space="preserve"> </w:t>
      </w:r>
      <w:r w:rsidRPr="00C524F7">
        <w:rPr>
          <w:rFonts w:ascii="Verdana" w:eastAsia="Arial Unicode MS" w:hAnsi="Verdana" w:cs="Verdana"/>
          <w:b/>
          <w:sz w:val="20"/>
          <w:szCs w:val="20"/>
        </w:rPr>
        <w:t>SQL</w:t>
      </w:r>
      <w:r w:rsidR="00C346A6" w:rsidRPr="00C524F7">
        <w:rPr>
          <w:rFonts w:ascii="Verdana" w:eastAsia="Arial Unicode MS" w:hAnsi="Verdana" w:cs="Verdana"/>
          <w:b/>
          <w:sz w:val="20"/>
          <w:szCs w:val="20"/>
        </w:rPr>
        <w:t xml:space="preserve">, </w:t>
      </w:r>
      <w:r w:rsidR="003F5B9D" w:rsidRPr="00C524F7">
        <w:rPr>
          <w:rFonts w:ascii="Verdana" w:eastAsia="Arial Unicode MS" w:hAnsi="Verdana" w:cs="Verdana"/>
          <w:b/>
          <w:sz w:val="20"/>
          <w:szCs w:val="20"/>
        </w:rPr>
        <w:t xml:space="preserve"> </w:t>
      </w:r>
      <w:r w:rsidRPr="00C524F7">
        <w:rPr>
          <w:rFonts w:ascii="Verdana" w:hAnsi="Verdana" w:cs="Verdana"/>
          <w:b/>
          <w:sz w:val="20"/>
          <w:szCs w:val="20"/>
        </w:rPr>
        <w:t>PL/SQL</w:t>
      </w:r>
      <w:r w:rsidR="00C346A6" w:rsidRPr="00C524F7">
        <w:rPr>
          <w:rFonts w:ascii="Verdana" w:eastAsia="Arial Unicode MS" w:hAnsi="Verdana" w:cs="Verdana"/>
          <w:b/>
          <w:sz w:val="20"/>
          <w:szCs w:val="20"/>
        </w:rPr>
        <w:t xml:space="preserve">, </w:t>
      </w:r>
      <w:r w:rsidRPr="00C524F7">
        <w:rPr>
          <w:rFonts w:ascii="Verdana" w:eastAsia="Arial Unicode MS" w:hAnsi="Verdana" w:cs="Verdana"/>
          <w:b/>
          <w:sz w:val="20"/>
          <w:szCs w:val="20"/>
        </w:rPr>
        <w:t xml:space="preserve"> </w:t>
      </w:r>
      <w:proofErr w:type="spellStart"/>
      <w:r w:rsidR="00C524F7" w:rsidRPr="00C524F7">
        <w:rPr>
          <w:rFonts w:ascii="Verdana" w:eastAsia="Arial Unicode MS" w:hAnsi="Verdana" w:cs="Verdana"/>
          <w:b/>
          <w:sz w:val="20"/>
          <w:szCs w:val="20"/>
        </w:rPr>
        <w:t>BitBucket</w:t>
      </w:r>
      <w:proofErr w:type="spellEnd"/>
      <w:r w:rsidR="00C524F7" w:rsidRPr="00C524F7">
        <w:rPr>
          <w:rFonts w:ascii="Verdana" w:eastAsia="Arial Unicode MS" w:hAnsi="Verdana" w:cs="Verdana"/>
          <w:b/>
          <w:sz w:val="20"/>
          <w:szCs w:val="20"/>
        </w:rPr>
        <w:t>, GIT</w:t>
      </w:r>
      <w:r w:rsidR="00C346A6" w:rsidRPr="00C524F7">
        <w:rPr>
          <w:rFonts w:ascii="Verdana" w:eastAsia="Arial Unicode MS" w:hAnsi="Verdana" w:cs="Verdana"/>
          <w:b/>
          <w:sz w:val="20"/>
          <w:szCs w:val="20"/>
        </w:rPr>
        <w:t>,</w:t>
      </w:r>
      <w:r w:rsidR="00C524F7" w:rsidRPr="00C524F7">
        <w:rPr>
          <w:rFonts w:ascii="Verdana" w:eastAsia="Arial Unicode MS" w:hAnsi="Verdana" w:cs="Verdana"/>
          <w:b/>
          <w:sz w:val="20"/>
          <w:szCs w:val="20"/>
        </w:rPr>
        <w:t xml:space="preserve"> CI/CD, Docker, AWS,</w:t>
      </w:r>
      <w:r w:rsidR="00C346A6" w:rsidRPr="00C524F7">
        <w:rPr>
          <w:rFonts w:ascii="Verdana" w:eastAsia="Arial Unicode MS" w:hAnsi="Verdana" w:cs="Verdana"/>
          <w:b/>
          <w:sz w:val="20"/>
          <w:szCs w:val="20"/>
        </w:rPr>
        <w:t xml:space="preserve"> </w:t>
      </w:r>
      <w:r w:rsidRPr="00C524F7">
        <w:rPr>
          <w:rFonts w:ascii="Verdana" w:eastAsia="Arial Unicode MS" w:hAnsi="Verdana" w:cs="Verdana"/>
          <w:b/>
          <w:sz w:val="20"/>
          <w:szCs w:val="20"/>
        </w:rPr>
        <w:t xml:space="preserve"> Jenkins</w:t>
      </w:r>
      <w:r w:rsidR="00C346A6" w:rsidRPr="00C524F7">
        <w:rPr>
          <w:rFonts w:ascii="Verdana" w:eastAsia="Arial Unicode MS" w:hAnsi="Verdana" w:cs="Verdana"/>
          <w:b/>
          <w:sz w:val="20"/>
          <w:szCs w:val="20"/>
        </w:rPr>
        <w:t xml:space="preserve">, </w:t>
      </w:r>
      <w:r w:rsidRPr="00C524F7">
        <w:rPr>
          <w:rFonts w:ascii="Verdana" w:eastAsia="Arial Unicode MS" w:hAnsi="Verdana" w:cs="Verdana"/>
          <w:b/>
          <w:sz w:val="20"/>
          <w:szCs w:val="20"/>
        </w:rPr>
        <w:t xml:space="preserve"> Oracle DB</w:t>
      </w:r>
      <w:r w:rsidR="00C346A6" w:rsidRPr="00C524F7">
        <w:rPr>
          <w:rFonts w:ascii="Verdana" w:eastAsia="Arial Unicode MS" w:hAnsi="Verdana" w:cs="Verdana"/>
          <w:b/>
          <w:sz w:val="20"/>
          <w:szCs w:val="20"/>
        </w:rPr>
        <w:t xml:space="preserve">, </w:t>
      </w:r>
      <w:r w:rsidRPr="00C524F7">
        <w:rPr>
          <w:rFonts w:ascii="Verdana" w:eastAsia="Arial Unicode MS" w:hAnsi="Verdana" w:cs="Verdana"/>
          <w:b/>
          <w:sz w:val="20"/>
          <w:szCs w:val="20"/>
        </w:rPr>
        <w:t xml:space="preserve"> </w:t>
      </w:r>
      <w:r w:rsidR="00920252">
        <w:rPr>
          <w:rFonts w:ascii="Verdana" w:eastAsia="Arial Unicode MS" w:hAnsi="Verdana" w:cs="Verdana"/>
          <w:b/>
          <w:sz w:val="20"/>
          <w:szCs w:val="20"/>
        </w:rPr>
        <w:t xml:space="preserve">MongoDB, </w:t>
      </w:r>
      <w:r w:rsidR="00F42AB0" w:rsidRPr="00C524F7">
        <w:rPr>
          <w:rFonts w:ascii="Verdana" w:eastAsia="Verdana" w:hAnsi="Verdana" w:cs="Verdana"/>
          <w:b/>
          <w:sz w:val="20"/>
          <w:szCs w:val="20"/>
        </w:rPr>
        <w:t>J</w:t>
      </w:r>
      <w:r w:rsidR="002A4EE7" w:rsidRPr="00C524F7">
        <w:rPr>
          <w:rFonts w:ascii="Verdana" w:eastAsia="Verdana" w:hAnsi="Verdana" w:cs="Verdana"/>
          <w:b/>
          <w:sz w:val="20"/>
          <w:szCs w:val="20"/>
        </w:rPr>
        <w:t>-</w:t>
      </w:r>
      <w:r w:rsidR="00F42AB0" w:rsidRPr="00C524F7">
        <w:rPr>
          <w:rFonts w:ascii="Verdana" w:eastAsia="Verdana" w:hAnsi="Verdana" w:cs="Verdana"/>
          <w:b/>
          <w:sz w:val="20"/>
          <w:szCs w:val="20"/>
        </w:rPr>
        <w:t>Boss 6.4</w:t>
      </w:r>
      <w:r w:rsidR="00F91250">
        <w:rPr>
          <w:rFonts w:ascii="Verdana" w:eastAsia="Verdana" w:hAnsi="Verdana" w:cs="Verdana"/>
          <w:b/>
          <w:sz w:val="20"/>
          <w:szCs w:val="20"/>
        </w:rPr>
        <w:t xml:space="preserve">and J-Boss 7.2, Tomcat8, </w:t>
      </w:r>
      <w:r w:rsidR="00E8544E">
        <w:rPr>
          <w:rFonts w:ascii="Verdana" w:eastAsia="Verdana" w:hAnsi="Verdana" w:cs="Verdana"/>
          <w:b/>
          <w:sz w:val="20"/>
          <w:szCs w:val="20"/>
        </w:rPr>
        <w:t>Embedded</w:t>
      </w:r>
      <w:r w:rsidR="00F91250">
        <w:rPr>
          <w:rFonts w:ascii="Verdana" w:eastAsia="Verdana" w:hAnsi="Verdana" w:cs="Verdana"/>
          <w:b/>
          <w:sz w:val="20"/>
          <w:szCs w:val="20"/>
        </w:rPr>
        <w:t xml:space="preserve"> Tomcat</w:t>
      </w:r>
      <w:r w:rsidRPr="00C524F7">
        <w:rPr>
          <w:rFonts w:ascii="Verdana" w:hAnsi="Verdana" w:cs="Verdana"/>
          <w:b/>
          <w:sz w:val="20"/>
          <w:szCs w:val="20"/>
        </w:rPr>
        <w:t>.</w:t>
      </w:r>
    </w:p>
    <w:p w14:paraId="202DFAC9" w14:textId="77777777" w:rsidR="00B61716" w:rsidRDefault="00B61716" w:rsidP="00B61716">
      <w:pPr>
        <w:ind w:right="360"/>
        <w:jc w:val="both"/>
        <w:rPr>
          <w:rFonts w:ascii="Verdana" w:hAnsi="Verdana" w:cs="Verdana"/>
          <w:b/>
          <w:sz w:val="20"/>
          <w:szCs w:val="20"/>
        </w:rPr>
      </w:pPr>
    </w:p>
    <w:p w14:paraId="1EFABC83" w14:textId="77777777" w:rsidR="00B61716" w:rsidRDefault="00B61716" w:rsidP="00B61716">
      <w:pPr>
        <w:ind w:right="360"/>
        <w:jc w:val="both"/>
        <w:rPr>
          <w:rFonts w:ascii="Verdana" w:hAnsi="Verdana" w:cs="Verdana"/>
          <w:b/>
          <w:sz w:val="20"/>
          <w:szCs w:val="20"/>
        </w:rPr>
      </w:pPr>
    </w:p>
    <w:p w14:paraId="141EB45D" w14:textId="77777777" w:rsidR="00B61716" w:rsidRDefault="00B61716" w:rsidP="00B61716">
      <w:pPr>
        <w:ind w:right="360"/>
        <w:jc w:val="both"/>
        <w:rPr>
          <w:rFonts w:ascii="Verdana" w:hAnsi="Verdana" w:cs="Verdana"/>
          <w:b/>
          <w:sz w:val="20"/>
          <w:szCs w:val="20"/>
        </w:rPr>
      </w:pPr>
    </w:p>
    <w:p w14:paraId="78FA098B" w14:textId="77777777" w:rsidR="00B61716" w:rsidRDefault="00B61716" w:rsidP="00B61716">
      <w:pPr>
        <w:ind w:right="360"/>
        <w:jc w:val="both"/>
        <w:rPr>
          <w:rFonts w:ascii="Verdana" w:hAnsi="Verdana" w:cs="Verdana"/>
          <w:b/>
          <w:sz w:val="20"/>
          <w:szCs w:val="20"/>
        </w:rPr>
      </w:pPr>
    </w:p>
    <w:p w14:paraId="2B4D1312" w14:textId="77777777" w:rsidR="00B61716" w:rsidRDefault="00B61716" w:rsidP="00B61716">
      <w:pPr>
        <w:ind w:right="360"/>
        <w:jc w:val="both"/>
        <w:rPr>
          <w:rFonts w:ascii="Verdana" w:hAnsi="Verdana" w:cs="Verdana"/>
          <w:b/>
          <w:sz w:val="20"/>
          <w:szCs w:val="20"/>
        </w:rPr>
      </w:pPr>
    </w:p>
    <w:p w14:paraId="46E15542" w14:textId="77777777" w:rsidR="00B61716" w:rsidRDefault="00B61716" w:rsidP="00B61716">
      <w:pPr>
        <w:ind w:right="360"/>
        <w:jc w:val="both"/>
        <w:rPr>
          <w:rFonts w:ascii="Verdana" w:hAnsi="Verdana" w:cs="Verdana"/>
          <w:b/>
          <w:sz w:val="20"/>
          <w:szCs w:val="20"/>
        </w:rPr>
      </w:pPr>
    </w:p>
    <w:p w14:paraId="4D9095E6" w14:textId="77777777" w:rsidR="00B61716" w:rsidRDefault="00B61716" w:rsidP="00B61716">
      <w:pPr>
        <w:ind w:right="360"/>
        <w:jc w:val="both"/>
        <w:rPr>
          <w:rFonts w:ascii="Verdana" w:hAnsi="Verdana" w:cs="Verdana"/>
          <w:b/>
          <w:sz w:val="20"/>
          <w:szCs w:val="20"/>
        </w:rPr>
      </w:pPr>
    </w:p>
    <w:p w14:paraId="3ED378FD" w14:textId="77777777" w:rsidR="00B61716" w:rsidRDefault="00B61716" w:rsidP="00B61716">
      <w:pPr>
        <w:ind w:right="360"/>
        <w:jc w:val="both"/>
        <w:rPr>
          <w:rFonts w:ascii="Verdana" w:hAnsi="Verdana" w:cs="Verdana"/>
          <w:b/>
          <w:sz w:val="20"/>
          <w:szCs w:val="20"/>
        </w:rPr>
      </w:pPr>
    </w:p>
    <w:p w14:paraId="3C655EA1" w14:textId="77777777" w:rsidR="00B61716" w:rsidRDefault="00B61716" w:rsidP="00B61716">
      <w:pPr>
        <w:ind w:right="360"/>
        <w:jc w:val="both"/>
      </w:pPr>
      <w:r w:rsidRPr="137C8921">
        <w:rPr>
          <w:rFonts w:ascii="Verdana" w:hAnsi="Verdana" w:cs="Verdana"/>
          <w:b/>
          <w:bCs/>
          <w:sz w:val="20"/>
          <w:szCs w:val="20"/>
        </w:rPr>
        <w:t>Responsibilities</w:t>
      </w:r>
      <w:r w:rsidR="00497D62">
        <w:rPr>
          <w:rFonts w:ascii="Verdana" w:hAnsi="Verdana" w:cs="Verdana"/>
          <w:b/>
          <w:bCs/>
          <w:sz w:val="20"/>
          <w:szCs w:val="20"/>
        </w:rPr>
        <w:t xml:space="preserve"> </w:t>
      </w:r>
      <w:r w:rsidRPr="137C8921">
        <w:rPr>
          <w:rFonts w:ascii="Verdana" w:hAnsi="Verdana" w:cs="Verdana"/>
          <w:b/>
          <w:bCs/>
          <w:sz w:val="20"/>
          <w:szCs w:val="20"/>
        </w:rPr>
        <w:t>Included</w:t>
      </w:r>
    </w:p>
    <w:p w14:paraId="17EC0847" w14:textId="77777777" w:rsidR="00B61716" w:rsidRDefault="00B61716" w:rsidP="00B61716">
      <w:pPr>
        <w:ind w:right="360"/>
        <w:jc w:val="both"/>
      </w:pPr>
    </w:p>
    <w:p w14:paraId="550651B3" w14:textId="77777777" w:rsidR="00B61716" w:rsidRPr="00252DB8" w:rsidRDefault="00B61716" w:rsidP="00B61716">
      <w:pPr>
        <w:numPr>
          <w:ilvl w:val="0"/>
          <w:numId w:val="3"/>
        </w:numPr>
        <w:jc w:val="both"/>
        <w:rPr>
          <w:rFonts w:ascii="Verdana" w:hAnsi="Verdana" w:cs="Verdana"/>
          <w:sz w:val="20"/>
          <w:szCs w:val="20"/>
        </w:rPr>
      </w:pPr>
      <w:r w:rsidRPr="137C8921">
        <w:rPr>
          <w:rFonts w:ascii="Verdana" w:hAnsi="Verdana" w:cs="Verdana"/>
          <w:sz w:val="20"/>
          <w:szCs w:val="20"/>
        </w:rPr>
        <w:t xml:space="preserve">I am Part of requirement </w:t>
      </w:r>
      <w:proofErr w:type="gramStart"/>
      <w:r w:rsidRPr="137C8921">
        <w:rPr>
          <w:rFonts w:ascii="Verdana" w:hAnsi="Verdana" w:cs="Verdana"/>
          <w:sz w:val="20"/>
          <w:szCs w:val="20"/>
        </w:rPr>
        <w:t>gathering</w:t>
      </w:r>
      <w:r w:rsidR="00C346A6">
        <w:rPr>
          <w:rFonts w:ascii="Verdana" w:hAnsi="Verdana" w:cs="Verdana"/>
          <w:sz w:val="20"/>
          <w:szCs w:val="20"/>
        </w:rPr>
        <w:t xml:space="preserve">, </w:t>
      </w:r>
      <w:r w:rsidRPr="137C8921">
        <w:rPr>
          <w:rFonts w:ascii="Verdana" w:hAnsi="Verdana" w:cs="Verdana"/>
          <w:sz w:val="20"/>
          <w:szCs w:val="20"/>
        </w:rPr>
        <w:t xml:space="preserve"> designing</w:t>
      </w:r>
      <w:proofErr w:type="gramEnd"/>
      <w:r w:rsidRPr="137C8921">
        <w:rPr>
          <w:rFonts w:ascii="Verdana" w:hAnsi="Verdana" w:cs="Verdana"/>
          <w:sz w:val="20"/>
          <w:szCs w:val="20"/>
        </w:rPr>
        <w:t xml:space="preserve"> and architecture the application.</w:t>
      </w:r>
    </w:p>
    <w:p w14:paraId="6E792BEC" w14:textId="77777777" w:rsidR="005B4FE4" w:rsidRPr="00944A0B" w:rsidRDefault="005B4FE4" w:rsidP="005B4FE4">
      <w:pPr>
        <w:numPr>
          <w:ilvl w:val="0"/>
          <w:numId w:val="3"/>
        </w:numPr>
        <w:jc w:val="both"/>
        <w:rPr>
          <w:rFonts w:ascii="Verdana" w:hAnsi="Verdana" w:cs="Verdana"/>
          <w:sz w:val="20"/>
          <w:szCs w:val="20"/>
        </w:rPr>
      </w:pPr>
      <w:r w:rsidRPr="137C8921">
        <w:rPr>
          <w:rFonts w:ascii="Verdana" w:eastAsia="Verdana" w:hAnsi="Verdana" w:cs="Verdana"/>
          <w:sz w:val="20"/>
          <w:szCs w:val="20"/>
        </w:rPr>
        <w:t xml:space="preserve">Developed </w:t>
      </w:r>
      <w:r w:rsidR="00B8392E">
        <w:rPr>
          <w:rFonts w:ascii="Verdana" w:eastAsia="Verdana" w:hAnsi="Verdana" w:cs="Verdana"/>
          <w:sz w:val="20"/>
          <w:szCs w:val="20"/>
        </w:rPr>
        <w:t xml:space="preserve">Legacy Load </w:t>
      </w:r>
      <w:r w:rsidRPr="137C8921">
        <w:rPr>
          <w:rFonts w:ascii="Verdana" w:eastAsia="Verdana" w:hAnsi="Verdana" w:cs="Verdana"/>
          <w:sz w:val="20"/>
          <w:szCs w:val="20"/>
        </w:rPr>
        <w:t>module UI</w:t>
      </w:r>
      <w:r>
        <w:rPr>
          <w:rFonts w:ascii="Verdana" w:eastAsia="Verdana" w:hAnsi="Verdana" w:cs="Verdana"/>
          <w:sz w:val="20"/>
          <w:szCs w:val="20"/>
        </w:rPr>
        <w:t xml:space="preserve"> and backend</w:t>
      </w:r>
      <w:r w:rsidRPr="137C8921">
        <w:rPr>
          <w:rFonts w:ascii="Verdana" w:eastAsia="Verdana" w:hAnsi="Verdana" w:cs="Verdana"/>
          <w:sz w:val="20"/>
          <w:szCs w:val="20"/>
        </w:rPr>
        <w:t xml:space="preserve"> with </w:t>
      </w:r>
      <w:r w:rsidRPr="137C8921">
        <w:rPr>
          <w:rFonts w:ascii="Verdana" w:eastAsia="Verdana" w:hAnsi="Verdana" w:cs="Verdana"/>
          <w:b/>
          <w:bCs/>
          <w:sz w:val="20"/>
          <w:szCs w:val="20"/>
        </w:rPr>
        <w:t xml:space="preserve">Java </w:t>
      </w:r>
      <w:proofErr w:type="gramStart"/>
      <w:r w:rsidRPr="137C8921">
        <w:rPr>
          <w:rFonts w:ascii="Verdana" w:eastAsia="Verdana" w:hAnsi="Verdana" w:cs="Verdana"/>
          <w:b/>
          <w:bCs/>
          <w:sz w:val="20"/>
          <w:szCs w:val="20"/>
        </w:rPr>
        <w:t>Script</w:t>
      </w:r>
      <w:r>
        <w:rPr>
          <w:rFonts w:ascii="Verdana" w:eastAsia="Verdana" w:hAnsi="Verdana" w:cs="Verdana"/>
          <w:sz w:val="20"/>
          <w:szCs w:val="20"/>
        </w:rPr>
        <w:t xml:space="preserve">, </w:t>
      </w:r>
      <w:r w:rsidRPr="137C8921">
        <w:rPr>
          <w:rFonts w:ascii="Verdana" w:eastAsia="Verdana" w:hAnsi="Verdana" w:cs="Verdana"/>
          <w:sz w:val="20"/>
          <w:szCs w:val="20"/>
        </w:rPr>
        <w:t xml:space="preserve"> </w:t>
      </w:r>
      <w:r>
        <w:rPr>
          <w:rFonts w:ascii="Verdana" w:eastAsia="Verdana" w:hAnsi="Verdana" w:cs="Verdana"/>
          <w:b/>
          <w:bCs/>
          <w:sz w:val="20"/>
          <w:szCs w:val="20"/>
        </w:rPr>
        <w:t>Angular</w:t>
      </w:r>
      <w:proofErr w:type="gramEnd"/>
      <w:r>
        <w:rPr>
          <w:rFonts w:ascii="Verdana" w:eastAsia="Verdana" w:hAnsi="Verdana" w:cs="Verdana"/>
          <w:b/>
          <w:bCs/>
          <w:sz w:val="20"/>
          <w:szCs w:val="20"/>
        </w:rPr>
        <w:t xml:space="preserve">7, </w:t>
      </w:r>
      <w:r w:rsidRPr="137C8921">
        <w:rPr>
          <w:rFonts w:ascii="Verdana" w:eastAsia="Verdana" w:hAnsi="Verdana" w:cs="Verdana"/>
          <w:b/>
          <w:bCs/>
          <w:sz w:val="20"/>
          <w:szCs w:val="20"/>
        </w:rPr>
        <w:t xml:space="preserve"> Ajax Calls</w:t>
      </w:r>
      <w:r>
        <w:rPr>
          <w:rFonts w:ascii="Verdana" w:eastAsia="Verdana" w:hAnsi="Verdana" w:cs="Verdana"/>
          <w:b/>
          <w:bCs/>
          <w:sz w:val="20"/>
          <w:szCs w:val="20"/>
        </w:rPr>
        <w:t>, Spring Rest and JPA</w:t>
      </w:r>
      <w:r w:rsidRPr="137C8921">
        <w:rPr>
          <w:rFonts w:ascii="Verdana" w:eastAsia="Verdana" w:hAnsi="Verdana" w:cs="Verdana"/>
          <w:sz w:val="20"/>
          <w:szCs w:val="20"/>
        </w:rPr>
        <w:t>.</w:t>
      </w:r>
    </w:p>
    <w:p w14:paraId="3996EC27" w14:textId="77777777" w:rsidR="00944A0B" w:rsidRPr="00944A0B" w:rsidRDefault="00944A0B" w:rsidP="005B4FE4">
      <w:pPr>
        <w:numPr>
          <w:ilvl w:val="0"/>
          <w:numId w:val="3"/>
        </w:numPr>
        <w:jc w:val="both"/>
        <w:rPr>
          <w:rFonts w:ascii="Verdana" w:hAnsi="Verdana" w:cs="Verdana"/>
          <w:sz w:val="20"/>
          <w:szCs w:val="20"/>
        </w:rPr>
      </w:pPr>
      <w:r>
        <w:rPr>
          <w:rFonts w:ascii="Verdana" w:eastAsia="Verdana" w:hAnsi="Verdana" w:cs="Verdana"/>
          <w:sz w:val="20"/>
          <w:szCs w:val="20"/>
        </w:rPr>
        <w:t xml:space="preserve">Identified </w:t>
      </w:r>
      <w:r w:rsidRPr="008D37F2">
        <w:rPr>
          <w:rFonts w:ascii="Verdana" w:eastAsia="Verdana" w:hAnsi="Verdana" w:cs="Verdana"/>
          <w:b/>
          <w:sz w:val="20"/>
          <w:szCs w:val="20"/>
        </w:rPr>
        <w:t>memory leakages in product</w:t>
      </w:r>
      <w:r>
        <w:rPr>
          <w:rFonts w:ascii="Verdana" w:eastAsia="Verdana" w:hAnsi="Verdana" w:cs="Verdana"/>
          <w:sz w:val="20"/>
          <w:szCs w:val="20"/>
        </w:rPr>
        <w:t xml:space="preserve"> and solved existing </w:t>
      </w:r>
      <w:r w:rsidR="0020557B">
        <w:rPr>
          <w:rFonts w:ascii="Verdana" w:eastAsia="Verdana" w:hAnsi="Verdana" w:cs="Verdana"/>
          <w:sz w:val="20"/>
          <w:szCs w:val="20"/>
        </w:rPr>
        <w:t>production</w:t>
      </w:r>
      <w:r>
        <w:rPr>
          <w:rFonts w:ascii="Verdana" w:eastAsia="Verdana" w:hAnsi="Verdana" w:cs="Verdana"/>
          <w:sz w:val="20"/>
          <w:szCs w:val="20"/>
        </w:rPr>
        <w:t xml:space="preserve"> </w:t>
      </w:r>
      <w:r w:rsidR="0020557B">
        <w:rPr>
          <w:rFonts w:ascii="Verdana" w:eastAsia="Verdana" w:hAnsi="Verdana" w:cs="Verdana"/>
          <w:sz w:val="20"/>
          <w:szCs w:val="20"/>
        </w:rPr>
        <w:t>issues</w:t>
      </w:r>
      <w:r>
        <w:rPr>
          <w:rFonts w:ascii="Verdana" w:eastAsia="Verdana" w:hAnsi="Verdana" w:cs="Verdana"/>
          <w:sz w:val="20"/>
          <w:szCs w:val="20"/>
        </w:rPr>
        <w:t>.</w:t>
      </w:r>
    </w:p>
    <w:p w14:paraId="6DEE71E7" w14:textId="77777777" w:rsidR="00944A0B" w:rsidRPr="005B4FE4" w:rsidRDefault="00047B41" w:rsidP="005B4FE4">
      <w:pPr>
        <w:numPr>
          <w:ilvl w:val="0"/>
          <w:numId w:val="3"/>
        </w:numPr>
        <w:jc w:val="both"/>
        <w:rPr>
          <w:rFonts w:ascii="Verdana" w:hAnsi="Verdana" w:cs="Verdana"/>
          <w:sz w:val="20"/>
          <w:szCs w:val="20"/>
        </w:rPr>
      </w:pPr>
      <w:r>
        <w:rPr>
          <w:rFonts w:ascii="Verdana" w:eastAsia="Verdana" w:hAnsi="Verdana" w:cs="Verdana"/>
          <w:sz w:val="20"/>
          <w:szCs w:val="20"/>
        </w:rPr>
        <w:t>P</w:t>
      </w:r>
      <w:r w:rsidR="00944A0B">
        <w:rPr>
          <w:rFonts w:ascii="Verdana" w:eastAsia="Verdana" w:hAnsi="Verdana" w:cs="Verdana"/>
          <w:sz w:val="20"/>
          <w:szCs w:val="20"/>
        </w:rPr>
        <w:t xml:space="preserve">roduct </w:t>
      </w:r>
      <w:r>
        <w:rPr>
          <w:rFonts w:ascii="Verdana" w:eastAsia="Verdana" w:hAnsi="Verdana" w:cs="Verdana"/>
          <w:sz w:val="20"/>
          <w:szCs w:val="20"/>
        </w:rPr>
        <w:t xml:space="preserve">core </w:t>
      </w:r>
      <w:r w:rsidR="00944A0B">
        <w:rPr>
          <w:rFonts w:ascii="Verdana" w:eastAsia="Verdana" w:hAnsi="Verdana" w:cs="Verdana"/>
          <w:sz w:val="20"/>
          <w:szCs w:val="20"/>
        </w:rPr>
        <w:t xml:space="preserve">engine performance </w:t>
      </w:r>
      <w:r w:rsidR="00CA1078">
        <w:rPr>
          <w:rFonts w:ascii="Verdana" w:eastAsia="Verdana" w:hAnsi="Verdana" w:cs="Verdana"/>
          <w:sz w:val="20"/>
          <w:szCs w:val="20"/>
        </w:rPr>
        <w:t xml:space="preserve">improvement </w:t>
      </w:r>
      <w:r w:rsidR="00944A0B">
        <w:rPr>
          <w:rFonts w:ascii="Verdana" w:eastAsia="Verdana" w:hAnsi="Verdana" w:cs="Verdana"/>
          <w:sz w:val="20"/>
          <w:szCs w:val="20"/>
        </w:rPr>
        <w:t>by tuning queries with indexes and hints.</w:t>
      </w:r>
    </w:p>
    <w:p w14:paraId="6F948DAC" w14:textId="77777777" w:rsidR="00B61716" w:rsidRPr="00582883" w:rsidRDefault="00B61716" w:rsidP="00B61716">
      <w:pPr>
        <w:numPr>
          <w:ilvl w:val="0"/>
          <w:numId w:val="3"/>
        </w:numPr>
        <w:jc w:val="both"/>
        <w:rPr>
          <w:rFonts w:ascii="Verdana" w:hAnsi="Verdana" w:cs="Verdana"/>
          <w:sz w:val="20"/>
          <w:szCs w:val="20"/>
        </w:rPr>
      </w:pPr>
      <w:r w:rsidRPr="137C8921">
        <w:rPr>
          <w:rFonts w:ascii="Verdana" w:eastAsia="Verdana" w:hAnsi="Verdana" w:cs="Verdana"/>
          <w:sz w:val="20"/>
          <w:szCs w:val="20"/>
        </w:rPr>
        <w:t xml:space="preserve">Developed </w:t>
      </w:r>
      <w:r w:rsidR="00FC7F71">
        <w:rPr>
          <w:rFonts w:ascii="Verdana" w:eastAsia="Verdana" w:hAnsi="Verdana" w:cs="Verdana"/>
          <w:sz w:val="20"/>
          <w:szCs w:val="20"/>
        </w:rPr>
        <w:t xml:space="preserve">exports </w:t>
      </w:r>
      <w:r w:rsidRPr="137C8921">
        <w:rPr>
          <w:rFonts w:ascii="Verdana" w:eastAsia="Verdana" w:hAnsi="Verdana" w:cs="Verdana"/>
          <w:sz w:val="20"/>
          <w:szCs w:val="20"/>
        </w:rPr>
        <w:t xml:space="preserve">module backend with </w:t>
      </w:r>
      <w:r w:rsidRPr="137C8921">
        <w:rPr>
          <w:rFonts w:ascii="Verdana" w:eastAsia="Verdana" w:hAnsi="Verdana" w:cs="Verdana"/>
          <w:b/>
          <w:bCs/>
          <w:sz w:val="20"/>
          <w:szCs w:val="20"/>
        </w:rPr>
        <w:t xml:space="preserve">Webservice-rest </w:t>
      </w:r>
      <w:proofErr w:type="gramStart"/>
      <w:r w:rsidRPr="137C8921">
        <w:rPr>
          <w:rFonts w:ascii="Verdana" w:eastAsia="Verdana" w:hAnsi="Verdana" w:cs="Verdana"/>
          <w:b/>
          <w:bCs/>
          <w:sz w:val="20"/>
          <w:szCs w:val="20"/>
        </w:rPr>
        <w:t>calls</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r w:rsidRPr="137C8921">
        <w:rPr>
          <w:rFonts w:ascii="Verdana" w:eastAsia="Verdana" w:hAnsi="Verdana" w:cs="Verdana"/>
          <w:b/>
          <w:bCs/>
          <w:sz w:val="20"/>
          <w:szCs w:val="20"/>
        </w:rPr>
        <w:t>Spring</w:t>
      </w:r>
      <w:proofErr w:type="gramEnd"/>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Hibernate and S</w:t>
      </w:r>
      <w:r w:rsidR="00047A95">
        <w:rPr>
          <w:rFonts w:ascii="Verdana" w:eastAsia="Verdana" w:hAnsi="Verdana" w:cs="Verdana"/>
          <w:b/>
          <w:bCs/>
          <w:sz w:val="20"/>
          <w:szCs w:val="20"/>
        </w:rPr>
        <w:t>QL</w:t>
      </w:r>
      <w:r w:rsidR="004B5DD0">
        <w:rPr>
          <w:rFonts w:ascii="Verdana" w:eastAsia="Verdana" w:hAnsi="Verdana" w:cs="Verdana"/>
          <w:b/>
          <w:bCs/>
          <w:sz w:val="20"/>
          <w:szCs w:val="20"/>
        </w:rPr>
        <w:t>/Procedures</w:t>
      </w:r>
      <w:r w:rsidRPr="137C8921">
        <w:rPr>
          <w:rFonts w:ascii="Verdana" w:eastAsia="Verdana" w:hAnsi="Verdana" w:cs="Verdana"/>
          <w:sz w:val="20"/>
          <w:szCs w:val="20"/>
        </w:rPr>
        <w:t>.</w:t>
      </w:r>
    </w:p>
    <w:p w14:paraId="310BE8E9" w14:textId="77777777" w:rsidR="00582883" w:rsidRPr="00A7348B" w:rsidRDefault="00582883" w:rsidP="00A7348B">
      <w:pPr>
        <w:numPr>
          <w:ilvl w:val="0"/>
          <w:numId w:val="3"/>
        </w:numPr>
        <w:jc w:val="both"/>
        <w:rPr>
          <w:rFonts w:ascii="Verdana" w:hAnsi="Verdana" w:cs="Verdana"/>
          <w:sz w:val="20"/>
          <w:szCs w:val="20"/>
        </w:rPr>
      </w:pPr>
      <w:r>
        <w:rPr>
          <w:rFonts w:ascii="Verdana" w:eastAsia="Verdana" w:hAnsi="Verdana" w:cs="Verdana"/>
          <w:sz w:val="20"/>
          <w:szCs w:val="20"/>
        </w:rPr>
        <w:t xml:space="preserve">Fixed </w:t>
      </w:r>
      <w:r w:rsidR="00047A95">
        <w:rPr>
          <w:rFonts w:ascii="Verdana" w:eastAsia="Verdana" w:hAnsi="Verdana" w:cs="Verdana"/>
          <w:b/>
          <w:sz w:val="20"/>
          <w:szCs w:val="20"/>
        </w:rPr>
        <w:t>SQL</w:t>
      </w:r>
      <w:r w:rsidRPr="00D52F52">
        <w:rPr>
          <w:rFonts w:ascii="Verdana" w:eastAsia="Verdana" w:hAnsi="Verdana" w:cs="Verdana"/>
          <w:b/>
          <w:sz w:val="20"/>
          <w:szCs w:val="20"/>
        </w:rPr>
        <w:t xml:space="preserve"> connections leakage in product</w:t>
      </w:r>
      <w:r>
        <w:rPr>
          <w:rFonts w:ascii="Verdana" w:eastAsia="Verdana" w:hAnsi="Verdana" w:cs="Verdana"/>
          <w:sz w:val="20"/>
          <w:szCs w:val="20"/>
        </w:rPr>
        <w:t>.</w:t>
      </w:r>
    </w:p>
    <w:p w14:paraId="30F2FC00" w14:textId="77777777" w:rsidR="0046569B" w:rsidRPr="00497D62" w:rsidRDefault="00582883" w:rsidP="0046569B">
      <w:pPr>
        <w:pStyle w:val="ListParagraph"/>
        <w:numPr>
          <w:ilvl w:val="0"/>
          <w:numId w:val="3"/>
        </w:numPr>
        <w:suppressAutoHyphens w:val="0"/>
        <w:spacing w:before="40"/>
        <w:jc w:val="both"/>
        <w:rPr>
          <w:rFonts w:ascii="Verdana" w:eastAsia="Segoe UI" w:hAnsi="Verdana" w:cs="Segoe UI"/>
          <w:color w:val="3B3E42"/>
          <w:sz w:val="20"/>
          <w:szCs w:val="20"/>
        </w:rPr>
      </w:pPr>
      <w:r>
        <w:rPr>
          <w:rFonts w:ascii="Verdana" w:eastAsia="Segoe UI" w:hAnsi="Verdana" w:cs="Segoe UI"/>
          <w:color w:val="3B3E42"/>
          <w:sz w:val="20"/>
          <w:szCs w:val="20"/>
        </w:rPr>
        <w:t xml:space="preserve">I am part of </w:t>
      </w:r>
      <w:r w:rsidR="0046569B" w:rsidRPr="00497D62">
        <w:rPr>
          <w:rFonts w:ascii="Verdana" w:eastAsia="Segoe UI" w:hAnsi="Verdana" w:cs="Segoe UI"/>
          <w:color w:val="3B3E42"/>
          <w:sz w:val="20"/>
          <w:szCs w:val="20"/>
        </w:rPr>
        <w:t xml:space="preserve">technical designs </w:t>
      </w:r>
      <w:r>
        <w:rPr>
          <w:rFonts w:ascii="Verdana" w:eastAsia="Segoe UI" w:hAnsi="Verdana" w:cs="Segoe UI"/>
          <w:color w:val="3B3E42"/>
          <w:sz w:val="20"/>
          <w:szCs w:val="20"/>
        </w:rPr>
        <w:t xml:space="preserve">and implementation with Java Practice </w:t>
      </w:r>
      <w:proofErr w:type="gramStart"/>
      <w:r>
        <w:rPr>
          <w:rFonts w:ascii="Verdana" w:eastAsia="Segoe UI" w:hAnsi="Verdana" w:cs="Segoe UI"/>
          <w:color w:val="3B3E42"/>
          <w:sz w:val="20"/>
          <w:szCs w:val="20"/>
        </w:rPr>
        <w:t>Team</w:t>
      </w:r>
      <w:r w:rsidR="00310758">
        <w:rPr>
          <w:rFonts w:ascii="Verdana" w:eastAsia="Segoe UI" w:hAnsi="Verdana" w:cs="Segoe UI"/>
          <w:color w:val="3B3E42"/>
          <w:sz w:val="20"/>
          <w:szCs w:val="20"/>
        </w:rPr>
        <w:t>(</w:t>
      </w:r>
      <w:proofErr w:type="gramEnd"/>
      <w:r w:rsidR="00310758">
        <w:rPr>
          <w:rFonts w:ascii="Verdana" w:eastAsia="Segoe UI" w:hAnsi="Verdana" w:cs="Segoe UI"/>
          <w:color w:val="3B3E42"/>
          <w:sz w:val="20"/>
          <w:szCs w:val="20"/>
        </w:rPr>
        <w:t>COP)</w:t>
      </w:r>
      <w:r w:rsidR="0046569B" w:rsidRPr="00497D62">
        <w:rPr>
          <w:rFonts w:ascii="Verdana" w:eastAsia="Segoe UI" w:hAnsi="Verdana" w:cs="Segoe UI"/>
          <w:color w:val="3B3E42"/>
          <w:sz w:val="20"/>
          <w:szCs w:val="20"/>
        </w:rPr>
        <w:t>.</w:t>
      </w:r>
    </w:p>
    <w:p w14:paraId="74BA5F2B" w14:textId="77777777" w:rsidR="00B61716" w:rsidRPr="00115B89" w:rsidRDefault="00B61716" w:rsidP="00B61716">
      <w:pPr>
        <w:numPr>
          <w:ilvl w:val="0"/>
          <w:numId w:val="3"/>
        </w:numPr>
        <w:ind w:right="360"/>
        <w:jc w:val="both"/>
        <w:rPr>
          <w:rFonts w:ascii="Verdana" w:hAnsi="Verdana" w:cs="Verdana"/>
          <w:sz w:val="20"/>
          <w:szCs w:val="20"/>
        </w:rPr>
      </w:pPr>
      <w:r w:rsidRPr="137C8921">
        <w:rPr>
          <w:rFonts w:ascii="Verdana" w:hAnsi="Verdana" w:cs="Verdana"/>
          <w:sz w:val="20"/>
          <w:szCs w:val="20"/>
        </w:rPr>
        <w:t>Apart from my development and need to</w:t>
      </w:r>
      <w:r w:rsidRPr="137C8921">
        <w:rPr>
          <w:rFonts w:ascii="Verdana" w:hAnsi="Verdana" w:cs="Verdana"/>
          <w:b/>
          <w:bCs/>
          <w:sz w:val="20"/>
          <w:szCs w:val="20"/>
        </w:rPr>
        <w:t xml:space="preserve"> take of care team deliverables as per sprint.</w:t>
      </w:r>
      <w:r w:rsidR="0084189E">
        <w:rPr>
          <w:rFonts w:ascii="Verdana" w:hAnsi="Verdana" w:cs="Verdana"/>
          <w:b/>
          <w:bCs/>
          <w:sz w:val="20"/>
          <w:szCs w:val="20"/>
        </w:rPr>
        <w:t xml:space="preserve"> </w:t>
      </w:r>
    </w:p>
    <w:p w14:paraId="2CE1E64A" w14:textId="77777777" w:rsidR="00B61716" w:rsidRPr="00460BFF" w:rsidRDefault="00B61716" w:rsidP="00B61716">
      <w:pPr>
        <w:numPr>
          <w:ilvl w:val="0"/>
          <w:numId w:val="3"/>
        </w:numPr>
        <w:ind w:right="360"/>
        <w:jc w:val="both"/>
        <w:rPr>
          <w:rFonts w:ascii="Verdana" w:hAnsi="Verdana" w:cs="Verdana"/>
          <w:sz w:val="20"/>
          <w:szCs w:val="20"/>
        </w:rPr>
      </w:pPr>
      <w:r w:rsidRPr="137C8921">
        <w:rPr>
          <w:rFonts w:ascii="Verdana" w:hAnsi="Verdana" w:cs="Verdana"/>
          <w:sz w:val="20"/>
          <w:szCs w:val="20"/>
        </w:rPr>
        <w:t>Developed</w:t>
      </w:r>
      <w:r w:rsidRPr="137C8921">
        <w:rPr>
          <w:rFonts w:ascii="Verdana" w:hAnsi="Verdana" w:cs="Verdana"/>
          <w:b/>
          <w:bCs/>
          <w:sz w:val="20"/>
          <w:szCs w:val="20"/>
        </w:rPr>
        <w:t xml:space="preserve"> core java templates </w:t>
      </w:r>
      <w:r w:rsidRPr="137C8921">
        <w:rPr>
          <w:rFonts w:ascii="Verdana" w:hAnsi="Verdana" w:cs="Verdana"/>
          <w:sz w:val="20"/>
          <w:szCs w:val="20"/>
        </w:rPr>
        <w:t>to handle complex business using java algorithms</w:t>
      </w:r>
      <w:r w:rsidRPr="137C8921">
        <w:rPr>
          <w:rFonts w:ascii="Verdana" w:hAnsi="Verdana" w:cs="Verdana"/>
          <w:b/>
          <w:bCs/>
          <w:sz w:val="20"/>
          <w:szCs w:val="20"/>
        </w:rPr>
        <w:t>.</w:t>
      </w:r>
    </w:p>
    <w:p w14:paraId="714C6D7C" w14:textId="77777777" w:rsidR="00460BFF" w:rsidRPr="0023590C" w:rsidRDefault="00460BFF" w:rsidP="00B61716">
      <w:pPr>
        <w:numPr>
          <w:ilvl w:val="0"/>
          <w:numId w:val="3"/>
        </w:numPr>
        <w:ind w:right="360"/>
        <w:jc w:val="both"/>
        <w:rPr>
          <w:rFonts w:ascii="Verdana" w:hAnsi="Verdana" w:cs="Verdana"/>
          <w:sz w:val="20"/>
          <w:szCs w:val="20"/>
        </w:rPr>
      </w:pPr>
      <w:r w:rsidRPr="00246C25">
        <w:rPr>
          <w:rFonts w:ascii="Verdana" w:hAnsi="Verdana" w:cs="Verdana"/>
          <w:bCs/>
          <w:sz w:val="20"/>
          <w:szCs w:val="20"/>
        </w:rPr>
        <w:t xml:space="preserve">Developed end to end </w:t>
      </w:r>
      <w:r w:rsidRPr="00DE54B0">
        <w:rPr>
          <w:rFonts w:ascii="Verdana" w:hAnsi="Verdana" w:cs="Verdana"/>
          <w:b/>
          <w:bCs/>
          <w:sz w:val="20"/>
          <w:szCs w:val="20"/>
        </w:rPr>
        <w:t>Kafka Broker</w:t>
      </w:r>
      <w:r w:rsidRPr="00246C25">
        <w:rPr>
          <w:rFonts w:ascii="Verdana" w:hAnsi="Verdana" w:cs="Verdana"/>
          <w:bCs/>
          <w:sz w:val="20"/>
          <w:szCs w:val="20"/>
        </w:rPr>
        <w:t xml:space="preserve"> </w:t>
      </w:r>
      <w:r w:rsidR="00246C25" w:rsidRPr="00246C25">
        <w:rPr>
          <w:rFonts w:ascii="Verdana" w:hAnsi="Verdana" w:cs="Verdana"/>
          <w:bCs/>
          <w:sz w:val="20"/>
          <w:szCs w:val="20"/>
        </w:rPr>
        <w:t>for future use.</w:t>
      </w:r>
    </w:p>
    <w:p w14:paraId="1C112EA0" w14:textId="77777777" w:rsidR="0023590C" w:rsidRPr="0084189E" w:rsidRDefault="0023590C" w:rsidP="00B61716">
      <w:pPr>
        <w:numPr>
          <w:ilvl w:val="0"/>
          <w:numId w:val="3"/>
        </w:numPr>
        <w:ind w:right="360"/>
        <w:jc w:val="both"/>
        <w:rPr>
          <w:rFonts w:ascii="Verdana" w:hAnsi="Verdana" w:cs="Verdana"/>
          <w:sz w:val="20"/>
          <w:szCs w:val="20"/>
        </w:rPr>
      </w:pPr>
      <w:r>
        <w:rPr>
          <w:rFonts w:ascii="Verdana" w:hAnsi="Verdana" w:cs="Verdana"/>
          <w:bCs/>
          <w:sz w:val="20"/>
          <w:szCs w:val="20"/>
        </w:rPr>
        <w:t xml:space="preserve">Migrated few artifacts to </w:t>
      </w:r>
      <w:r w:rsidRPr="00DE54B0">
        <w:rPr>
          <w:rFonts w:ascii="Verdana" w:hAnsi="Verdana" w:cs="Verdana"/>
          <w:b/>
          <w:bCs/>
          <w:sz w:val="20"/>
          <w:szCs w:val="20"/>
        </w:rPr>
        <w:t>micro services</w:t>
      </w:r>
      <w:r>
        <w:rPr>
          <w:rFonts w:ascii="Verdana" w:hAnsi="Verdana" w:cs="Verdana"/>
          <w:bCs/>
          <w:sz w:val="20"/>
          <w:szCs w:val="20"/>
        </w:rPr>
        <w:t>.</w:t>
      </w:r>
    </w:p>
    <w:p w14:paraId="5A367E46" w14:textId="77777777" w:rsidR="0084189E" w:rsidRPr="0084189E" w:rsidRDefault="0084189E" w:rsidP="00B61716">
      <w:pPr>
        <w:numPr>
          <w:ilvl w:val="0"/>
          <w:numId w:val="3"/>
        </w:numPr>
        <w:ind w:right="360"/>
        <w:jc w:val="both"/>
        <w:rPr>
          <w:rFonts w:ascii="Verdana" w:hAnsi="Verdana" w:cs="Verdana"/>
          <w:sz w:val="20"/>
          <w:szCs w:val="20"/>
        </w:rPr>
      </w:pPr>
      <w:r>
        <w:rPr>
          <w:rFonts w:ascii="Verdana" w:hAnsi="Verdana" w:cs="Verdana"/>
          <w:bCs/>
          <w:sz w:val="20"/>
          <w:szCs w:val="20"/>
        </w:rPr>
        <w:t xml:space="preserve">Developed micro services with </w:t>
      </w:r>
      <w:r w:rsidRPr="00DE54B0">
        <w:rPr>
          <w:rFonts w:ascii="Verdana" w:hAnsi="Verdana" w:cs="Verdana"/>
          <w:b/>
          <w:bCs/>
          <w:sz w:val="20"/>
          <w:szCs w:val="20"/>
        </w:rPr>
        <w:t>spring boot and spring cloud</w:t>
      </w:r>
      <w:r>
        <w:rPr>
          <w:rFonts w:ascii="Verdana" w:hAnsi="Verdana" w:cs="Verdana"/>
          <w:bCs/>
          <w:sz w:val="20"/>
          <w:szCs w:val="20"/>
        </w:rPr>
        <w:t>.</w:t>
      </w:r>
    </w:p>
    <w:p w14:paraId="77972E93" w14:textId="77777777" w:rsidR="0084189E" w:rsidRPr="001E0C19" w:rsidRDefault="0084189E" w:rsidP="00B61716">
      <w:pPr>
        <w:numPr>
          <w:ilvl w:val="0"/>
          <w:numId w:val="3"/>
        </w:numPr>
        <w:ind w:right="360"/>
        <w:jc w:val="both"/>
        <w:rPr>
          <w:rFonts w:ascii="Verdana" w:hAnsi="Verdana" w:cs="Verdana"/>
          <w:sz w:val="20"/>
          <w:szCs w:val="20"/>
        </w:rPr>
      </w:pPr>
      <w:r>
        <w:rPr>
          <w:rFonts w:ascii="Verdana" w:hAnsi="Verdana" w:cs="Verdana"/>
          <w:bCs/>
          <w:sz w:val="20"/>
          <w:szCs w:val="20"/>
        </w:rPr>
        <w:t xml:space="preserve">Configured </w:t>
      </w:r>
      <w:r w:rsidRPr="00DE54B0">
        <w:rPr>
          <w:rFonts w:ascii="Verdana" w:hAnsi="Verdana" w:cs="Verdana"/>
          <w:b/>
          <w:bCs/>
          <w:sz w:val="20"/>
          <w:szCs w:val="20"/>
        </w:rPr>
        <w:t>eureka service registry</w:t>
      </w:r>
      <w:r>
        <w:rPr>
          <w:rFonts w:ascii="Verdana" w:hAnsi="Verdana" w:cs="Verdana"/>
          <w:bCs/>
          <w:sz w:val="20"/>
          <w:szCs w:val="20"/>
        </w:rPr>
        <w:t xml:space="preserve"> and service config.</w:t>
      </w:r>
    </w:p>
    <w:p w14:paraId="7DE2B3DC" w14:textId="77777777" w:rsidR="001E0C19" w:rsidRPr="00F55A82" w:rsidRDefault="001E0C19" w:rsidP="001E0C19">
      <w:pPr>
        <w:numPr>
          <w:ilvl w:val="0"/>
          <w:numId w:val="3"/>
        </w:numPr>
        <w:jc w:val="both"/>
        <w:rPr>
          <w:rFonts w:ascii="Verdana" w:hAnsi="Verdana" w:cs="Verdana"/>
          <w:sz w:val="20"/>
          <w:szCs w:val="20"/>
        </w:rPr>
      </w:pPr>
      <w:r>
        <w:rPr>
          <w:rFonts w:ascii="Verdana" w:eastAsia="Verdana" w:hAnsi="Verdana" w:cs="Verdana"/>
          <w:sz w:val="20"/>
          <w:szCs w:val="20"/>
        </w:rPr>
        <w:t xml:space="preserve">Developed customized process java </w:t>
      </w:r>
      <w:proofErr w:type="gramStart"/>
      <w:r>
        <w:rPr>
          <w:rFonts w:ascii="Verdana" w:eastAsia="Verdana" w:hAnsi="Verdana" w:cs="Verdana"/>
          <w:sz w:val="20"/>
          <w:szCs w:val="20"/>
        </w:rPr>
        <w:t>work flows</w:t>
      </w:r>
      <w:proofErr w:type="gramEnd"/>
      <w:r>
        <w:rPr>
          <w:rFonts w:ascii="Verdana" w:eastAsia="Verdana" w:hAnsi="Verdana" w:cs="Verdana"/>
          <w:sz w:val="20"/>
          <w:szCs w:val="20"/>
        </w:rPr>
        <w:t xml:space="preserve"> programs to process insurance data.</w:t>
      </w:r>
    </w:p>
    <w:p w14:paraId="7D1B05DD" w14:textId="77777777" w:rsidR="00F55A82" w:rsidRPr="00C16B8F" w:rsidRDefault="00F55A82" w:rsidP="001E0C19">
      <w:pPr>
        <w:numPr>
          <w:ilvl w:val="0"/>
          <w:numId w:val="3"/>
        </w:numPr>
        <w:jc w:val="both"/>
        <w:rPr>
          <w:rFonts w:ascii="Verdana" w:hAnsi="Verdana" w:cs="Verdana"/>
          <w:sz w:val="20"/>
          <w:szCs w:val="20"/>
        </w:rPr>
      </w:pPr>
      <w:proofErr w:type="spellStart"/>
      <w:r w:rsidRPr="00E442D2">
        <w:rPr>
          <w:rFonts w:ascii="Verdana" w:eastAsia="Verdana" w:hAnsi="Verdana" w:cs="Verdana"/>
          <w:b/>
          <w:sz w:val="20"/>
          <w:szCs w:val="20"/>
        </w:rPr>
        <w:t>Dockerized</w:t>
      </w:r>
      <w:proofErr w:type="spellEnd"/>
      <w:r w:rsidRPr="00E442D2">
        <w:rPr>
          <w:rFonts w:ascii="Verdana" w:eastAsia="Verdana" w:hAnsi="Verdana" w:cs="Verdana"/>
          <w:b/>
          <w:sz w:val="20"/>
          <w:szCs w:val="20"/>
        </w:rPr>
        <w:t xml:space="preserve"> </w:t>
      </w:r>
      <w:r w:rsidR="00DB423E" w:rsidRPr="00E442D2">
        <w:rPr>
          <w:rFonts w:ascii="Verdana" w:eastAsia="Verdana" w:hAnsi="Verdana" w:cs="Verdana"/>
          <w:b/>
          <w:sz w:val="20"/>
          <w:szCs w:val="20"/>
        </w:rPr>
        <w:t>micro services</w:t>
      </w:r>
      <w:r>
        <w:rPr>
          <w:rFonts w:ascii="Verdana" w:eastAsia="Verdana" w:hAnsi="Verdana" w:cs="Verdana"/>
          <w:sz w:val="20"/>
          <w:szCs w:val="20"/>
        </w:rPr>
        <w:t xml:space="preserve"> and deployed to </w:t>
      </w:r>
      <w:r w:rsidR="00EF2340" w:rsidRPr="00E442D2">
        <w:rPr>
          <w:rFonts w:ascii="Verdana" w:eastAsia="Verdana" w:hAnsi="Verdana" w:cs="Verdana"/>
          <w:b/>
          <w:sz w:val="20"/>
          <w:szCs w:val="20"/>
        </w:rPr>
        <w:t>D</w:t>
      </w:r>
      <w:r w:rsidRPr="00E442D2">
        <w:rPr>
          <w:rFonts w:ascii="Verdana" w:eastAsia="Verdana" w:hAnsi="Verdana" w:cs="Verdana"/>
          <w:b/>
          <w:sz w:val="20"/>
          <w:szCs w:val="20"/>
        </w:rPr>
        <w:t xml:space="preserve">ocker </w:t>
      </w:r>
      <w:r w:rsidR="00EF2340" w:rsidRPr="00E442D2">
        <w:rPr>
          <w:rFonts w:ascii="Verdana" w:eastAsia="Verdana" w:hAnsi="Verdana" w:cs="Verdana"/>
          <w:b/>
          <w:sz w:val="20"/>
          <w:szCs w:val="20"/>
        </w:rPr>
        <w:t>C</w:t>
      </w:r>
      <w:r w:rsidRPr="00E442D2">
        <w:rPr>
          <w:rFonts w:ascii="Verdana" w:eastAsia="Verdana" w:hAnsi="Verdana" w:cs="Verdana"/>
          <w:b/>
          <w:sz w:val="20"/>
          <w:szCs w:val="20"/>
        </w:rPr>
        <w:t>loud</w:t>
      </w:r>
      <w:r>
        <w:rPr>
          <w:rFonts w:ascii="Verdana" w:eastAsia="Verdana" w:hAnsi="Verdana" w:cs="Verdana"/>
          <w:sz w:val="20"/>
          <w:szCs w:val="20"/>
        </w:rPr>
        <w:t>.</w:t>
      </w:r>
    </w:p>
    <w:p w14:paraId="10BCF4BC" w14:textId="77777777" w:rsidR="00812D74" w:rsidRPr="00497D62" w:rsidRDefault="00812D74" w:rsidP="00812D74">
      <w:pPr>
        <w:pStyle w:val="ListParagraph"/>
        <w:numPr>
          <w:ilvl w:val="0"/>
          <w:numId w:val="3"/>
        </w:numPr>
        <w:suppressAutoHyphens w:val="0"/>
        <w:spacing w:before="40"/>
        <w:jc w:val="both"/>
        <w:rPr>
          <w:rFonts w:ascii="Verdana" w:eastAsia="Segoe UI" w:hAnsi="Verdana" w:cs="Segoe UI"/>
          <w:color w:val="3B3E42"/>
          <w:sz w:val="20"/>
          <w:szCs w:val="20"/>
        </w:rPr>
      </w:pPr>
      <w:r w:rsidRPr="00497D62">
        <w:rPr>
          <w:rFonts w:ascii="Verdana" w:eastAsia="Segoe UI" w:hAnsi="Verdana" w:cs="Segoe UI"/>
          <w:color w:val="3B3E42"/>
          <w:sz w:val="20"/>
          <w:szCs w:val="20"/>
        </w:rPr>
        <w:t xml:space="preserve">Delivering user stories in </w:t>
      </w:r>
      <w:r w:rsidRPr="008D177D">
        <w:rPr>
          <w:rFonts w:ascii="Verdana" w:eastAsia="Segoe UI" w:hAnsi="Verdana" w:cs="Segoe UI"/>
          <w:b/>
          <w:color w:val="3B3E42"/>
          <w:sz w:val="20"/>
          <w:szCs w:val="20"/>
        </w:rPr>
        <w:t>Agile</w:t>
      </w:r>
      <w:r w:rsidRPr="00497D62">
        <w:rPr>
          <w:rFonts w:ascii="Verdana" w:eastAsia="Segoe UI" w:hAnsi="Verdana" w:cs="Segoe UI"/>
          <w:color w:val="3B3E42"/>
          <w:sz w:val="20"/>
          <w:szCs w:val="20"/>
        </w:rPr>
        <w:t xml:space="preserve"> environment.</w:t>
      </w:r>
    </w:p>
    <w:p w14:paraId="3C05971B" w14:textId="77777777" w:rsidR="001E0C19" w:rsidRPr="00117F40" w:rsidRDefault="009B25C8" w:rsidP="00117F40">
      <w:pPr>
        <w:pStyle w:val="ListParagraph"/>
        <w:numPr>
          <w:ilvl w:val="0"/>
          <w:numId w:val="3"/>
        </w:numPr>
        <w:suppressAutoHyphens w:val="0"/>
        <w:spacing w:before="40"/>
        <w:jc w:val="both"/>
        <w:rPr>
          <w:rFonts w:ascii="Verdana" w:eastAsia="Segoe UI" w:hAnsi="Verdana" w:cs="Segoe UI"/>
          <w:color w:val="3B3E42"/>
          <w:sz w:val="20"/>
          <w:szCs w:val="20"/>
        </w:rPr>
      </w:pPr>
      <w:r>
        <w:rPr>
          <w:rFonts w:ascii="Verdana" w:eastAsia="Segoe UI" w:hAnsi="Verdana" w:cs="Segoe UI"/>
          <w:color w:val="3B3E42"/>
          <w:sz w:val="20"/>
          <w:szCs w:val="20"/>
        </w:rPr>
        <w:t xml:space="preserve">I </w:t>
      </w:r>
      <w:r w:rsidRPr="008D177D">
        <w:rPr>
          <w:rFonts w:ascii="Verdana" w:eastAsia="Segoe UI" w:hAnsi="Verdana" w:cs="Segoe UI"/>
          <w:b/>
          <w:color w:val="3B3E42"/>
          <w:sz w:val="20"/>
          <w:szCs w:val="20"/>
        </w:rPr>
        <w:t>technically designed</w:t>
      </w:r>
      <w:r>
        <w:rPr>
          <w:rFonts w:ascii="Verdana" w:eastAsia="Segoe UI" w:hAnsi="Verdana" w:cs="Segoe UI"/>
          <w:color w:val="3B3E42"/>
          <w:sz w:val="20"/>
          <w:szCs w:val="20"/>
        </w:rPr>
        <w:t xml:space="preserve"> various reports modules</w:t>
      </w:r>
      <w:r w:rsidR="00812D74" w:rsidRPr="00497D62">
        <w:rPr>
          <w:rFonts w:ascii="Verdana" w:eastAsia="Segoe UI" w:hAnsi="Verdana" w:cs="Segoe UI"/>
          <w:color w:val="3B3E42"/>
          <w:sz w:val="20"/>
          <w:szCs w:val="20"/>
        </w:rPr>
        <w:t>.</w:t>
      </w:r>
    </w:p>
    <w:p w14:paraId="3D82B33C" w14:textId="77777777" w:rsidR="00B61716" w:rsidRDefault="00B61716" w:rsidP="00A032CD">
      <w:pPr>
        <w:ind w:left="360" w:right="360" w:hanging="360"/>
        <w:rPr>
          <w:rFonts w:ascii="Verdana" w:hAnsi="Verdana" w:cs="Verdana"/>
          <w:b/>
          <w:sz w:val="20"/>
          <w:szCs w:val="20"/>
          <w:lang w:val="fr-FR"/>
        </w:rPr>
      </w:pPr>
    </w:p>
    <w:p w14:paraId="5A22E920" w14:textId="77777777" w:rsidR="00527C98" w:rsidRDefault="137C8921" w:rsidP="137C8921">
      <w:pPr>
        <w:ind w:left="360" w:right="360" w:hanging="360"/>
        <w:rPr>
          <w:rFonts w:ascii="Verdana" w:hAnsi="Verdana" w:cs="Verdana"/>
          <w:b/>
          <w:bCs/>
          <w:sz w:val="20"/>
          <w:szCs w:val="20"/>
        </w:rPr>
      </w:pPr>
      <w:r w:rsidRPr="137C8921">
        <w:rPr>
          <w:rFonts w:ascii="Verdana" w:hAnsi="Verdana" w:cs="Verdana"/>
          <w:b/>
          <w:bCs/>
          <w:sz w:val="20"/>
          <w:szCs w:val="20"/>
          <w:lang w:val="fr-FR"/>
        </w:rPr>
        <w:t>Project</w:t>
      </w:r>
      <w:r w:rsidR="00F55623">
        <w:rPr>
          <w:rFonts w:ascii="Verdana" w:hAnsi="Verdana" w:cs="Verdana"/>
          <w:b/>
          <w:bCs/>
          <w:sz w:val="20"/>
          <w:szCs w:val="20"/>
        </w:rPr>
        <w:t>#2</w:t>
      </w:r>
    </w:p>
    <w:p w14:paraId="085652C9" w14:textId="77777777" w:rsidR="00527C98" w:rsidRDefault="137C8921" w:rsidP="137C8921">
      <w:pPr>
        <w:ind w:left="360" w:right="360" w:hanging="360"/>
        <w:rPr>
          <w:rFonts w:ascii="Verdana" w:hAnsi="Verdana" w:cs="Verdana"/>
          <w:b/>
          <w:bCs/>
          <w:sz w:val="20"/>
          <w:szCs w:val="20"/>
        </w:rPr>
      </w:pPr>
      <w:r w:rsidRPr="137C8921">
        <w:rPr>
          <w:rFonts w:ascii="Verdana" w:hAnsi="Verdana" w:cs="Verdana"/>
          <w:b/>
          <w:bCs/>
          <w:sz w:val="20"/>
          <w:szCs w:val="20"/>
        </w:rPr>
        <w:t>Title:</w:t>
      </w:r>
      <w:r w:rsidRPr="137C8921">
        <w:rPr>
          <w:rFonts w:ascii="Verdana" w:eastAsia="Verdana" w:hAnsi="Verdana" w:cs="Verdana"/>
          <w:b/>
          <w:bCs/>
          <w:sz w:val="20"/>
          <w:szCs w:val="20"/>
        </w:rPr>
        <w:t xml:space="preserve"> MOP</w:t>
      </w:r>
    </w:p>
    <w:p w14:paraId="72B29A8B" w14:textId="77777777" w:rsidR="00527C98" w:rsidRDefault="137C8921" w:rsidP="137C8921">
      <w:pPr>
        <w:ind w:left="360" w:right="360" w:hanging="360"/>
        <w:rPr>
          <w:rFonts w:ascii="Verdana" w:hAnsi="Verdana" w:cs="Verdana"/>
          <w:b/>
          <w:bCs/>
          <w:sz w:val="20"/>
          <w:szCs w:val="20"/>
        </w:rPr>
      </w:pPr>
      <w:r w:rsidRPr="137C8921">
        <w:rPr>
          <w:rFonts w:ascii="Verdana" w:hAnsi="Verdana" w:cs="Verdana"/>
          <w:b/>
          <w:bCs/>
          <w:sz w:val="20"/>
          <w:szCs w:val="20"/>
        </w:rPr>
        <w:t>Client:</w:t>
      </w:r>
      <w:r w:rsidRPr="137C8921">
        <w:rPr>
          <w:rFonts w:ascii="Verdana" w:eastAsia="Verdana" w:hAnsi="Verdana" w:cs="Verdana"/>
          <w:b/>
          <w:bCs/>
          <w:sz w:val="20"/>
          <w:szCs w:val="20"/>
        </w:rPr>
        <w:t xml:space="preserve"> </w:t>
      </w:r>
      <w:proofErr w:type="gramStart"/>
      <w:r w:rsidRPr="137C8921">
        <w:rPr>
          <w:rFonts w:ascii="Verdana" w:eastAsia="Verdana" w:hAnsi="Verdana" w:cs="Verdana"/>
          <w:b/>
          <w:bCs/>
          <w:sz w:val="20"/>
          <w:szCs w:val="20"/>
        </w:rPr>
        <w:t>FedEx</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USA</w:t>
      </w:r>
      <w:proofErr w:type="gramEnd"/>
      <w:r w:rsidRPr="137C8921">
        <w:rPr>
          <w:rFonts w:ascii="Verdana" w:eastAsia="Verdana" w:hAnsi="Verdana" w:cs="Verdana"/>
          <w:b/>
          <w:bCs/>
          <w:sz w:val="20"/>
          <w:szCs w:val="20"/>
        </w:rPr>
        <w:t>.</w:t>
      </w:r>
    </w:p>
    <w:p w14:paraId="48DFC92C" w14:textId="77777777" w:rsidR="00527C98" w:rsidRDefault="137C8921" w:rsidP="137C8921">
      <w:pPr>
        <w:ind w:left="360" w:right="360" w:hanging="360"/>
        <w:rPr>
          <w:rFonts w:ascii="Verdana" w:hAnsi="Verdana" w:cs="Verdana"/>
          <w:b/>
          <w:bCs/>
          <w:sz w:val="20"/>
          <w:szCs w:val="20"/>
        </w:rPr>
      </w:pPr>
      <w:r w:rsidRPr="137C8921">
        <w:rPr>
          <w:rFonts w:ascii="Verdana" w:hAnsi="Verdana" w:cs="Verdana"/>
          <w:b/>
          <w:bCs/>
          <w:sz w:val="20"/>
          <w:szCs w:val="20"/>
        </w:rPr>
        <w:t>Duration:</w:t>
      </w:r>
      <w:r w:rsidR="00D26F15">
        <w:rPr>
          <w:rFonts w:ascii="Verdana" w:hAnsi="Verdana" w:cs="Verdana"/>
          <w:b/>
          <w:bCs/>
          <w:sz w:val="20"/>
          <w:szCs w:val="20"/>
        </w:rPr>
        <w:t xml:space="preserve"> </w:t>
      </w:r>
      <w:proofErr w:type="gramStart"/>
      <w:r w:rsidRPr="137C8921">
        <w:rPr>
          <w:rFonts w:ascii="Verdana" w:hAnsi="Verdana" w:cs="Verdana"/>
          <w:sz w:val="20"/>
          <w:szCs w:val="20"/>
        </w:rPr>
        <w:t>Jan(</w:t>
      </w:r>
      <w:proofErr w:type="gramEnd"/>
      <w:r w:rsidRPr="137C8921">
        <w:rPr>
          <w:rFonts w:ascii="Verdana" w:hAnsi="Verdana" w:cs="Verdana"/>
          <w:sz w:val="20"/>
          <w:szCs w:val="20"/>
        </w:rPr>
        <w:t>2017)</w:t>
      </w:r>
      <w:r w:rsidRPr="137C8921">
        <w:rPr>
          <w:rFonts w:ascii="Verdana" w:eastAsia="Verdana" w:hAnsi="Verdana" w:cs="Verdana"/>
          <w:sz w:val="20"/>
          <w:szCs w:val="20"/>
        </w:rPr>
        <w:t xml:space="preserve"> – </w:t>
      </w:r>
      <w:r w:rsidR="00CF17C5">
        <w:rPr>
          <w:rFonts w:ascii="Verdana" w:hAnsi="Verdana" w:cs="Verdana"/>
          <w:sz w:val="20"/>
          <w:szCs w:val="20"/>
        </w:rPr>
        <w:t>May(2018)</w:t>
      </w:r>
    </w:p>
    <w:p w14:paraId="4C356E6E" w14:textId="77777777" w:rsidR="00527C98" w:rsidRPr="00EF4822" w:rsidRDefault="137C8921" w:rsidP="137C8921">
      <w:pPr>
        <w:ind w:right="360"/>
        <w:jc w:val="both"/>
        <w:rPr>
          <w:rFonts w:ascii="Verdana" w:eastAsia="Verdana" w:hAnsi="Verdana" w:cs="Verdana"/>
          <w:sz w:val="20"/>
          <w:szCs w:val="20"/>
        </w:rPr>
      </w:pPr>
      <w:r w:rsidRPr="137C8921">
        <w:rPr>
          <w:rFonts w:ascii="Verdana" w:hAnsi="Verdana"/>
          <w:sz w:val="20"/>
          <w:szCs w:val="20"/>
        </w:rPr>
        <w:t xml:space="preserve">The purpose of this project is to re-engineer Monthly Operating Plan (MOP) System that is used by Box Sort </w:t>
      </w:r>
      <w:proofErr w:type="gramStart"/>
      <w:r w:rsidRPr="137C8921">
        <w:rPr>
          <w:rFonts w:ascii="Verdana" w:hAnsi="Verdana"/>
          <w:sz w:val="20"/>
          <w:szCs w:val="20"/>
        </w:rPr>
        <w:t>System</w:t>
      </w:r>
      <w:r w:rsidR="00C346A6">
        <w:rPr>
          <w:rFonts w:ascii="Verdana" w:hAnsi="Verdana"/>
          <w:sz w:val="20"/>
          <w:szCs w:val="20"/>
        </w:rPr>
        <w:t xml:space="preserve">, </w:t>
      </w:r>
      <w:r w:rsidRPr="137C8921">
        <w:rPr>
          <w:rFonts w:ascii="Verdana" w:hAnsi="Verdana"/>
          <w:sz w:val="20"/>
          <w:szCs w:val="20"/>
        </w:rPr>
        <w:t xml:space="preserve"> FSS</w:t>
      </w:r>
      <w:proofErr w:type="gramEnd"/>
      <w:r w:rsidR="00C346A6">
        <w:rPr>
          <w:rFonts w:ascii="Verdana" w:hAnsi="Verdana"/>
          <w:sz w:val="20"/>
          <w:szCs w:val="20"/>
        </w:rPr>
        <w:t xml:space="preserve">, </w:t>
      </w:r>
      <w:r w:rsidRPr="137C8921">
        <w:rPr>
          <w:rFonts w:ascii="Verdana" w:hAnsi="Verdana"/>
          <w:sz w:val="20"/>
          <w:szCs w:val="20"/>
        </w:rPr>
        <w:t xml:space="preserve"> SPSS</w:t>
      </w:r>
      <w:r w:rsidR="00C346A6">
        <w:rPr>
          <w:rFonts w:ascii="Verdana" w:hAnsi="Verdana"/>
          <w:sz w:val="20"/>
          <w:szCs w:val="20"/>
        </w:rPr>
        <w:t xml:space="preserve">, </w:t>
      </w:r>
      <w:r w:rsidRPr="137C8921">
        <w:rPr>
          <w:rFonts w:ascii="Verdana" w:hAnsi="Verdana"/>
          <w:sz w:val="20"/>
          <w:szCs w:val="20"/>
        </w:rPr>
        <w:t xml:space="preserve"> and SHSS. The project goal is to create a more robust MOP that will not be restricted to just the box </w:t>
      </w:r>
      <w:proofErr w:type="gramStart"/>
      <w:r w:rsidRPr="137C8921">
        <w:rPr>
          <w:rFonts w:ascii="Verdana" w:hAnsi="Verdana"/>
          <w:sz w:val="20"/>
          <w:szCs w:val="20"/>
        </w:rPr>
        <w:t>sort</w:t>
      </w:r>
      <w:r w:rsidR="00C346A6">
        <w:rPr>
          <w:rFonts w:ascii="Verdana" w:hAnsi="Verdana"/>
          <w:sz w:val="20"/>
          <w:szCs w:val="20"/>
        </w:rPr>
        <w:t xml:space="preserve">, </w:t>
      </w:r>
      <w:r w:rsidRPr="137C8921">
        <w:rPr>
          <w:rFonts w:ascii="Verdana" w:hAnsi="Verdana"/>
          <w:sz w:val="20"/>
          <w:szCs w:val="20"/>
        </w:rPr>
        <w:t xml:space="preserve"> freight</w:t>
      </w:r>
      <w:proofErr w:type="gramEnd"/>
      <w:r w:rsidRPr="137C8921">
        <w:rPr>
          <w:rFonts w:ascii="Verdana" w:hAnsi="Verdana"/>
          <w:sz w:val="20"/>
          <w:szCs w:val="20"/>
        </w:rPr>
        <w:t xml:space="preserve"> sort</w:t>
      </w:r>
      <w:r w:rsidR="00C346A6">
        <w:rPr>
          <w:rFonts w:ascii="Verdana" w:hAnsi="Verdana"/>
          <w:sz w:val="20"/>
          <w:szCs w:val="20"/>
        </w:rPr>
        <w:t xml:space="preserve">, </w:t>
      </w:r>
      <w:r w:rsidRPr="137C8921">
        <w:rPr>
          <w:rFonts w:ascii="Verdana" w:hAnsi="Verdana"/>
          <w:sz w:val="20"/>
          <w:szCs w:val="20"/>
        </w:rPr>
        <w:t xml:space="preserve"> or the small package sort.  This MOP will be able to work with any location/sort that is defined. </w:t>
      </w:r>
    </w:p>
    <w:p w14:paraId="38DA5CCF" w14:textId="77777777" w:rsidR="002C3C70" w:rsidRPr="00EF4822" w:rsidRDefault="002C3C70" w:rsidP="002C3C70">
      <w:pPr>
        <w:ind w:right="360"/>
        <w:jc w:val="both"/>
        <w:rPr>
          <w:rFonts w:ascii="Verdana" w:eastAsia="Verdana" w:hAnsi="Verdana" w:cs="Verdana"/>
          <w:sz w:val="20"/>
          <w:szCs w:val="20"/>
        </w:rPr>
      </w:pPr>
    </w:p>
    <w:p w14:paraId="2C274BCA" w14:textId="77777777" w:rsidR="002C3C70" w:rsidRPr="00EF4822" w:rsidRDefault="137C8921" w:rsidP="137C8921">
      <w:pPr>
        <w:rPr>
          <w:rFonts w:ascii="Verdana" w:hAnsi="Verdana"/>
          <w:sz w:val="20"/>
          <w:szCs w:val="20"/>
        </w:rPr>
      </w:pPr>
      <w:r w:rsidRPr="137C8921">
        <w:rPr>
          <w:rFonts w:ascii="Verdana" w:hAnsi="Verdana"/>
          <w:sz w:val="20"/>
          <w:szCs w:val="20"/>
        </w:rPr>
        <w:t xml:space="preserve">The MOP System is used to create layouts and sort tables for automated hub sorting. This project is needed to address End-of-Life (EOL) hardware issues and unmaintainable software. The Hub Technical Support (HTS) and Engineering must go through many steps manually to get the sort tables ready for sorting packages which is time consuming and error prone. </w:t>
      </w:r>
    </w:p>
    <w:p w14:paraId="7A934F02" w14:textId="77777777" w:rsidR="002C3C70" w:rsidRDefault="002C3C70" w:rsidP="002C3C70">
      <w:pPr>
        <w:ind w:right="360"/>
        <w:jc w:val="both"/>
        <w:rPr>
          <w:rFonts w:ascii="Verdana" w:hAnsi="Verdana" w:cs="Verdana"/>
          <w:sz w:val="20"/>
          <w:szCs w:val="20"/>
        </w:rPr>
      </w:pPr>
    </w:p>
    <w:p w14:paraId="004AFCA3" w14:textId="77777777" w:rsidR="00527C98" w:rsidRDefault="55E2F74D" w:rsidP="55E2F74D">
      <w:pPr>
        <w:ind w:right="360"/>
        <w:jc w:val="both"/>
        <w:rPr>
          <w:rFonts w:ascii="Verdana" w:hAnsi="Verdana" w:cs="Verdana"/>
          <w:b/>
          <w:bCs/>
          <w:sz w:val="20"/>
          <w:szCs w:val="20"/>
        </w:rPr>
      </w:pPr>
      <w:r w:rsidRPr="55E2F74D">
        <w:rPr>
          <w:rFonts w:ascii="Verdana" w:eastAsia="Arial Unicode MS" w:hAnsi="Verdana" w:cs="Verdana"/>
          <w:b/>
          <w:bCs/>
          <w:sz w:val="20"/>
          <w:szCs w:val="20"/>
          <w:lang w:val="en-CA"/>
        </w:rPr>
        <w:t>Environment:</w:t>
      </w:r>
      <w:r w:rsidRPr="55E2F74D">
        <w:rPr>
          <w:rFonts w:ascii="Verdana" w:eastAsia="Arial Unicode MS" w:hAnsi="Verdana" w:cs="Verdana"/>
          <w:b/>
          <w:bCs/>
          <w:sz w:val="20"/>
          <w:szCs w:val="20"/>
        </w:rPr>
        <w:t>Java</w:t>
      </w:r>
      <w:r w:rsidRPr="55E2F74D">
        <w:rPr>
          <w:rFonts w:ascii="Verdana" w:hAnsi="Verdana" w:cs="Verdana"/>
          <w:b/>
          <w:bCs/>
          <w:sz w:val="20"/>
          <w:szCs w:val="20"/>
        </w:rPr>
        <w:t>8.x</w:t>
      </w:r>
      <w:r w:rsidR="00C346A6">
        <w:rPr>
          <w:rFonts w:ascii="Verdana" w:hAnsi="Verdana"/>
          <w:sz w:val="20"/>
          <w:szCs w:val="20"/>
        </w:rPr>
        <w:t xml:space="preserve">, </w:t>
      </w:r>
      <w:r w:rsidRPr="55E2F74D">
        <w:rPr>
          <w:rFonts w:ascii="Verdana" w:eastAsia="Arial Unicode MS" w:hAnsi="Verdana" w:cs="Verdana"/>
          <w:b/>
          <w:bCs/>
          <w:sz w:val="20"/>
          <w:szCs w:val="20"/>
        </w:rPr>
        <w:t>Spring4.0</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w:t>
      </w:r>
      <w:r w:rsidRPr="55E2F74D">
        <w:rPr>
          <w:rFonts w:ascii="Verdana" w:eastAsia="Arial Unicode MS" w:hAnsi="Verdana" w:cs="Verdana"/>
          <w:b/>
          <w:bCs/>
          <w:sz w:val="20"/>
          <w:szCs w:val="20"/>
        </w:rPr>
        <w:t>Spring ORM-Hibernate</w:t>
      </w:r>
      <w:r w:rsidR="00C346A6">
        <w:rPr>
          <w:rFonts w:ascii="Verdana" w:hAnsi="Verdana"/>
          <w:b/>
          <w:bCs/>
          <w:sz w:val="20"/>
          <w:szCs w:val="20"/>
        </w:rPr>
        <w:t xml:space="preserve">, </w:t>
      </w:r>
      <w:r w:rsidRPr="55E2F74D">
        <w:rPr>
          <w:rFonts w:ascii="Verdana" w:hAnsi="Verdana"/>
          <w:b/>
          <w:bCs/>
          <w:sz w:val="20"/>
          <w:szCs w:val="20"/>
        </w:rPr>
        <w:t xml:space="preserve"> JavaScript MVC</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w:t>
      </w:r>
      <w:r w:rsidRPr="55E2F74D">
        <w:rPr>
          <w:rFonts w:ascii="Verdana" w:eastAsia="Arial Unicode MS" w:hAnsi="Verdana" w:cs="Verdana"/>
          <w:b/>
          <w:bCs/>
          <w:sz w:val="20"/>
          <w:szCs w:val="20"/>
        </w:rPr>
        <w:t>Java Script</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w:t>
      </w:r>
      <w:r w:rsidR="003E7E63">
        <w:rPr>
          <w:rFonts w:ascii="Verdana" w:eastAsia="Arial Unicode MS" w:hAnsi="Verdana" w:cs="Verdana"/>
          <w:b/>
          <w:bCs/>
          <w:sz w:val="20"/>
          <w:szCs w:val="20"/>
        </w:rPr>
        <w:t>Angular2</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w:t>
      </w:r>
      <w:proofErr w:type="spellStart"/>
      <w:r w:rsidRPr="55E2F74D">
        <w:rPr>
          <w:rFonts w:ascii="Verdana" w:hAnsi="Verdana"/>
          <w:b/>
          <w:bCs/>
          <w:sz w:val="20"/>
          <w:szCs w:val="20"/>
        </w:rPr>
        <w:t>RestServices</w:t>
      </w:r>
      <w:proofErr w:type="spellEnd"/>
      <w:r w:rsidR="00C346A6">
        <w:rPr>
          <w:rFonts w:ascii="Verdana" w:hAnsi="Verdana"/>
          <w:b/>
          <w:bCs/>
          <w:sz w:val="20"/>
          <w:szCs w:val="20"/>
        </w:rPr>
        <w:t xml:space="preserve">, </w:t>
      </w:r>
      <w:r w:rsidRPr="55E2F74D">
        <w:rPr>
          <w:rFonts w:ascii="Verdana" w:hAnsi="Verdana"/>
          <w:b/>
          <w:bCs/>
          <w:sz w:val="20"/>
          <w:szCs w:val="20"/>
        </w:rPr>
        <w:t xml:space="preserve"> </w:t>
      </w:r>
      <w:r w:rsidRPr="55E2F74D">
        <w:rPr>
          <w:rFonts w:ascii="Verdana" w:eastAsia="Arial Unicode MS" w:hAnsi="Verdana" w:cs="Verdana"/>
          <w:b/>
          <w:bCs/>
          <w:sz w:val="20"/>
          <w:szCs w:val="20"/>
        </w:rPr>
        <w:t>Micro Services</w:t>
      </w:r>
      <w:r w:rsidR="00C346A6">
        <w:rPr>
          <w:rFonts w:ascii="Verdana" w:eastAsia="Arial Unicode MS" w:hAnsi="Verdana" w:cs="Verdana"/>
          <w:b/>
          <w:bCs/>
          <w:sz w:val="20"/>
          <w:szCs w:val="20"/>
        </w:rPr>
        <w:t>,</w:t>
      </w:r>
      <w:r w:rsidR="00CE472F">
        <w:rPr>
          <w:rFonts w:ascii="Verdana" w:eastAsia="Arial Unicode MS" w:hAnsi="Verdana" w:cs="Verdana"/>
          <w:b/>
          <w:bCs/>
          <w:sz w:val="20"/>
          <w:szCs w:val="20"/>
        </w:rPr>
        <w:t xml:space="preserve"> </w:t>
      </w:r>
      <w:r w:rsidR="00D137FA">
        <w:rPr>
          <w:rFonts w:ascii="Verdana" w:eastAsia="Arial Unicode MS" w:hAnsi="Verdana" w:cs="Verdana"/>
          <w:b/>
          <w:bCs/>
          <w:sz w:val="20"/>
          <w:szCs w:val="20"/>
        </w:rPr>
        <w:t xml:space="preserve">Swagger, </w:t>
      </w:r>
      <w:proofErr w:type="spellStart"/>
      <w:r w:rsidRPr="55E2F74D">
        <w:rPr>
          <w:rFonts w:ascii="Verdana" w:hAnsi="Verdana"/>
          <w:sz w:val="20"/>
          <w:szCs w:val="20"/>
        </w:rPr>
        <w:t>JQuery</w:t>
      </w:r>
      <w:proofErr w:type="spellEnd"/>
      <w:r w:rsidR="00C346A6">
        <w:rPr>
          <w:rFonts w:ascii="Verdana" w:hAnsi="Verdana"/>
          <w:sz w:val="20"/>
          <w:szCs w:val="20"/>
        </w:rPr>
        <w:t xml:space="preserve">, </w:t>
      </w:r>
      <w:r w:rsidRPr="55E2F74D">
        <w:rPr>
          <w:rFonts w:ascii="Verdana" w:hAnsi="Verdana"/>
          <w:sz w:val="20"/>
          <w:szCs w:val="20"/>
        </w:rPr>
        <w:t xml:space="preserve"> </w:t>
      </w:r>
      <w:r w:rsidRPr="55E2F74D">
        <w:rPr>
          <w:rFonts w:ascii="Verdana" w:eastAsia="Arial Unicode MS" w:hAnsi="Verdana" w:cs="Verdana"/>
          <w:b/>
          <w:bCs/>
          <w:sz w:val="20"/>
          <w:szCs w:val="20"/>
        </w:rPr>
        <w:t>Node JS</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Grunt Sever</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NPM</w:t>
      </w:r>
      <w:r w:rsidR="00C346A6">
        <w:rPr>
          <w:rFonts w:ascii="Verdana" w:hAnsi="Verdana"/>
          <w:sz w:val="20"/>
          <w:szCs w:val="20"/>
        </w:rPr>
        <w:t xml:space="preserve">, </w:t>
      </w:r>
      <w:r w:rsidRPr="55E2F74D">
        <w:rPr>
          <w:rFonts w:ascii="Verdana" w:hAnsi="Verdana"/>
          <w:sz w:val="20"/>
          <w:szCs w:val="20"/>
        </w:rPr>
        <w:t xml:space="preserve"> JSON</w:t>
      </w:r>
      <w:r w:rsidR="00C346A6">
        <w:rPr>
          <w:rFonts w:ascii="Verdana" w:hAnsi="Verdana"/>
          <w:sz w:val="20"/>
          <w:szCs w:val="20"/>
        </w:rPr>
        <w:t xml:space="preserve">, </w:t>
      </w:r>
      <w:r w:rsidRPr="55E2F74D">
        <w:rPr>
          <w:rFonts w:ascii="Verdana" w:hAnsi="Verdana"/>
          <w:sz w:val="20"/>
          <w:szCs w:val="20"/>
        </w:rPr>
        <w:t xml:space="preserve"> HTML5</w:t>
      </w:r>
      <w:r w:rsidR="00C346A6">
        <w:rPr>
          <w:rFonts w:ascii="Verdana" w:hAnsi="Verdana"/>
          <w:sz w:val="20"/>
          <w:szCs w:val="20"/>
        </w:rPr>
        <w:t xml:space="preserve">, </w:t>
      </w:r>
      <w:r w:rsidRPr="55E2F74D">
        <w:rPr>
          <w:rFonts w:ascii="Verdana" w:hAnsi="Verdana"/>
          <w:sz w:val="20"/>
          <w:szCs w:val="20"/>
        </w:rPr>
        <w:t xml:space="preserve"> CSS</w:t>
      </w:r>
      <w:r w:rsidR="00C346A6">
        <w:rPr>
          <w:rFonts w:ascii="Verdana" w:eastAsia="Arial Unicode MS" w:hAnsi="Verdana" w:cs="Verdana"/>
          <w:sz w:val="20"/>
          <w:szCs w:val="20"/>
        </w:rPr>
        <w:t xml:space="preserve">, </w:t>
      </w:r>
      <w:r w:rsidRPr="55E2F74D">
        <w:rPr>
          <w:rFonts w:ascii="Verdana" w:eastAsia="Verdana" w:hAnsi="Verdana" w:cs="Verdana"/>
          <w:sz w:val="20"/>
          <w:szCs w:val="20"/>
        </w:rPr>
        <w:t xml:space="preserve"> JNDI</w:t>
      </w:r>
      <w:r w:rsidR="00C346A6">
        <w:rPr>
          <w:rFonts w:ascii="Verdana" w:eastAsia="Verdana" w:hAnsi="Verdana" w:cs="Verdana"/>
          <w:sz w:val="20"/>
          <w:szCs w:val="20"/>
        </w:rPr>
        <w:t xml:space="preserve">, </w:t>
      </w:r>
      <w:r w:rsidRPr="55E2F74D">
        <w:rPr>
          <w:rFonts w:ascii="Verdana" w:eastAsia="Verdana" w:hAnsi="Verdana" w:cs="Verdana"/>
          <w:sz w:val="20"/>
          <w:szCs w:val="20"/>
        </w:rPr>
        <w:t xml:space="preserve"> </w:t>
      </w:r>
      <w:r w:rsidRPr="55E2F74D">
        <w:rPr>
          <w:rFonts w:ascii="Verdana" w:eastAsia="Arial Unicode MS" w:hAnsi="Verdana" w:cs="Verdana"/>
          <w:sz w:val="20"/>
          <w:szCs w:val="20"/>
        </w:rPr>
        <w:t>XML</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SQL</w:t>
      </w:r>
      <w:r w:rsidR="00C346A6">
        <w:rPr>
          <w:rFonts w:ascii="Verdana" w:eastAsia="Arial Unicode MS" w:hAnsi="Verdana" w:cs="Verdana"/>
          <w:sz w:val="20"/>
          <w:szCs w:val="20"/>
        </w:rPr>
        <w:t xml:space="preserve">, </w:t>
      </w:r>
      <w:r w:rsidRPr="55E2F74D">
        <w:rPr>
          <w:rFonts w:ascii="Verdana" w:hAnsi="Verdana" w:cs="Verdana"/>
          <w:sz w:val="20"/>
          <w:szCs w:val="20"/>
        </w:rPr>
        <w:t>PL/SQL</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SVN</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Jenkins</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Oracle DB</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w:t>
      </w:r>
      <w:r w:rsidRPr="55E2F74D">
        <w:rPr>
          <w:rFonts w:ascii="Verdana" w:eastAsia="Verdana" w:hAnsi="Verdana" w:cs="Verdana"/>
          <w:sz w:val="20"/>
          <w:szCs w:val="20"/>
        </w:rPr>
        <w:t>Tomcat7.x</w:t>
      </w:r>
      <w:r w:rsidRPr="55E2F74D">
        <w:rPr>
          <w:rFonts w:ascii="Verdana" w:hAnsi="Verdana" w:cs="Verdana"/>
          <w:sz w:val="20"/>
          <w:szCs w:val="20"/>
        </w:rPr>
        <w:t>.</w:t>
      </w:r>
    </w:p>
    <w:p w14:paraId="57CAA4E6" w14:textId="77777777" w:rsidR="001B4C43" w:rsidRDefault="001B4C43" w:rsidP="00527C98">
      <w:pPr>
        <w:ind w:right="360"/>
        <w:jc w:val="both"/>
        <w:rPr>
          <w:rFonts w:ascii="Verdana" w:hAnsi="Verdana" w:cs="Verdana"/>
          <w:b/>
          <w:sz w:val="20"/>
          <w:szCs w:val="20"/>
        </w:rPr>
      </w:pPr>
    </w:p>
    <w:p w14:paraId="1424E16D" w14:textId="77777777" w:rsidR="00A878DE" w:rsidRDefault="00A878DE" w:rsidP="00527C98">
      <w:pPr>
        <w:ind w:right="360"/>
        <w:jc w:val="both"/>
        <w:rPr>
          <w:rFonts w:ascii="Verdana" w:hAnsi="Verdana" w:cs="Verdana"/>
          <w:b/>
          <w:sz w:val="20"/>
          <w:szCs w:val="20"/>
        </w:rPr>
      </w:pPr>
    </w:p>
    <w:p w14:paraId="65E8DA9A" w14:textId="77777777" w:rsidR="00A878DE" w:rsidRDefault="00A878DE" w:rsidP="00527C98">
      <w:pPr>
        <w:ind w:right="360"/>
        <w:jc w:val="both"/>
        <w:rPr>
          <w:rFonts w:ascii="Verdana" w:hAnsi="Verdana" w:cs="Verdana"/>
          <w:b/>
          <w:sz w:val="20"/>
          <w:szCs w:val="20"/>
        </w:rPr>
      </w:pPr>
    </w:p>
    <w:p w14:paraId="31173524" w14:textId="77777777" w:rsidR="00A878DE" w:rsidRDefault="00A878DE" w:rsidP="00527C98">
      <w:pPr>
        <w:ind w:right="360"/>
        <w:jc w:val="both"/>
        <w:rPr>
          <w:rFonts w:ascii="Verdana" w:hAnsi="Verdana" w:cs="Verdana"/>
          <w:b/>
          <w:sz w:val="20"/>
          <w:szCs w:val="20"/>
        </w:rPr>
      </w:pPr>
    </w:p>
    <w:p w14:paraId="625E6ED5" w14:textId="77777777" w:rsidR="00D45E35" w:rsidRDefault="00D45E35" w:rsidP="00527C98">
      <w:pPr>
        <w:ind w:right="360"/>
        <w:jc w:val="both"/>
        <w:rPr>
          <w:rFonts w:ascii="Verdana" w:hAnsi="Verdana" w:cs="Verdana"/>
          <w:b/>
          <w:sz w:val="20"/>
          <w:szCs w:val="20"/>
        </w:rPr>
      </w:pPr>
    </w:p>
    <w:p w14:paraId="532D92FA" w14:textId="77777777" w:rsidR="004C2148" w:rsidRDefault="004C2148" w:rsidP="00527C98">
      <w:pPr>
        <w:ind w:right="360"/>
        <w:jc w:val="both"/>
        <w:rPr>
          <w:rFonts w:ascii="Verdana" w:hAnsi="Verdana" w:cs="Verdana"/>
          <w:b/>
          <w:bCs/>
          <w:sz w:val="20"/>
          <w:szCs w:val="20"/>
        </w:rPr>
      </w:pPr>
    </w:p>
    <w:p w14:paraId="570409E0" w14:textId="77777777" w:rsidR="004C2148" w:rsidRDefault="004C2148" w:rsidP="00527C98">
      <w:pPr>
        <w:ind w:right="360"/>
        <w:jc w:val="both"/>
        <w:rPr>
          <w:rFonts w:ascii="Verdana" w:hAnsi="Verdana" w:cs="Verdana"/>
          <w:b/>
          <w:bCs/>
          <w:sz w:val="20"/>
          <w:szCs w:val="20"/>
        </w:rPr>
      </w:pPr>
    </w:p>
    <w:p w14:paraId="62D1FD95" w14:textId="77777777" w:rsidR="004C2148" w:rsidRDefault="004C2148" w:rsidP="00527C98">
      <w:pPr>
        <w:ind w:right="360"/>
        <w:jc w:val="both"/>
        <w:rPr>
          <w:rFonts w:ascii="Verdana" w:hAnsi="Verdana" w:cs="Verdana"/>
          <w:b/>
          <w:bCs/>
          <w:sz w:val="20"/>
          <w:szCs w:val="20"/>
        </w:rPr>
      </w:pPr>
    </w:p>
    <w:p w14:paraId="4260B52F" w14:textId="50FBB16A" w:rsidR="00527C98" w:rsidRDefault="137C8921" w:rsidP="00527C98">
      <w:pPr>
        <w:ind w:right="360"/>
        <w:jc w:val="both"/>
      </w:pPr>
      <w:r w:rsidRPr="137C8921">
        <w:rPr>
          <w:rFonts w:ascii="Verdana" w:hAnsi="Verdana" w:cs="Verdana"/>
          <w:b/>
          <w:bCs/>
          <w:sz w:val="20"/>
          <w:szCs w:val="20"/>
        </w:rPr>
        <w:lastRenderedPageBreak/>
        <w:t>Responsibilities</w:t>
      </w:r>
      <w:r w:rsidR="00332DF5">
        <w:rPr>
          <w:rFonts w:ascii="Verdana" w:hAnsi="Verdana" w:cs="Verdana"/>
          <w:b/>
          <w:bCs/>
          <w:sz w:val="20"/>
          <w:szCs w:val="20"/>
        </w:rPr>
        <w:t xml:space="preserve"> </w:t>
      </w:r>
      <w:r w:rsidRPr="137C8921">
        <w:rPr>
          <w:rFonts w:ascii="Verdana" w:hAnsi="Verdana" w:cs="Verdana"/>
          <w:b/>
          <w:bCs/>
          <w:sz w:val="20"/>
          <w:szCs w:val="20"/>
        </w:rPr>
        <w:t>Included</w:t>
      </w:r>
    </w:p>
    <w:p w14:paraId="13139FEC" w14:textId="77777777" w:rsidR="00527C98" w:rsidRDefault="00527C98" w:rsidP="00527C98">
      <w:pPr>
        <w:ind w:right="360"/>
        <w:jc w:val="both"/>
      </w:pPr>
    </w:p>
    <w:p w14:paraId="72EADE06" w14:textId="77777777" w:rsidR="00252DB8" w:rsidRPr="00252DB8" w:rsidRDefault="137C8921" w:rsidP="137C8921">
      <w:pPr>
        <w:numPr>
          <w:ilvl w:val="0"/>
          <w:numId w:val="3"/>
        </w:numPr>
        <w:jc w:val="both"/>
        <w:rPr>
          <w:rFonts w:ascii="Verdana" w:hAnsi="Verdana" w:cs="Verdana"/>
          <w:sz w:val="20"/>
          <w:szCs w:val="20"/>
        </w:rPr>
      </w:pPr>
      <w:r w:rsidRPr="137C8921">
        <w:rPr>
          <w:rFonts w:ascii="Verdana" w:hAnsi="Verdana" w:cs="Verdana"/>
          <w:sz w:val="20"/>
          <w:szCs w:val="20"/>
        </w:rPr>
        <w:t xml:space="preserve">I am Part of requirement </w:t>
      </w:r>
      <w:proofErr w:type="gramStart"/>
      <w:r w:rsidRPr="137C8921">
        <w:rPr>
          <w:rFonts w:ascii="Verdana" w:hAnsi="Verdana" w:cs="Verdana"/>
          <w:sz w:val="20"/>
          <w:szCs w:val="20"/>
        </w:rPr>
        <w:t>gathering</w:t>
      </w:r>
      <w:r w:rsidR="00C346A6">
        <w:rPr>
          <w:rFonts w:ascii="Verdana" w:hAnsi="Verdana" w:cs="Verdana"/>
          <w:sz w:val="20"/>
          <w:szCs w:val="20"/>
        </w:rPr>
        <w:t xml:space="preserve">, </w:t>
      </w:r>
      <w:r w:rsidRPr="137C8921">
        <w:rPr>
          <w:rFonts w:ascii="Verdana" w:hAnsi="Verdana" w:cs="Verdana"/>
          <w:sz w:val="20"/>
          <w:szCs w:val="20"/>
        </w:rPr>
        <w:t xml:space="preserve"> designing</w:t>
      </w:r>
      <w:proofErr w:type="gramEnd"/>
      <w:r w:rsidRPr="137C8921">
        <w:rPr>
          <w:rFonts w:ascii="Verdana" w:hAnsi="Verdana" w:cs="Verdana"/>
          <w:sz w:val="20"/>
          <w:szCs w:val="20"/>
        </w:rPr>
        <w:t xml:space="preserve"> and architecture the application.</w:t>
      </w:r>
    </w:p>
    <w:p w14:paraId="37547C59" w14:textId="77777777" w:rsidR="00B11D8E" w:rsidRPr="00AF3138" w:rsidRDefault="137C8921" w:rsidP="137C8921">
      <w:pPr>
        <w:numPr>
          <w:ilvl w:val="0"/>
          <w:numId w:val="3"/>
        </w:numPr>
        <w:jc w:val="both"/>
        <w:rPr>
          <w:rFonts w:ascii="Verdana" w:hAnsi="Verdana" w:cs="Verdana"/>
          <w:sz w:val="20"/>
          <w:szCs w:val="20"/>
        </w:rPr>
      </w:pPr>
      <w:r w:rsidRPr="137C8921">
        <w:rPr>
          <w:rFonts w:ascii="Verdana" w:eastAsia="Verdana" w:hAnsi="Verdana" w:cs="Verdana"/>
          <w:sz w:val="20"/>
          <w:szCs w:val="20"/>
        </w:rPr>
        <w:t xml:space="preserve">Developed Reports module backend with </w:t>
      </w:r>
      <w:r w:rsidRPr="137C8921">
        <w:rPr>
          <w:rFonts w:ascii="Verdana" w:eastAsia="Verdana" w:hAnsi="Verdana" w:cs="Verdana"/>
          <w:b/>
          <w:bCs/>
          <w:sz w:val="20"/>
          <w:szCs w:val="20"/>
        </w:rPr>
        <w:t xml:space="preserve">Webservice-rest </w:t>
      </w:r>
      <w:proofErr w:type="gramStart"/>
      <w:r w:rsidRPr="137C8921">
        <w:rPr>
          <w:rFonts w:ascii="Verdana" w:eastAsia="Verdana" w:hAnsi="Verdana" w:cs="Verdana"/>
          <w:b/>
          <w:bCs/>
          <w:sz w:val="20"/>
          <w:szCs w:val="20"/>
        </w:rPr>
        <w:t>calls</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r w:rsidRPr="137C8921">
        <w:rPr>
          <w:rFonts w:ascii="Verdana" w:eastAsia="Verdana" w:hAnsi="Verdana" w:cs="Verdana"/>
          <w:b/>
          <w:bCs/>
          <w:sz w:val="20"/>
          <w:szCs w:val="20"/>
        </w:rPr>
        <w:t>Spring</w:t>
      </w:r>
      <w:proofErr w:type="gramEnd"/>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Hibernate and </w:t>
      </w:r>
      <w:proofErr w:type="spellStart"/>
      <w:r w:rsidRPr="137C8921">
        <w:rPr>
          <w:rFonts w:ascii="Verdana" w:eastAsia="Verdana" w:hAnsi="Verdana" w:cs="Verdana"/>
          <w:b/>
          <w:bCs/>
          <w:sz w:val="20"/>
          <w:szCs w:val="20"/>
        </w:rPr>
        <w:t>Sql</w:t>
      </w:r>
      <w:proofErr w:type="spellEnd"/>
      <w:r w:rsidRPr="137C8921">
        <w:rPr>
          <w:rFonts w:ascii="Verdana" w:eastAsia="Verdana" w:hAnsi="Verdana" w:cs="Verdana"/>
          <w:sz w:val="20"/>
          <w:szCs w:val="20"/>
        </w:rPr>
        <w:t>.</w:t>
      </w:r>
    </w:p>
    <w:p w14:paraId="3F333906" w14:textId="77777777" w:rsidR="00AF3138" w:rsidRPr="00AF3138" w:rsidRDefault="137C8921" w:rsidP="137C8921">
      <w:pPr>
        <w:numPr>
          <w:ilvl w:val="0"/>
          <w:numId w:val="3"/>
        </w:numPr>
        <w:jc w:val="both"/>
        <w:rPr>
          <w:rFonts w:ascii="Verdana" w:hAnsi="Verdana" w:cs="Verdana"/>
          <w:sz w:val="20"/>
          <w:szCs w:val="20"/>
        </w:rPr>
      </w:pPr>
      <w:r w:rsidRPr="137C8921">
        <w:rPr>
          <w:rFonts w:ascii="Verdana" w:eastAsia="Verdana" w:hAnsi="Verdana" w:cs="Verdana"/>
          <w:sz w:val="20"/>
          <w:szCs w:val="20"/>
        </w:rPr>
        <w:t xml:space="preserve">Developed Reports module UI with </w:t>
      </w:r>
      <w:r w:rsidRPr="137C8921">
        <w:rPr>
          <w:rFonts w:ascii="Verdana" w:eastAsia="Verdana" w:hAnsi="Verdana" w:cs="Verdana"/>
          <w:b/>
          <w:bCs/>
          <w:sz w:val="20"/>
          <w:szCs w:val="20"/>
        </w:rPr>
        <w:t xml:space="preserve">Java </w:t>
      </w:r>
      <w:proofErr w:type="gramStart"/>
      <w:r w:rsidRPr="137C8921">
        <w:rPr>
          <w:rFonts w:ascii="Verdana" w:eastAsia="Verdana" w:hAnsi="Verdana" w:cs="Verdana"/>
          <w:b/>
          <w:bCs/>
          <w:sz w:val="20"/>
          <w:szCs w:val="20"/>
        </w:rPr>
        <w:t>Script</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proofErr w:type="spellStart"/>
      <w:r w:rsidRPr="137C8921">
        <w:rPr>
          <w:rFonts w:ascii="Verdana" w:eastAsia="Verdana" w:hAnsi="Verdana" w:cs="Verdana"/>
          <w:b/>
          <w:bCs/>
          <w:sz w:val="20"/>
          <w:szCs w:val="20"/>
        </w:rPr>
        <w:t>CanJS</w:t>
      </w:r>
      <w:proofErr w:type="spellEnd"/>
      <w:proofErr w:type="gramEnd"/>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r w:rsidRPr="137C8921">
        <w:rPr>
          <w:rFonts w:ascii="Verdana" w:eastAsia="Verdana" w:hAnsi="Verdana" w:cs="Verdana"/>
          <w:b/>
          <w:bCs/>
          <w:sz w:val="20"/>
          <w:szCs w:val="20"/>
        </w:rPr>
        <w:t>jQuery</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Ajax Calls</w:t>
      </w:r>
      <w:r w:rsidRPr="137C8921">
        <w:rPr>
          <w:rFonts w:ascii="Verdana" w:eastAsia="Verdana" w:hAnsi="Verdana" w:cs="Verdana"/>
          <w:sz w:val="20"/>
          <w:szCs w:val="20"/>
        </w:rPr>
        <w:t>.</w:t>
      </w:r>
    </w:p>
    <w:p w14:paraId="2B1F7B17" w14:textId="77777777" w:rsidR="00A938BE" w:rsidRPr="007A7B11" w:rsidRDefault="137C8921" w:rsidP="137C8921">
      <w:pPr>
        <w:numPr>
          <w:ilvl w:val="0"/>
          <w:numId w:val="3"/>
        </w:numPr>
        <w:ind w:right="360"/>
        <w:jc w:val="both"/>
        <w:rPr>
          <w:rFonts w:ascii="Verdana" w:hAnsi="Verdana" w:cs="Verdana"/>
          <w:b/>
          <w:bCs/>
          <w:sz w:val="20"/>
          <w:szCs w:val="20"/>
        </w:rPr>
      </w:pPr>
      <w:r w:rsidRPr="137C8921">
        <w:rPr>
          <w:rFonts w:ascii="Verdana" w:hAnsi="Verdana" w:cs="Verdana"/>
          <w:sz w:val="20"/>
          <w:szCs w:val="20"/>
        </w:rPr>
        <w:t xml:space="preserve">Developed </w:t>
      </w:r>
      <w:proofErr w:type="gramStart"/>
      <w:r w:rsidRPr="137C8921">
        <w:rPr>
          <w:rFonts w:ascii="Verdana" w:hAnsi="Verdana" w:cs="Verdana"/>
          <w:sz w:val="20"/>
          <w:szCs w:val="20"/>
        </w:rPr>
        <w:t>Home</w:t>
      </w:r>
      <w:r w:rsidR="00C346A6">
        <w:rPr>
          <w:rFonts w:ascii="Verdana" w:hAnsi="Verdana" w:cs="Verdana"/>
          <w:sz w:val="20"/>
          <w:szCs w:val="20"/>
        </w:rPr>
        <w:t xml:space="preserve">, </w:t>
      </w:r>
      <w:r w:rsidRPr="137C8921">
        <w:rPr>
          <w:rFonts w:ascii="Verdana" w:hAnsi="Verdana" w:cs="Verdana"/>
          <w:sz w:val="20"/>
          <w:szCs w:val="20"/>
        </w:rPr>
        <w:t xml:space="preserve"> SSN</w:t>
      </w:r>
      <w:proofErr w:type="gramEnd"/>
      <w:r w:rsidRPr="137C8921">
        <w:rPr>
          <w:rFonts w:ascii="Verdana" w:hAnsi="Verdana" w:cs="Verdana"/>
          <w:sz w:val="20"/>
          <w:szCs w:val="20"/>
        </w:rPr>
        <w:t xml:space="preserve"> and Admin modules backend code with </w:t>
      </w:r>
      <w:r w:rsidRPr="137C8921">
        <w:rPr>
          <w:rFonts w:ascii="Verdana" w:hAnsi="Verdana" w:cs="Verdana"/>
          <w:b/>
          <w:bCs/>
          <w:sz w:val="20"/>
          <w:szCs w:val="20"/>
        </w:rPr>
        <w:t>Spring</w:t>
      </w:r>
      <w:r w:rsidR="00C346A6">
        <w:rPr>
          <w:rFonts w:ascii="Verdana" w:hAnsi="Verdana" w:cs="Verdana"/>
          <w:b/>
          <w:bCs/>
          <w:sz w:val="20"/>
          <w:szCs w:val="20"/>
        </w:rPr>
        <w:t xml:space="preserve">, </w:t>
      </w:r>
      <w:r w:rsidRPr="137C8921">
        <w:rPr>
          <w:rFonts w:ascii="Verdana" w:hAnsi="Verdana" w:cs="Verdana"/>
          <w:b/>
          <w:bCs/>
          <w:sz w:val="20"/>
          <w:szCs w:val="20"/>
        </w:rPr>
        <w:t xml:space="preserve"> Hibernate and </w:t>
      </w:r>
      <w:proofErr w:type="spellStart"/>
      <w:r w:rsidRPr="137C8921">
        <w:rPr>
          <w:rFonts w:ascii="Verdana" w:hAnsi="Verdana" w:cs="Verdana"/>
          <w:b/>
          <w:bCs/>
          <w:sz w:val="20"/>
          <w:szCs w:val="20"/>
        </w:rPr>
        <w:t>sql</w:t>
      </w:r>
      <w:proofErr w:type="spellEnd"/>
      <w:r w:rsidRPr="137C8921">
        <w:rPr>
          <w:rFonts w:ascii="Verdana" w:hAnsi="Verdana" w:cs="Verdana"/>
          <w:b/>
          <w:bCs/>
          <w:sz w:val="20"/>
          <w:szCs w:val="20"/>
        </w:rPr>
        <w:t xml:space="preserve"> calls.</w:t>
      </w:r>
    </w:p>
    <w:p w14:paraId="71C1E803" w14:textId="77777777" w:rsidR="009936B4" w:rsidRPr="009936B4"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 xml:space="preserve">Developed Home </w:t>
      </w:r>
      <w:proofErr w:type="gramStart"/>
      <w:r w:rsidRPr="137C8921">
        <w:rPr>
          <w:rFonts w:ascii="Verdana" w:hAnsi="Verdana" w:cs="Verdana"/>
          <w:sz w:val="20"/>
          <w:szCs w:val="20"/>
        </w:rPr>
        <w:t>page</w:t>
      </w:r>
      <w:r w:rsidR="00C346A6">
        <w:rPr>
          <w:rFonts w:ascii="Verdana" w:hAnsi="Verdana" w:cs="Verdana"/>
          <w:sz w:val="20"/>
          <w:szCs w:val="20"/>
        </w:rPr>
        <w:t xml:space="preserve">, </w:t>
      </w:r>
      <w:r w:rsidRPr="137C8921">
        <w:rPr>
          <w:rFonts w:ascii="Verdana" w:hAnsi="Verdana" w:cs="Verdana"/>
          <w:sz w:val="20"/>
          <w:szCs w:val="20"/>
        </w:rPr>
        <w:t xml:space="preserve"> SSN</w:t>
      </w:r>
      <w:proofErr w:type="gramEnd"/>
      <w:r w:rsidRPr="137C8921">
        <w:rPr>
          <w:rFonts w:ascii="Verdana" w:hAnsi="Verdana" w:cs="Verdana"/>
          <w:sz w:val="20"/>
          <w:szCs w:val="20"/>
        </w:rPr>
        <w:t xml:space="preserve"> and Admin modules UI with </w:t>
      </w:r>
      <w:proofErr w:type="spellStart"/>
      <w:r w:rsidRPr="137C8921">
        <w:rPr>
          <w:rFonts w:ascii="Verdana" w:eastAsia="Verdana" w:hAnsi="Verdana" w:cs="Verdana"/>
          <w:b/>
          <w:bCs/>
          <w:sz w:val="20"/>
          <w:szCs w:val="20"/>
        </w:rPr>
        <w:t>CanJS</w:t>
      </w:r>
      <w:proofErr w:type="spellEnd"/>
      <w:r w:rsidR="00C346A6">
        <w:rPr>
          <w:rFonts w:ascii="Verdana" w:hAnsi="Verdana" w:cs="Verdana"/>
          <w:b/>
          <w:bCs/>
          <w:sz w:val="20"/>
          <w:szCs w:val="20"/>
        </w:rPr>
        <w:t xml:space="preserve">, </w:t>
      </w:r>
      <w:r w:rsidRPr="137C8921">
        <w:rPr>
          <w:rFonts w:ascii="Verdana" w:hAnsi="Verdana" w:cs="Verdana"/>
          <w:b/>
          <w:bCs/>
          <w:sz w:val="20"/>
          <w:szCs w:val="20"/>
        </w:rPr>
        <w:t xml:space="preserve"> jQuery</w:t>
      </w:r>
      <w:r w:rsidR="00C346A6">
        <w:rPr>
          <w:rFonts w:ascii="Verdana" w:hAnsi="Verdana" w:cs="Verdana"/>
          <w:b/>
          <w:bCs/>
          <w:sz w:val="20"/>
          <w:szCs w:val="20"/>
        </w:rPr>
        <w:t xml:space="preserve">, </w:t>
      </w:r>
      <w:r w:rsidRPr="137C8921">
        <w:rPr>
          <w:rFonts w:ascii="Verdana" w:hAnsi="Verdana" w:cs="Verdana"/>
          <w:b/>
          <w:bCs/>
          <w:sz w:val="20"/>
          <w:szCs w:val="20"/>
        </w:rPr>
        <w:t xml:space="preserve"> CXS and Ajax</w:t>
      </w:r>
      <w:r w:rsidRPr="137C8921">
        <w:rPr>
          <w:rFonts w:ascii="Verdana" w:hAnsi="Verdana" w:cs="Verdana"/>
          <w:sz w:val="20"/>
          <w:szCs w:val="20"/>
        </w:rPr>
        <w:t>.</w:t>
      </w:r>
    </w:p>
    <w:p w14:paraId="36EE9FF2" w14:textId="77777777" w:rsidR="00A938BE" w:rsidRPr="00115B89"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Apart from my development and need to</w:t>
      </w:r>
      <w:r w:rsidRPr="137C8921">
        <w:rPr>
          <w:rFonts w:ascii="Verdana" w:hAnsi="Verdana" w:cs="Verdana"/>
          <w:b/>
          <w:bCs/>
          <w:sz w:val="20"/>
          <w:szCs w:val="20"/>
        </w:rPr>
        <w:t xml:space="preserve"> take of care team deliverables as per sprint.</w:t>
      </w:r>
    </w:p>
    <w:p w14:paraId="7B7ACD45" w14:textId="77777777" w:rsidR="00115B89"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Developed</w:t>
      </w:r>
      <w:r w:rsidRPr="137C8921">
        <w:rPr>
          <w:rFonts w:ascii="Verdana" w:hAnsi="Verdana" w:cs="Verdana"/>
          <w:b/>
          <w:bCs/>
          <w:sz w:val="20"/>
          <w:szCs w:val="20"/>
        </w:rPr>
        <w:t xml:space="preserve"> core java templates </w:t>
      </w:r>
      <w:r w:rsidRPr="137C8921">
        <w:rPr>
          <w:rFonts w:ascii="Verdana" w:hAnsi="Verdana" w:cs="Verdana"/>
          <w:sz w:val="20"/>
          <w:szCs w:val="20"/>
        </w:rPr>
        <w:t>to handle complex business using java algorithms</w:t>
      </w:r>
      <w:r w:rsidRPr="137C8921">
        <w:rPr>
          <w:rFonts w:ascii="Verdana" w:hAnsi="Verdana" w:cs="Verdana"/>
          <w:b/>
          <w:bCs/>
          <w:sz w:val="20"/>
          <w:szCs w:val="20"/>
        </w:rPr>
        <w:t>.</w:t>
      </w:r>
    </w:p>
    <w:p w14:paraId="3121BF69" w14:textId="77777777" w:rsidR="00461E45" w:rsidRDefault="137C8921" w:rsidP="137C8921">
      <w:pPr>
        <w:numPr>
          <w:ilvl w:val="0"/>
          <w:numId w:val="3"/>
        </w:numPr>
        <w:ind w:right="360"/>
        <w:jc w:val="both"/>
        <w:rPr>
          <w:rFonts w:ascii="Verdana" w:hAnsi="Verdana" w:cs="Verdana"/>
          <w:sz w:val="20"/>
          <w:szCs w:val="20"/>
        </w:rPr>
      </w:pPr>
      <w:r w:rsidRPr="137C8921">
        <w:rPr>
          <w:rFonts w:ascii="Verdana" w:hAnsi="Verdana" w:cs="Verdana"/>
          <w:b/>
          <w:bCs/>
          <w:sz w:val="20"/>
          <w:szCs w:val="20"/>
        </w:rPr>
        <w:t>Produced and Consumed Spring Rest services</w:t>
      </w:r>
      <w:r w:rsidRPr="137C8921">
        <w:rPr>
          <w:rFonts w:ascii="Verdana" w:hAnsi="Verdana" w:cs="Verdana"/>
          <w:sz w:val="20"/>
          <w:szCs w:val="20"/>
        </w:rPr>
        <w:t xml:space="preserve"> as json MediaType.</w:t>
      </w:r>
    </w:p>
    <w:p w14:paraId="76B8F5FC" w14:textId="77777777" w:rsidR="137C8921" w:rsidRDefault="137C8921" w:rsidP="137C8921">
      <w:pPr>
        <w:numPr>
          <w:ilvl w:val="0"/>
          <w:numId w:val="3"/>
        </w:numPr>
        <w:ind w:right="360"/>
        <w:jc w:val="both"/>
        <w:rPr>
          <w:sz w:val="20"/>
          <w:szCs w:val="20"/>
        </w:rPr>
      </w:pPr>
      <w:r w:rsidRPr="137C8921">
        <w:rPr>
          <w:rFonts w:ascii="Verdana" w:hAnsi="Verdana" w:cs="Verdana"/>
          <w:sz w:val="20"/>
          <w:szCs w:val="20"/>
        </w:rPr>
        <w:t xml:space="preserve">Implemented </w:t>
      </w:r>
      <w:r w:rsidRPr="137C8921">
        <w:rPr>
          <w:rFonts w:ascii="Verdana" w:hAnsi="Verdana" w:cs="Verdana"/>
          <w:b/>
          <w:bCs/>
          <w:sz w:val="20"/>
          <w:szCs w:val="20"/>
        </w:rPr>
        <w:t>multi-threading</w:t>
      </w:r>
      <w:r w:rsidRPr="137C8921">
        <w:rPr>
          <w:rFonts w:ascii="Verdana" w:hAnsi="Verdana" w:cs="Verdana"/>
          <w:sz w:val="20"/>
          <w:szCs w:val="20"/>
        </w:rPr>
        <w:t xml:space="preserve"> in SSN module.</w:t>
      </w:r>
    </w:p>
    <w:p w14:paraId="30C1B265" w14:textId="77777777" w:rsidR="00743A6B" w:rsidRPr="00743A6B" w:rsidRDefault="137C8921" w:rsidP="137C8921">
      <w:pPr>
        <w:numPr>
          <w:ilvl w:val="0"/>
          <w:numId w:val="3"/>
        </w:numPr>
        <w:ind w:right="360"/>
        <w:jc w:val="both"/>
        <w:rPr>
          <w:rFonts w:ascii="Verdana" w:hAnsi="Verdana" w:cs="Verdana"/>
          <w:b/>
          <w:bCs/>
          <w:sz w:val="20"/>
          <w:szCs w:val="20"/>
          <w:lang w:val="fr-FR"/>
        </w:rPr>
      </w:pPr>
      <w:r w:rsidRPr="137C8921">
        <w:rPr>
          <w:rFonts w:ascii="Verdana" w:hAnsi="Verdana" w:cs="Verdana"/>
          <w:sz w:val="20"/>
          <w:szCs w:val="20"/>
        </w:rPr>
        <w:t xml:space="preserve">Developed </w:t>
      </w:r>
      <w:r w:rsidRPr="137C8921">
        <w:rPr>
          <w:rFonts w:ascii="Verdana" w:hAnsi="Verdana" w:cs="Verdana"/>
          <w:b/>
          <w:bCs/>
          <w:sz w:val="20"/>
          <w:szCs w:val="20"/>
        </w:rPr>
        <w:t>optimized queries</w:t>
      </w:r>
      <w:r w:rsidRPr="137C8921">
        <w:rPr>
          <w:rFonts w:ascii="Verdana" w:hAnsi="Verdana" w:cs="Verdana"/>
          <w:sz w:val="20"/>
          <w:szCs w:val="20"/>
        </w:rPr>
        <w:t xml:space="preserve"> for performance tuning.</w:t>
      </w:r>
    </w:p>
    <w:p w14:paraId="11E58B42" w14:textId="77777777" w:rsidR="00527C98" w:rsidRPr="004D77A3" w:rsidRDefault="00527C98" w:rsidP="00743A6B">
      <w:pPr>
        <w:ind w:left="1080" w:right="360"/>
        <w:jc w:val="both"/>
        <w:rPr>
          <w:rFonts w:ascii="Verdana" w:hAnsi="Verdana" w:cs="Verdana"/>
          <w:b/>
          <w:sz w:val="20"/>
          <w:szCs w:val="20"/>
          <w:lang w:val="fr-FR"/>
        </w:rPr>
      </w:pPr>
    </w:p>
    <w:p w14:paraId="2E1C3027" w14:textId="77777777" w:rsidR="006A2C56" w:rsidRDefault="137C8921" w:rsidP="137C8921">
      <w:pPr>
        <w:ind w:left="360" w:right="360" w:hanging="360"/>
        <w:rPr>
          <w:rFonts w:ascii="Verdana" w:hAnsi="Verdana" w:cs="Verdana"/>
          <w:b/>
          <w:bCs/>
          <w:sz w:val="20"/>
          <w:szCs w:val="20"/>
        </w:rPr>
      </w:pPr>
      <w:r w:rsidRPr="137C8921">
        <w:rPr>
          <w:rFonts w:ascii="Verdana" w:hAnsi="Verdana" w:cs="Verdana"/>
          <w:b/>
          <w:bCs/>
          <w:sz w:val="20"/>
          <w:szCs w:val="20"/>
          <w:lang w:val="fr-FR"/>
        </w:rPr>
        <w:t>Project</w:t>
      </w:r>
      <w:r w:rsidR="00F55623">
        <w:rPr>
          <w:rFonts w:ascii="Verdana" w:hAnsi="Verdana" w:cs="Verdana"/>
          <w:b/>
          <w:bCs/>
          <w:sz w:val="20"/>
          <w:szCs w:val="20"/>
        </w:rPr>
        <w:t>#3</w:t>
      </w:r>
    </w:p>
    <w:p w14:paraId="0A702575" w14:textId="77777777" w:rsidR="00525B32" w:rsidRDefault="137C8921" w:rsidP="137C8921">
      <w:pPr>
        <w:ind w:left="360" w:right="360" w:hanging="360"/>
        <w:rPr>
          <w:rFonts w:ascii="Verdana" w:hAnsi="Verdana" w:cs="Verdana"/>
          <w:b/>
          <w:bCs/>
          <w:sz w:val="20"/>
          <w:szCs w:val="20"/>
        </w:rPr>
      </w:pPr>
      <w:r w:rsidRPr="137C8921">
        <w:rPr>
          <w:rFonts w:ascii="Verdana" w:hAnsi="Verdana" w:cs="Verdana"/>
          <w:b/>
          <w:bCs/>
          <w:sz w:val="20"/>
          <w:szCs w:val="20"/>
        </w:rPr>
        <w:t>Title:</w:t>
      </w:r>
      <w:r w:rsidRPr="137C8921">
        <w:rPr>
          <w:rFonts w:ascii="Verdana" w:eastAsia="Verdana" w:hAnsi="Verdana" w:cs="Verdana"/>
          <w:b/>
          <w:bCs/>
          <w:sz w:val="20"/>
          <w:szCs w:val="20"/>
        </w:rPr>
        <w:t xml:space="preserve"> SPEI</w:t>
      </w:r>
    </w:p>
    <w:p w14:paraId="0B59B274" w14:textId="77777777" w:rsidR="00525B32" w:rsidRDefault="137C8921" w:rsidP="137C8921">
      <w:pPr>
        <w:ind w:left="360" w:right="360" w:hanging="360"/>
        <w:rPr>
          <w:rFonts w:ascii="Verdana" w:hAnsi="Verdana" w:cs="Verdana"/>
          <w:b/>
          <w:bCs/>
          <w:sz w:val="20"/>
          <w:szCs w:val="20"/>
        </w:rPr>
      </w:pPr>
      <w:r w:rsidRPr="137C8921">
        <w:rPr>
          <w:rFonts w:ascii="Verdana" w:hAnsi="Verdana" w:cs="Verdana"/>
          <w:b/>
          <w:bCs/>
          <w:sz w:val="20"/>
          <w:szCs w:val="20"/>
        </w:rPr>
        <w:t>Client:</w:t>
      </w:r>
      <w:r w:rsidRPr="137C8921">
        <w:rPr>
          <w:rFonts w:ascii="Verdana" w:eastAsia="Verdana" w:hAnsi="Verdana" w:cs="Verdana"/>
          <w:b/>
          <w:bCs/>
          <w:sz w:val="20"/>
          <w:szCs w:val="20"/>
        </w:rPr>
        <w:t xml:space="preserve"> </w:t>
      </w:r>
      <w:proofErr w:type="gramStart"/>
      <w:r w:rsidRPr="137C8921">
        <w:rPr>
          <w:rFonts w:ascii="Verdana" w:eastAsia="Verdana" w:hAnsi="Verdana" w:cs="Verdana"/>
          <w:b/>
          <w:bCs/>
          <w:sz w:val="20"/>
          <w:szCs w:val="20"/>
        </w:rPr>
        <w:t>CITI</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Mexico</w:t>
      </w:r>
      <w:proofErr w:type="gramEnd"/>
      <w:r w:rsidRPr="137C8921">
        <w:rPr>
          <w:rFonts w:ascii="Verdana" w:eastAsia="Verdana" w:hAnsi="Verdana" w:cs="Verdana"/>
          <w:b/>
          <w:bCs/>
          <w:sz w:val="20"/>
          <w:szCs w:val="20"/>
        </w:rPr>
        <w:t>.</w:t>
      </w:r>
    </w:p>
    <w:p w14:paraId="0B1FC16B" w14:textId="77777777" w:rsidR="00525B32" w:rsidRDefault="137C8921" w:rsidP="137C8921">
      <w:pPr>
        <w:ind w:left="360" w:right="360" w:hanging="360"/>
        <w:rPr>
          <w:rFonts w:ascii="Verdana" w:hAnsi="Verdana" w:cs="Verdana"/>
          <w:b/>
          <w:bCs/>
          <w:sz w:val="20"/>
          <w:szCs w:val="20"/>
        </w:rPr>
      </w:pPr>
      <w:proofErr w:type="spellStart"/>
      <w:proofErr w:type="gramStart"/>
      <w:r w:rsidRPr="137C8921">
        <w:rPr>
          <w:rFonts w:ascii="Verdana" w:hAnsi="Verdana" w:cs="Verdana"/>
          <w:b/>
          <w:bCs/>
          <w:sz w:val="20"/>
          <w:szCs w:val="20"/>
        </w:rPr>
        <w:t>Duration:</w:t>
      </w:r>
      <w:r w:rsidRPr="137C8921">
        <w:rPr>
          <w:rFonts w:ascii="Verdana" w:hAnsi="Verdana" w:cs="Verdana"/>
          <w:sz w:val="20"/>
          <w:szCs w:val="20"/>
        </w:rPr>
        <w:t>Jan</w:t>
      </w:r>
      <w:proofErr w:type="spellEnd"/>
      <w:proofErr w:type="gramEnd"/>
      <w:r w:rsidRPr="137C8921">
        <w:rPr>
          <w:rFonts w:ascii="Verdana" w:hAnsi="Verdana" w:cs="Verdana"/>
          <w:sz w:val="20"/>
          <w:szCs w:val="20"/>
        </w:rPr>
        <w:t>(2015)</w:t>
      </w:r>
      <w:r w:rsidRPr="137C8921">
        <w:rPr>
          <w:rFonts w:ascii="Verdana" w:eastAsia="Verdana" w:hAnsi="Verdana" w:cs="Verdana"/>
          <w:sz w:val="20"/>
          <w:szCs w:val="20"/>
        </w:rPr>
        <w:t xml:space="preserve"> – </w:t>
      </w:r>
      <w:r w:rsidR="00BF28E9">
        <w:rPr>
          <w:rFonts w:ascii="Verdana" w:hAnsi="Verdana" w:cs="Verdana"/>
          <w:sz w:val="20"/>
          <w:szCs w:val="20"/>
        </w:rPr>
        <w:t>Dec</w:t>
      </w:r>
      <w:r w:rsidRPr="137C8921">
        <w:rPr>
          <w:rFonts w:ascii="Verdana" w:hAnsi="Verdana" w:cs="Verdana"/>
          <w:sz w:val="20"/>
          <w:szCs w:val="20"/>
        </w:rPr>
        <w:t>(2016).</w:t>
      </w:r>
    </w:p>
    <w:p w14:paraId="5C4BDEF7" w14:textId="77777777" w:rsidR="00AD4465" w:rsidRPr="00AD4465" w:rsidRDefault="137C8921" w:rsidP="137C8921">
      <w:pPr>
        <w:ind w:right="360"/>
        <w:jc w:val="both"/>
        <w:rPr>
          <w:rFonts w:ascii="Verdana" w:eastAsia="Verdana" w:hAnsi="Verdana" w:cs="Verdana"/>
          <w:sz w:val="20"/>
          <w:szCs w:val="20"/>
        </w:rPr>
      </w:pPr>
      <w:r w:rsidRPr="137C8921">
        <w:rPr>
          <w:rFonts w:ascii="Verdana" w:eastAsia="Verdana" w:hAnsi="Verdana" w:cs="Verdana"/>
          <w:sz w:val="20"/>
          <w:szCs w:val="20"/>
        </w:rPr>
        <w:t xml:space="preserve">SPEI is Wipro Product; solution for Inter Bank Payment Gateway Client solution for any Bank. SPEI follows SOA-Enterprise Service Bus solution in its implementation. SPEI is Bank of Mexico (BOM) </w:t>
      </w:r>
      <w:proofErr w:type="gramStart"/>
      <w:r w:rsidRPr="137C8921">
        <w:rPr>
          <w:rFonts w:ascii="Verdana" w:eastAsia="Verdana" w:hAnsi="Verdana" w:cs="Verdana"/>
          <w:sz w:val="20"/>
          <w:szCs w:val="20"/>
        </w:rPr>
        <w:t>Client</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will</w:t>
      </w:r>
      <w:proofErr w:type="gramEnd"/>
      <w:r w:rsidRPr="137C8921">
        <w:rPr>
          <w:rFonts w:ascii="Verdana" w:eastAsia="Verdana" w:hAnsi="Verdana" w:cs="Verdana"/>
          <w:sz w:val="20"/>
          <w:szCs w:val="20"/>
        </w:rPr>
        <w:t xml:space="preserve"> process all types of incoming and outgoing messages from/to BOM. If any changes happened at BOM side w.r.t </w:t>
      </w:r>
      <w:proofErr w:type="gramStart"/>
      <w:r w:rsidRPr="137C8921">
        <w:rPr>
          <w:rFonts w:ascii="Verdana" w:eastAsia="Verdana" w:hAnsi="Verdana" w:cs="Verdana"/>
          <w:sz w:val="20"/>
          <w:szCs w:val="20"/>
        </w:rPr>
        <w:t>Payments</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SPEI</w:t>
      </w:r>
      <w:proofErr w:type="gramEnd"/>
      <w:r w:rsidRPr="137C8921">
        <w:rPr>
          <w:rFonts w:ascii="Verdana" w:eastAsia="Verdana" w:hAnsi="Verdana" w:cs="Verdana"/>
          <w:sz w:val="20"/>
          <w:szCs w:val="20"/>
        </w:rPr>
        <w:t xml:space="preserve"> can handle at design time</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having dynamic in nature. Major modules in SPEI are Listeners (</w:t>
      </w:r>
      <w:proofErr w:type="gramStart"/>
      <w:r w:rsidRPr="137C8921">
        <w:rPr>
          <w:rFonts w:ascii="Verdana" w:eastAsia="Verdana" w:hAnsi="Verdana" w:cs="Verdana"/>
          <w:sz w:val="20"/>
          <w:szCs w:val="20"/>
        </w:rPr>
        <w:t>FEC</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CEP</w:t>
      </w:r>
      <w:proofErr w:type="gramEnd"/>
      <w:r w:rsidRPr="137C8921">
        <w:rPr>
          <w:rFonts w:ascii="Verdana" w:eastAsia="Verdana" w:hAnsi="Verdana" w:cs="Verdana"/>
          <w:sz w:val="20"/>
          <w:szCs w:val="20"/>
        </w:rPr>
        <w:t xml:space="preserve"> and ARA)</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Message Formatter</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Key Management</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Router</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Rules Generator</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Dispatcher</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Liquidity Management and Sequencer. Modules/Components in Inter Bank Payment Gateway</w:t>
      </w:r>
    </w:p>
    <w:p w14:paraId="65B5934D" w14:textId="77777777" w:rsidR="00AD4465" w:rsidRPr="00AD4465" w:rsidRDefault="137C8921" w:rsidP="137C8921">
      <w:pPr>
        <w:ind w:right="360"/>
        <w:jc w:val="both"/>
        <w:rPr>
          <w:rFonts w:ascii="Verdana" w:eastAsia="Verdana" w:hAnsi="Verdana" w:cs="Verdana"/>
          <w:sz w:val="20"/>
          <w:szCs w:val="20"/>
        </w:rPr>
      </w:pPr>
      <w:r w:rsidRPr="137C8921">
        <w:rPr>
          <w:rFonts w:ascii="Verdana" w:eastAsia="Verdana" w:hAnsi="Verdana" w:cs="Verdana"/>
          <w:sz w:val="20"/>
          <w:szCs w:val="20"/>
        </w:rPr>
        <w:t>1. Listeners: Listeners component have three socket clients (</w:t>
      </w:r>
      <w:proofErr w:type="gramStart"/>
      <w:r w:rsidRPr="137C8921">
        <w:rPr>
          <w:rFonts w:ascii="Verdana" w:eastAsia="Verdana" w:hAnsi="Verdana" w:cs="Verdana"/>
          <w:sz w:val="20"/>
          <w:szCs w:val="20"/>
        </w:rPr>
        <w:t>FEC</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CEP</w:t>
      </w:r>
      <w:proofErr w:type="gramEnd"/>
      <w:r w:rsidRPr="137C8921">
        <w:rPr>
          <w:rFonts w:ascii="Verdana" w:eastAsia="Verdana" w:hAnsi="Verdana" w:cs="Verdana"/>
          <w:sz w:val="20"/>
          <w:szCs w:val="20"/>
        </w:rPr>
        <w:t xml:space="preserve"> and ARA). These three Listeners communicate with Bank of Mexico continuously to receive and send messages asynchronously. Listeners will download all message </w:t>
      </w:r>
      <w:proofErr w:type="gramStart"/>
      <w:r w:rsidRPr="137C8921">
        <w:rPr>
          <w:rFonts w:ascii="Verdana" w:eastAsia="Verdana" w:hAnsi="Verdana" w:cs="Verdana"/>
          <w:sz w:val="20"/>
          <w:szCs w:val="20"/>
        </w:rPr>
        <w:t>types</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digital</w:t>
      </w:r>
      <w:proofErr w:type="gramEnd"/>
      <w:r w:rsidRPr="137C8921">
        <w:rPr>
          <w:rFonts w:ascii="Verdana" w:eastAsia="Verdana" w:hAnsi="Verdana" w:cs="Verdana"/>
          <w:sz w:val="20"/>
          <w:szCs w:val="20"/>
        </w:rPr>
        <w:t xml:space="preserve"> certificates from BOM. Listeners will send all messages from downstream systems to BOM for further processing.</w:t>
      </w:r>
    </w:p>
    <w:p w14:paraId="01E0EE8E" w14:textId="77777777" w:rsidR="00AD4465" w:rsidRPr="00AD4465" w:rsidRDefault="137C8921" w:rsidP="137C8921">
      <w:pPr>
        <w:ind w:right="360"/>
        <w:jc w:val="both"/>
        <w:rPr>
          <w:rFonts w:ascii="Verdana" w:eastAsia="Verdana" w:hAnsi="Verdana" w:cs="Verdana"/>
          <w:sz w:val="20"/>
          <w:szCs w:val="20"/>
        </w:rPr>
      </w:pPr>
      <w:r w:rsidRPr="137C8921">
        <w:rPr>
          <w:rFonts w:ascii="Verdana" w:eastAsia="Verdana" w:hAnsi="Verdana" w:cs="Verdana"/>
          <w:sz w:val="20"/>
          <w:szCs w:val="20"/>
        </w:rPr>
        <w:t>2. Key Management: Validate all incoming messages and generates digital signature for outgoing messages.KM validate incoming messages from BOM digital signature with participate banks</w:t>
      </w:r>
    </w:p>
    <w:p w14:paraId="2D2C818C" w14:textId="77777777" w:rsidR="00AD4465" w:rsidRPr="00AD4465" w:rsidRDefault="137C8921" w:rsidP="137C8921">
      <w:pPr>
        <w:ind w:right="360"/>
        <w:jc w:val="both"/>
        <w:rPr>
          <w:rFonts w:ascii="Verdana" w:eastAsia="Verdana" w:hAnsi="Verdana" w:cs="Verdana"/>
          <w:sz w:val="20"/>
          <w:szCs w:val="20"/>
        </w:rPr>
      </w:pPr>
      <w:r w:rsidRPr="137C8921">
        <w:rPr>
          <w:rFonts w:ascii="Verdana" w:eastAsia="Verdana" w:hAnsi="Verdana" w:cs="Verdana"/>
          <w:sz w:val="20"/>
          <w:szCs w:val="20"/>
        </w:rPr>
        <w:t>Public keys.KM generates digital signature for outgoing messages with CITI private keys.</w:t>
      </w:r>
    </w:p>
    <w:p w14:paraId="1F72A80A" w14:textId="77777777" w:rsidR="00AD4465" w:rsidRPr="00AD4465" w:rsidRDefault="137C8921" w:rsidP="137C8921">
      <w:pPr>
        <w:ind w:right="360"/>
        <w:jc w:val="both"/>
        <w:rPr>
          <w:rFonts w:ascii="Verdana" w:eastAsia="Verdana" w:hAnsi="Verdana" w:cs="Verdana"/>
          <w:sz w:val="20"/>
          <w:szCs w:val="20"/>
        </w:rPr>
      </w:pPr>
      <w:r w:rsidRPr="137C8921">
        <w:rPr>
          <w:rFonts w:ascii="Verdana" w:eastAsia="Verdana" w:hAnsi="Verdana" w:cs="Verdana"/>
          <w:sz w:val="20"/>
          <w:szCs w:val="20"/>
        </w:rPr>
        <w:t>3. Message Formatter and Translator: Translator translates messages to byte to readable format. Message Formatter digests/formats messages</w:t>
      </w:r>
    </w:p>
    <w:p w14:paraId="0CA53963" w14:textId="77777777" w:rsidR="00AD4465" w:rsidRPr="00AD4465" w:rsidRDefault="137C8921" w:rsidP="137C8921">
      <w:pPr>
        <w:ind w:right="360"/>
        <w:jc w:val="both"/>
        <w:rPr>
          <w:rFonts w:ascii="Verdana" w:eastAsia="Verdana" w:hAnsi="Verdana" w:cs="Verdana"/>
          <w:sz w:val="20"/>
          <w:szCs w:val="20"/>
        </w:rPr>
      </w:pPr>
      <w:r w:rsidRPr="137C8921">
        <w:rPr>
          <w:rFonts w:ascii="Verdana" w:eastAsia="Verdana" w:hAnsi="Verdana" w:cs="Verdana"/>
          <w:sz w:val="20"/>
          <w:szCs w:val="20"/>
        </w:rPr>
        <w:t>According to BOM manual.</w:t>
      </w:r>
    </w:p>
    <w:p w14:paraId="399755D2" w14:textId="77777777" w:rsidR="00AD4465" w:rsidRPr="00AD4465" w:rsidRDefault="137C8921" w:rsidP="137C8921">
      <w:pPr>
        <w:ind w:right="360"/>
        <w:jc w:val="both"/>
        <w:rPr>
          <w:rFonts w:ascii="Verdana" w:eastAsia="Verdana" w:hAnsi="Verdana" w:cs="Verdana"/>
          <w:sz w:val="20"/>
          <w:szCs w:val="20"/>
        </w:rPr>
      </w:pPr>
      <w:r w:rsidRPr="137C8921">
        <w:rPr>
          <w:rFonts w:ascii="Verdana" w:eastAsia="Verdana" w:hAnsi="Verdana" w:cs="Verdana"/>
          <w:sz w:val="20"/>
          <w:szCs w:val="20"/>
        </w:rPr>
        <w:t>4. Router: Router will Business Rules and route transaction to corresponding Downstream</w:t>
      </w:r>
    </w:p>
    <w:p w14:paraId="7DC41E5F" w14:textId="77777777" w:rsidR="00AD4465" w:rsidRPr="00AD4465" w:rsidRDefault="137C8921" w:rsidP="137C8921">
      <w:pPr>
        <w:ind w:right="360"/>
        <w:jc w:val="both"/>
        <w:rPr>
          <w:rFonts w:ascii="Verdana" w:eastAsia="Verdana" w:hAnsi="Verdana" w:cs="Verdana"/>
          <w:sz w:val="20"/>
          <w:szCs w:val="20"/>
        </w:rPr>
      </w:pPr>
      <w:r w:rsidRPr="137C8921">
        <w:rPr>
          <w:rFonts w:ascii="Verdana" w:eastAsia="Verdana" w:hAnsi="Verdana" w:cs="Verdana"/>
          <w:sz w:val="20"/>
          <w:szCs w:val="20"/>
        </w:rPr>
        <w:t>Systems.</w:t>
      </w:r>
    </w:p>
    <w:p w14:paraId="67CE0E7B" w14:textId="77777777" w:rsidR="00525B32" w:rsidRDefault="137C8921" w:rsidP="137C8921">
      <w:pPr>
        <w:ind w:right="360"/>
        <w:jc w:val="both"/>
        <w:rPr>
          <w:rFonts w:ascii="Verdana" w:hAnsi="Verdana" w:cs="Verdana"/>
          <w:sz w:val="20"/>
          <w:szCs w:val="20"/>
        </w:rPr>
      </w:pPr>
      <w:r w:rsidRPr="137C8921">
        <w:rPr>
          <w:rFonts w:ascii="Verdana" w:eastAsia="Verdana" w:hAnsi="Verdana" w:cs="Verdana"/>
          <w:sz w:val="20"/>
          <w:szCs w:val="20"/>
        </w:rPr>
        <w:t>5. Dispatcher: Dispatcher dispatches messages to downstream systems.</w:t>
      </w:r>
    </w:p>
    <w:p w14:paraId="670E7B25" w14:textId="77777777" w:rsidR="00525B32" w:rsidRDefault="00525B32" w:rsidP="00525B32">
      <w:pPr>
        <w:ind w:right="360"/>
        <w:jc w:val="both"/>
        <w:rPr>
          <w:rFonts w:ascii="Verdana" w:hAnsi="Verdana" w:cs="Verdana"/>
          <w:sz w:val="20"/>
          <w:szCs w:val="20"/>
        </w:rPr>
      </w:pPr>
    </w:p>
    <w:p w14:paraId="77AD5105" w14:textId="1FED9DDF" w:rsidR="00656CE9" w:rsidRDefault="137C8921" w:rsidP="00525B32">
      <w:pPr>
        <w:ind w:right="360"/>
        <w:jc w:val="both"/>
        <w:rPr>
          <w:rFonts w:ascii="Verdana" w:hAnsi="Verdana" w:cs="Verdana"/>
          <w:b/>
          <w:sz w:val="20"/>
          <w:szCs w:val="20"/>
        </w:rPr>
      </w:pPr>
      <w:proofErr w:type="gramStart"/>
      <w:r w:rsidRPr="137C8921">
        <w:rPr>
          <w:rFonts w:ascii="Verdana" w:eastAsia="Arial Unicode MS" w:hAnsi="Verdana" w:cs="Verdana"/>
          <w:b/>
          <w:bCs/>
          <w:sz w:val="20"/>
          <w:szCs w:val="20"/>
          <w:lang w:val="en-CA"/>
        </w:rPr>
        <w:t>Environment:</w:t>
      </w:r>
      <w:r w:rsidRPr="137C8921">
        <w:rPr>
          <w:rFonts w:ascii="Verdana" w:eastAsia="Arial Unicode MS" w:hAnsi="Verdana" w:cs="Verdana"/>
          <w:b/>
          <w:bCs/>
          <w:sz w:val="20"/>
          <w:szCs w:val="20"/>
        </w:rPr>
        <w:t>Java</w:t>
      </w:r>
      <w:proofErr w:type="gramEnd"/>
      <w:r w:rsidRPr="137C8921">
        <w:rPr>
          <w:rFonts w:ascii="Verdana" w:eastAsia="Verdana" w:hAnsi="Verdana" w:cs="Verdana"/>
          <w:sz w:val="20"/>
          <w:szCs w:val="20"/>
        </w:rPr>
        <w:t xml:space="preserve"> (</w:t>
      </w:r>
      <w:r w:rsidRPr="137C8921">
        <w:rPr>
          <w:rFonts w:ascii="Verdana" w:hAnsi="Verdana" w:cs="Verdana"/>
          <w:sz w:val="20"/>
          <w:szCs w:val="20"/>
        </w:rPr>
        <w:t>6.0)</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w:t>
      </w:r>
      <w:r w:rsidRPr="137C8921">
        <w:rPr>
          <w:rFonts w:ascii="Verdana" w:eastAsia="Arial Unicode MS" w:hAnsi="Verdana" w:cs="Verdana"/>
          <w:b/>
          <w:bCs/>
          <w:sz w:val="20"/>
          <w:szCs w:val="20"/>
        </w:rPr>
        <w:t>Drools Engine</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w:t>
      </w:r>
      <w:r w:rsidRPr="137C8921">
        <w:rPr>
          <w:rFonts w:ascii="Verdana" w:eastAsia="Arial Unicode MS" w:hAnsi="Verdana" w:cs="Verdana"/>
          <w:b/>
          <w:bCs/>
          <w:sz w:val="20"/>
          <w:szCs w:val="20"/>
        </w:rPr>
        <w:t>Http Client</w:t>
      </w:r>
      <w:r w:rsidR="00C346A6">
        <w:rPr>
          <w:rFonts w:ascii="Verdana" w:eastAsia="Arial Unicode MS" w:hAnsi="Verdana" w:cs="Verdana"/>
          <w:sz w:val="20"/>
          <w:szCs w:val="20"/>
        </w:rPr>
        <w:t xml:space="preserve">, </w:t>
      </w:r>
      <w:r w:rsidRPr="137C8921">
        <w:rPr>
          <w:rFonts w:ascii="Verdana" w:eastAsia="Verdana" w:hAnsi="Verdana" w:cs="Verdana"/>
          <w:sz w:val="20"/>
          <w:szCs w:val="20"/>
        </w:rPr>
        <w:t xml:space="preserve"> HTML</w:t>
      </w:r>
      <w:r w:rsidRPr="137C8921">
        <w:rPr>
          <w:rFonts w:ascii="Verdana" w:hAnsi="Verdana" w:cs="Verdana"/>
          <w:sz w:val="20"/>
          <w:szCs w:val="20"/>
        </w:rPr>
        <w:t xml:space="preserve"> Unit</w:t>
      </w:r>
      <w:r w:rsidR="00C346A6">
        <w:rPr>
          <w:rFonts w:ascii="Verdana" w:hAnsi="Verdana" w:cs="Verdana"/>
          <w:sz w:val="20"/>
          <w:szCs w:val="20"/>
        </w:rPr>
        <w:t xml:space="preserve">, </w:t>
      </w:r>
      <w:r w:rsidRPr="137C8921">
        <w:rPr>
          <w:rFonts w:ascii="Verdana" w:hAnsi="Verdana" w:cs="Verdana"/>
          <w:sz w:val="20"/>
          <w:szCs w:val="20"/>
        </w:rPr>
        <w:t>JDBC</w:t>
      </w:r>
      <w:r w:rsidR="00C346A6">
        <w:rPr>
          <w:rFonts w:ascii="Verdana" w:hAnsi="Verdana" w:cs="Verdana"/>
          <w:sz w:val="20"/>
          <w:szCs w:val="20"/>
        </w:rPr>
        <w:t xml:space="preserve">, </w:t>
      </w:r>
      <w:r w:rsidRPr="137C8921">
        <w:rPr>
          <w:rFonts w:ascii="Verdana" w:hAnsi="Verdana" w:cs="Verdana"/>
          <w:sz w:val="20"/>
          <w:szCs w:val="20"/>
        </w:rPr>
        <w:t>HTML</w:t>
      </w:r>
      <w:r w:rsidR="00C346A6">
        <w:rPr>
          <w:rFonts w:ascii="Verdana" w:eastAsia="Arial Unicode MS" w:hAnsi="Verdana" w:cs="Verdana"/>
          <w:sz w:val="20"/>
          <w:szCs w:val="20"/>
        </w:rPr>
        <w:t xml:space="preserve">, </w:t>
      </w:r>
      <w:r w:rsidRPr="137C8921">
        <w:rPr>
          <w:rFonts w:ascii="Verdana" w:eastAsia="Arial Unicode MS" w:hAnsi="Verdana" w:cs="Verdana"/>
          <w:b/>
          <w:bCs/>
          <w:sz w:val="20"/>
          <w:szCs w:val="20"/>
        </w:rPr>
        <w:t>Spring3.0</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w:t>
      </w:r>
      <w:r w:rsidRPr="137C8921">
        <w:rPr>
          <w:rFonts w:ascii="Verdana" w:eastAsia="Arial Unicode MS" w:hAnsi="Verdana" w:cs="Verdana"/>
          <w:b/>
          <w:bCs/>
          <w:sz w:val="20"/>
          <w:szCs w:val="20"/>
        </w:rPr>
        <w:t>Spring J2ee</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w:t>
      </w:r>
      <w:r w:rsidRPr="137C8921">
        <w:rPr>
          <w:rFonts w:ascii="Verdana" w:eastAsia="Arial Unicode MS" w:hAnsi="Verdana" w:cs="Verdana"/>
          <w:b/>
          <w:bCs/>
          <w:sz w:val="20"/>
          <w:szCs w:val="20"/>
        </w:rPr>
        <w:t>Spring ORM</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w:t>
      </w:r>
      <w:r w:rsidRPr="137C8921">
        <w:rPr>
          <w:rFonts w:ascii="Verdana" w:hAnsi="Verdana" w:cs="Verdana"/>
          <w:b/>
          <w:bCs/>
          <w:sz w:val="20"/>
          <w:szCs w:val="20"/>
        </w:rPr>
        <w:t>Hibernate3</w:t>
      </w:r>
      <w:r w:rsidR="001D5FA8">
        <w:rPr>
          <w:rFonts w:ascii="Verdana" w:eastAsia="Arial Unicode MS" w:hAnsi="Verdana" w:cs="Verdana"/>
          <w:b/>
          <w:bCs/>
          <w:sz w:val="20"/>
          <w:szCs w:val="20"/>
        </w:rPr>
        <w:t>.0</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Jenkins</w:t>
      </w:r>
      <w:r w:rsidR="00C346A6">
        <w:rPr>
          <w:rFonts w:ascii="Verdana" w:eastAsia="Arial Unicode MS" w:hAnsi="Verdana" w:cs="Verdana"/>
          <w:sz w:val="20"/>
          <w:szCs w:val="20"/>
        </w:rPr>
        <w:t xml:space="preserve">, </w:t>
      </w:r>
      <w:r w:rsidRPr="137C8921">
        <w:rPr>
          <w:rFonts w:ascii="Verdana" w:eastAsia="Verdana" w:hAnsi="Verdana" w:cs="Verdana"/>
          <w:sz w:val="20"/>
          <w:szCs w:val="20"/>
        </w:rPr>
        <w:t xml:space="preserve"> JMS-MQ</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r w:rsidRPr="137C8921">
        <w:rPr>
          <w:rFonts w:ascii="Verdana" w:eastAsia="Arial Unicode MS" w:hAnsi="Verdana" w:cs="Verdana"/>
          <w:sz w:val="20"/>
          <w:szCs w:val="20"/>
        </w:rPr>
        <w:t>JSP</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XML</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SQL</w:t>
      </w:r>
      <w:r w:rsidR="00C346A6">
        <w:rPr>
          <w:rFonts w:ascii="Verdana" w:eastAsia="Arial Unicode MS" w:hAnsi="Verdana" w:cs="Verdana"/>
          <w:sz w:val="20"/>
          <w:szCs w:val="20"/>
        </w:rPr>
        <w:t xml:space="preserve">, </w:t>
      </w:r>
      <w:r w:rsidRPr="137C8921">
        <w:rPr>
          <w:rFonts w:ascii="Verdana" w:hAnsi="Verdana" w:cs="Verdana"/>
          <w:sz w:val="20"/>
          <w:szCs w:val="20"/>
        </w:rPr>
        <w:t>PL/SQL</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Maven</w:t>
      </w:r>
      <w:r w:rsidR="00C346A6">
        <w:rPr>
          <w:rFonts w:ascii="Verdana" w:eastAsia="Arial Unicode MS" w:hAnsi="Verdana" w:cs="Verdana"/>
          <w:sz w:val="20"/>
          <w:szCs w:val="20"/>
        </w:rPr>
        <w:t xml:space="preserve">, </w:t>
      </w:r>
      <w:r w:rsidRPr="137C8921">
        <w:rPr>
          <w:rFonts w:ascii="Verdana" w:eastAsia="Verdana" w:hAnsi="Verdana" w:cs="Verdana"/>
          <w:sz w:val="20"/>
          <w:szCs w:val="20"/>
        </w:rPr>
        <w:t xml:space="preserve"> Tomcat6.x</w:t>
      </w:r>
      <w:r w:rsidRPr="137C8921">
        <w:rPr>
          <w:rFonts w:ascii="Verdana" w:hAnsi="Verdana" w:cs="Verdana"/>
          <w:sz w:val="20"/>
          <w:szCs w:val="20"/>
        </w:rPr>
        <w:t>.</w:t>
      </w:r>
    </w:p>
    <w:p w14:paraId="4F0A2D9E" w14:textId="77777777" w:rsidR="00525B32" w:rsidRDefault="00525B32" w:rsidP="00525B32">
      <w:pPr>
        <w:ind w:right="360"/>
        <w:jc w:val="both"/>
        <w:rPr>
          <w:rFonts w:ascii="Verdana" w:hAnsi="Verdana" w:cs="Verdana"/>
          <w:b/>
          <w:sz w:val="20"/>
          <w:szCs w:val="20"/>
        </w:rPr>
      </w:pPr>
    </w:p>
    <w:p w14:paraId="5484E987" w14:textId="77777777" w:rsidR="00525B32" w:rsidRDefault="137C8921" w:rsidP="00525B32">
      <w:pPr>
        <w:ind w:right="360"/>
        <w:jc w:val="both"/>
      </w:pPr>
      <w:r w:rsidRPr="137C8921">
        <w:rPr>
          <w:rFonts w:ascii="Verdana" w:hAnsi="Verdana" w:cs="Verdana"/>
          <w:b/>
          <w:bCs/>
          <w:sz w:val="20"/>
          <w:szCs w:val="20"/>
        </w:rPr>
        <w:t>Responsibilities</w:t>
      </w:r>
      <w:r w:rsidR="00CE4E4F">
        <w:rPr>
          <w:rFonts w:ascii="Verdana" w:hAnsi="Verdana" w:cs="Verdana"/>
          <w:b/>
          <w:bCs/>
          <w:sz w:val="20"/>
          <w:szCs w:val="20"/>
        </w:rPr>
        <w:t xml:space="preserve"> </w:t>
      </w:r>
      <w:r w:rsidRPr="137C8921">
        <w:rPr>
          <w:rFonts w:ascii="Verdana" w:hAnsi="Verdana" w:cs="Verdana"/>
          <w:b/>
          <w:bCs/>
          <w:sz w:val="20"/>
          <w:szCs w:val="20"/>
        </w:rPr>
        <w:t>Included</w:t>
      </w:r>
    </w:p>
    <w:p w14:paraId="09FFC5CD" w14:textId="77777777" w:rsidR="00525B32" w:rsidRDefault="00525B32" w:rsidP="00525B32">
      <w:pPr>
        <w:ind w:right="360"/>
        <w:jc w:val="both"/>
      </w:pPr>
    </w:p>
    <w:p w14:paraId="3453F036" w14:textId="77777777" w:rsidR="00525B32" w:rsidRDefault="137C8921" w:rsidP="137C8921">
      <w:pPr>
        <w:numPr>
          <w:ilvl w:val="0"/>
          <w:numId w:val="3"/>
        </w:numPr>
        <w:jc w:val="both"/>
        <w:rPr>
          <w:rFonts w:ascii="Verdana" w:eastAsia="Verdana" w:hAnsi="Verdana" w:cs="Verdana"/>
          <w:sz w:val="20"/>
          <w:szCs w:val="20"/>
        </w:rPr>
      </w:pPr>
      <w:r w:rsidRPr="137C8921">
        <w:rPr>
          <w:rFonts w:ascii="Verdana" w:eastAsia="Verdana" w:hAnsi="Verdana" w:cs="Verdana"/>
          <w:sz w:val="20"/>
          <w:szCs w:val="20"/>
        </w:rPr>
        <w:t>Developed Listeners module with three socket clients (</w:t>
      </w:r>
      <w:proofErr w:type="gramStart"/>
      <w:r w:rsidRPr="137C8921">
        <w:rPr>
          <w:rFonts w:ascii="Verdana" w:eastAsia="Verdana" w:hAnsi="Verdana" w:cs="Verdana"/>
          <w:sz w:val="20"/>
          <w:szCs w:val="20"/>
        </w:rPr>
        <w:t>FEC</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CEP</w:t>
      </w:r>
      <w:proofErr w:type="gramEnd"/>
      <w:r w:rsidRPr="137C8921">
        <w:rPr>
          <w:rFonts w:ascii="Verdana" w:eastAsia="Verdana" w:hAnsi="Verdana" w:cs="Verdana"/>
          <w:sz w:val="20"/>
          <w:szCs w:val="20"/>
        </w:rPr>
        <w:t xml:space="preserve"> and ARA) with Socket programming (</w:t>
      </w:r>
      <w:r w:rsidRPr="137C8921">
        <w:rPr>
          <w:rFonts w:ascii="Verdana" w:eastAsia="Verdana" w:hAnsi="Verdana" w:cs="Verdana"/>
          <w:b/>
          <w:bCs/>
          <w:sz w:val="20"/>
          <w:szCs w:val="20"/>
        </w:rPr>
        <w:t>Java NIO Packages</w:t>
      </w:r>
      <w:r w:rsidRPr="137C8921">
        <w:rPr>
          <w:rFonts w:ascii="Verdana" w:eastAsia="Verdana" w:hAnsi="Verdana" w:cs="Verdana"/>
          <w:sz w:val="20"/>
          <w:szCs w:val="20"/>
        </w:rPr>
        <w:t>) to communicate with Bank of Mexico continuously to receive and send messages asynchronously.</w:t>
      </w:r>
    </w:p>
    <w:p w14:paraId="13331DF0" w14:textId="77777777" w:rsidR="00525B32" w:rsidRDefault="137C8921" w:rsidP="137C8921">
      <w:pPr>
        <w:numPr>
          <w:ilvl w:val="0"/>
          <w:numId w:val="3"/>
        </w:numPr>
        <w:jc w:val="both"/>
        <w:rPr>
          <w:rFonts w:ascii="Verdana" w:eastAsia="Verdana" w:hAnsi="Verdana" w:cs="Verdana"/>
          <w:sz w:val="20"/>
          <w:szCs w:val="20"/>
        </w:rPr>
      </w:pPr>
      <w:r w:rsidRPr="137C8921">
        <w:rPr>
          <w:rFonts w:ascii="Verdana" w:eastAsia="Verdana" w:hAnsi="Verdana" w:cs="Verdana"/>
          <w:sz w:val="20"/>
          <w:szCs w:val="20"/>
        </w:rPr>
        <w:lastRenderedPageBreak/>
        <w:t xml:space="preserve">Developed Router module with </w:t>
      </w:r>
      <w:r w:rsidRPr="137C8921">
        <w:rPr>
          <w:rFonts w:ascii="Verdana" w:eastAsia="Verdana" w:hAnsi="Verdana" w:cs="Verdana"/>
          <w:b/>
          <w:bCs/>
          <w:sz w:val="20"/>
          <w:szCs w:val="20"/>
        </w:rPr>
        <w:t xml:space="preserve">JBoss </w:t>
      </w:r>
      <w:proofErr w:type="gramStart"/>
      <w:r w:rsidRPr="137C8921">
        <w:rPr>
          <w:rFonts w:ascii="Verdana" w:eastAsia="Verdana" w:hAnsi="Verdana" w:cs="Verdana"/>
          <w:b/>
          <w:bCs/>
          <w:sz w:val="20"/>
          <w:szCs w:val="20"/>
        </w:rPr>
        <w:t>Drools</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which</w:t>
      </w:r>
      <w:proofErr w:type="gramEnd"/>
      <w:r w:rsidRPr="137C8921">
        <w:rPr>
          <w:rFonts w:ascii="Verdana" w:eastAsia="Verdana" w:hAnsi="Verdana" w:cs="Verdana"/>
          <w:sz w:val="20"/>
          <w:szCs w:val="20"/>
        </w:rPr>
        <w:t xml:space="preserve"> will process all incoming and outgoing transactions and routes transactions to corresponding downstream systems.</w:t>
      </w:r>
    </w:p>
    <w:p w14:paraId="2B103D41" w14:textId="77777777" w:rsidR="00525B32" w:rsidRDefault="137C8921" w:rsidP="137C8921">
      <w:pPr>
        <w:numPr>
          <w:ilvl w:val="0"/>
          <w:numId w:val="3"/>
        </w:numPr>
        <w:jc w:val="both"/>
        <w:rPr>
          <w:rFonts w:ascii="Verdana" w:hAnsi="Verdana" w:cs="Verdana"/>
          <w:sz w:val="20"/>
          <w:szCs w:val="20"/>
        </w:rPr>
      </w:pPr>
      <w:r w:rsidRPr="137C8921">
        <w:rPr>
          <w:rFonts w:ascii="Verdana" w:eastAsia="Verdana" w:hAnsi="Verdana" w:cs="Verdana"/>
          <w:sz w:val="20"/>
          <w:szCs w:val="20"/>
        </w:rPr>
        <w:t xml:space="preserve">Integrated Router module with SPEI </w:t>
      </w:r>
      <w:proofErr w:type="gramStart"/>
      <w:r w:rsidRPr="137C8921">
        <w:rPr>
          <w:rFonts w:ascii="Verdana" w:eastAsia="Verdana" w:hAnsi="Verdana" w:cs="Verdana"/>
          <w:sz w:val="20"/>
          <w:szCs w:val="20"/>
        </w:rPr>
        <w:t>UI</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r w:rsidRPr="137C8921">
        <w:rPr>
          <w:rFonts w:ascii="Verdana" w:eastAsia="Verdana" w:hAnsi="Verdana" w:cs="Verdana"/>
          <w:b/>
          <w:bCs/>
          <w:sz w:val="20"/>
          <w:szCs w:val="20"/>
        </w:rPr>
        <w:t>Guvnor</w:t>
      </w:r>
      <w:proofErr w:type="gramEnd"/>
      <w:r w:rsidRPr="137C8921">
        <w:rPr>
          <w:rFonts w:ascii="Verdana" w:eastAsia="Verdana" w:hAnsi="Verdana" w:cs="Verdana"/>
          <w:sz w:val="20"/>
          <w:szCs w:val="20"/>
        </w:rPr>
        <w:t xml:space="preserve"> and SPEI middle-ware.</w:t>
      </w:r>
    </w:p>
    <w:p w14:paraId="290AC1E1" w14:textId="77777777" w:rsidR="00525B3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 xml:space="preserve">Key Management (KM) developed with </w:t>
      </w:r>
      <w:r w:rsidRPr="137C8921">
        <w:rPr>
          <w:rFonts w:ascii="Verdana" w:hAnsi="Verdana" w:cs="Verdana"/>
          <w:b/>
          <w:bCs/>
          <w:sz w:val="20"/>
          <w:szCs w:val="20"/>
        </w:rPr>
        <w:t xml:space="preserve">Java </w:t>
      </w:r>
      <w:proofErr w:type="gramStart"/>
      <w:r w:rsidRPr="137C8921">
        <w:rPr>
          <w:rFonts w:ascii="Verdana" w:hAnsi="Verdana" w:cs="Verdana"/>
          <w:b/>
          <w:bCs/>
          <w:sz w:val="20"/>
          <w:szCs w:val="20"/>
        </w:rPr>
        <w:t>security</w:t>
      </w:r>
      <w:r w:rsidR="00C346A6">
        <w:rPr>
          <w:rFonts w:ascii="Verdana" w:hAnsi="Verdana" w:cs="Verdana"/>
          <w:sz w:val="20"/>
          <w:szCs w:val="20"/>
        </w:rPr>
        <w:t xml:space="preserve">, </w:t>
      </w:r>
      <w:r w:rsidRPr="137C8921">
        <w:rPr>
          <w:rFonts w:ascii="Verdana" w:hAnsi="Verdana" w:cs="Verdana"/>
          <w:sz w:val="20"/>
          <w:szCs w:val="20"/>
        </w:rPr>
        <w:t xml:space="preserve"> handles</w:t>
      </w:r>
      <w:proofErr w:type="gramEnd"/>
      <w:r w:rsidRPr="137C8921">
        <w:rPr>
          <w:rFonts w:ascii="Verdana" w:hAnsi="Verdana" w:cs="Verdana"/>
          <w:sz w:val="20"/>
          <w:szCs w:val="20"/>
        </w:rPr>
        <w:t xml:space="preserve"> verify digital-signatures and generate digital signature with respective </w:t>
      </w:r>
      <w:r w:rsidRPr="137C8921">
        <w:rPr>
          <w:rFonts w:ascii="Verdana" w:hAnsi="Verdana" w:cs="Verdana"/>
          <w:b/>
          <w:bCs/>
          <w:sz w:val="20"/>
          <w:szCs w:val="20"/>
        </w:rPr>
        <w:t>private and public-keys</w:t>
      </w:r>
      <w:r w:rsidRPr="137C8921">
        <w:rPr>
          <w:rFonts w:ascii="Verdana" w:hAnsi="Verdana" w:cs="Verdana"/>
          <w:sz w:val="20"/>
          <w:szCs w:val="20"/>
        </w:rPr>
        <w:t>.</w:t>
      </w:r>
    </w:p>
    <w:p w14:paraId="1CBC915C" w14:textId="77777777" w:rsidR="00FA1639"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 xml:space="preserve">Done </w:t>
      </w:r>
      <w:r w:rsidRPr="137C8921">
        <w:rPr>
          <w:rFonts w:ascii="Verdana" w:hAnsi="Verdana" w:cs="Verdana"/>
          <w:b/>
          <w:bCs/>
          <w:sz w:val="20"/>
          <w:szCs w:val="20"/>
        </w:rPr>
        <w:t xml:space="preserve">POC on </w:t>
      </w:r>
      <w:proofErr w:type="gramStart"/>
      <w:r w:rsidRPr="137C8921">
        <w:rPr>
          <w:rFonts w:ascii="Verdana" w:hAnsi="Verdana" w:cs="Verdana"/>
          <w:b/>
          <w:bCs/>
          <w:sz w:val="20"/>
          <w:szCs w:val="20"/>
        </w:rPr>
        <w:t>JBPM</w:t>
      </w:r>
      <w:r w:rsidR="00C346A6">
        <w:rPr>
          <w:rFonts w:ascii="Verdana" w:hAnsi="Verdana" w:cs="Verdana"/>
          <w:sz w:val="20"/>
          <w:szCs w:val="20"/>
        </w:rPr>
        <w:t xml:space="preserve">, </w:t>
      </w:r>
      <w:r w:rsidRPr="137C8921">
        <w:rPr>
          <w:rFonts w:ascii="Verdana" w:hAnsi="Verdana" w:cs="Verdana"/>
          <w:sz w:val="20"/>
          <w:szCs w:val="20"/>
        </w:rPr>
        <w:t xml:space="preserve"> to</w:t>
      </w:r>
      <w:proofErr w:type="gramEnd"/>
      <w:r w:rsidRPr="137C8921">
        <w:rPr>
          <w:rFonts w:ascii="Verdana" w:hAnsi="Verdana" w:cs="Verdana"/>
          <w:sz w:val="20"/>
          <w:szCs w:val="20"/>
        </w:rPr>
        <w:t xml:space="preserve"> orchestrate all middle ware components.</w:t>
      </w:r>
    </w:p>
    <w:p w14:paraId="092127E1" w14:textId="77777777" w:rsidR="00690EB3"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 xml:space="preserve">Completed POC on </w:t>
      </w:r>
      <w:r w:rsidRPr="137C8921">
        <w:rPr>
          <w:rFonts w:ascii="Verdana" w:hAnsi="Verdana" w:cs="Verdana"/>
          <w:b/>
          <w:bCs/>
          <w:sz w:val="20"/>
          <w:szCs w:val="20"/>
        </w:rPr>
        <w:t>WSO2 ESB</w:t>
      </w:r>
      <w:r w:rsidRPr="137C8921">
        <w:rPr>
          <w:rFonts w:ascii="Verdana" w:hAnsi="Verdana" w:cs="Verdana"/>
          <w:sz w:val="20"/>
          <w:szCs w:val="20"/>
        </w:rPr>
        <w:t xml:space="preserve"> for project Fitment.</w:t>
      </w:r>
    </w:p>
    <w:p w14:paraId="580391B8" w14:textId="77777777" w:rsidR="00E2762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 xml:space="preserve">Developed </w:t>
      </w:r>
      <w:r w:rsidRPr="137C8921">
        <w:rPr>
          <w:rFonts w:ascii="Verdana" w:hAnsi="Verdana" w:cs="Verdana"/>
          <w:b/>
          <w:bCs/>
          <w:sz w:val="20"/>
          <w:szCs w:val="20"/>
        </w:rPr>
        <w:t>multi-threading for organizing incoming and outgoing messages</w:t>
      </w:r>
      <w:r w:rsidRPr="137C8921">
        <w:rPr>
          <w:rFonts w:ascii="Verdana" w:hAnsi="Verdana" w:cs="Verdana"/>
          <w:sz w:val="20"/>
          <w:szCs w:val="20"/>
        </w:rPr>
        <w:t xml:space="preserve"> effectively.</w:t>
      </w:r>
    </w:p>
    <w:p w14:paraId="1BFA156A" w14:textId="77777777" w:rsidR="00525B32" w:rsidRDefault="00525B32">
      <w:pPr>
        <w:ind w:left="360" w:right="360" w:hanging="360"/>
        <w:rPr>
          <w:rFonts w:ascii="Verdana" w:hAnsi="Verdana" w:cs="Verdana"/>
          <w:b/>
          <w:sz w:val="20"/>
          <w:szCs w:val="20"/>
        </w:rPr>
      </w:pPr>
    </w:p>
    <w:p w14:paraId="6414479E" w14:textId="77777777" w:rsidR="00012885" w:rsidRDefault="137C8921" w:rsidP="137C8921">
      <w:pPr>
        <w:ind w:left="360" w:right="360" w:hanging="360"/>
        <w:rPr>
          <w:rFonts w:ascii="Verdana" w:hAnsi="Verdana" w:cs="Verdana"/>
          <w:b/>
          <w:bCs/>
          <w:sz w:val="20"/>
          <w:szCs w:val="20"/>
        </w:rPr>
      </w:pPr>
      <w:r w:rsidRPr="137C8921">
        <w:rPr>
          <w:rFonts w:ascii="Verdana" w:hAnsi="Verdana" w:cs="Verdana"/>
          <w:b/>
          <w:bCs/>
          <w:sz w:val="20"/>
          <w:szCs w:val="20"/>
          <w:lang w:val="fr-FR"/>
        </w:rPr>
        <w:t>Project</w:t>
      </w:r>
      <w:r w:rsidR="00F55623">
        <w:rPr>
          <w:rFonts w:ascii="Verdana" w:hAnsi="Verdana" w:cs="Verdana"/>
          <w:b/>
          <w:bCs/>
          <w:sz w:val="20"/>
          <w:szCs w:val="20"/>
        </w:rPr>
        <w:t>#4</w:t>
      </w:r>
    </w:p>
    <w:p w14:paraId="790C5681" w14:textId="77777777" w:rsidR="00C073C2" w:rsidRDefault="137C8921" w:rsidP="137C8921">
      <w:pPr>
        <w:ind w:left="360" w:right="360" w:hanging="360"/>
        <w:rPr>
          <w:rFonts w:ascii="Verdana" w:hAnsi="Verdana" w:cs="Verdana"/>
          <w:b/>
          <w:bCs/>
          <w:sz w:val="20"/>
          <w:szCs w:val="20"/>
        </w:rPr>
      </w:pPr>
      <w:r w:rsidRPr="137C8921">
        <w:rPr>
          <w:rFonts w:ascii="Verdana" w:hAnsi="Verdana" w:cs="Verdana"/>
          <w:b/>
          <w:bCs/>
          <w:sz w:val="20"/>
          <w:szCs w:val="20"/>
        </w:rPr>
        <w:t>Title:</w:t>
      </w:r>
      <w:r w:rsidRPr="137C8921">
        <w:rPr>
          <w:rFonts w:ascii="Verdana" w:eastAsia="Verdana" w:hAnsi="Verdana" w:cs="Verdana"/>
          <w:b/>
          <w:bCs/>
          <w:sz w:val="20"/>
          <w:szCs w:val="20"/>
        </w:rPr>
        <w:t xml:space="preserve"> On Demand Cash Application</w:t>
      </w:r>
    </w:p>
    <w:p w14:paraId="695F9875" w14:textId="77777777" w:rsidR="00C073C2" w:rsidRDefault="137C8921" w:rsidP="137C8921">
      <w:pPr>
        <w:ind w:left="360" w:right="360" w:hanging="360"/>
        <w:rPr>
          <w:rFonts w:ascii="Verdana" w:hAnsi="Verdana" w:cs="Verdana"/>
          <w:b/>
          <w:bCs/>
          <w:sz w:val="20"/>
          <w:szCs w:val="20"/>
        </w:rPr>
      </w:pPr>
      <w:proofErr w:type="spellStart"/>
      <w:proofErr w:type="gramStart"/>
      <w:r w:rsidRPr="137C8921">
        <w:rPr>
          <w:rFonts w:ascii="Verdana" w:hAnsi="Verdana" w:cs="Verdana"/>
          <w:b/>
          <w:bCs/>
          <w:sz w:val="20"/>
          <w:szCs w:val="20"/>
        </w:rPr>
        <w:t>Client:</w:t>
      </w:r>
      <w:r w:rsidR="00ED16D5">
        <w:rPr>
          <w:rFonts w:ascii="Verdana" w:eastAsia="Verdana" w:hAnsi="Verdana" w:cs="Verdana"/>
          <w:b/>
          <w:bCs/>
          <w:sz w:val="20"/>
          <w:szCs w:val="20"/>
        </w:rPr>
        <w:t>Walmart</w:t>
      </w:r>
      <w:proofErr w:type="spellEnd"/>
      <w:proofErr w:type="gramEnd"/>
      <w:r w:rsidR="00C346A6">
        <w:rPr>
          <w:rFonts w:ascii="Verdana" w:eastAsia="Verdana" w:hAnsi="Verdana" w:cs="Verdana"/>
          <w:b/>
          <w:bCs/>
          <w:sz w:val="20"/>
          <w:szCs w:val="20"/>
        </w:rPr>
        <w:t xml:space="preserve">, </w:t>
      </w:r>
      <w:r w:rsidR="00ED16D5">
        <w:rPr>
          <w:rFonts w:ascii="Verdana" w:eastAsia="Verdana" w:hAnsi="Verdana" w:cs="Verdana"/>
          <w:b/>
          <w:bCs/>
          <w:sz w:val="20"/>
          <w:szCs w:val="20"/>
        </w:rPr>
        <w:t xml:space="preserve"> Kroger</w:t>
      </w:r>
      <w:r w:rsidR="00C346A6">
        <w:rPr>
          <w:rFonts w:ascii="Verdana" w:eastAsia="Verdana" w:hAnsi="Verdana" w:cs="Verdana"/>
          <w:b/>
          <w:bCs/>
          <w:sz w:val="20"/>
          <w:szCs w:val="20"/>
        </w:rPr>
        <w:t xml:space="preserve">, </w:t>
      </w:r>
      <w:r w:rsidR="00ED16D5">
        <w:rPr>
          <w:rFonts w:ascii="Verdana" w:eastAsia="Verdana" w:hAnsi="Verdana" w:cs="Verdana"/>
          <w:b/>
          <w:bCs/>
          <w:sz w:val="20"/>
          <w:szCs w:val="20"/>
        </w:rPr>
        <w:t xml:space="preserve"> </w:t>
      </w:r>
      <w:proofErr w:type="spellStart"/>
      <w:r w:rsidR="00ED16D5">
        <w:rPr>
          <w:rFonts w:ascii="Verdana" w:eastAsia="Verdana" w:hAnsi="Verdana" w:cs="Verdana"/>
          <w:b/>
          <w:bCs/>
          <w:sz w:val="20"/>
          <w:szCs w:val="20"/>
        </w:rPr>
        <w:t>Hersheys</w:t>
      </w:r>
      <w:proofErr w:type="spellEnd"/>
      <w:r w:rsidR="00C346A6">
        <w:rPr>
          <w:rFonts w:ascii="Verdana" w:eastAsia="Verdana" w:hAnsi="Verdana" w:cs="Verdana"/>
          <w:b/>
          <w:bCs/>
          <w:sz w:val="20"/>
          <w:szCs w:val="20"/>
        </w:rPr>
        <w:t xml:space="preserve">, </w:t>
      </w:r>
      <w:r w:rsidR="00ED16D5">
        <w:rPr>
          <w:rFonts w:ascii="Verdana" w:eastAsia="Verdana" w:hAnsi="Verdana" w:cs="Verdana"/>
          <w:b/>
          <w:bCs/>
          <w:sz w:val="20"/>
          <w:szCs w:val="20"/>
        </w:rPr>
        <w:t xml:space="preserve"> </w:t>
      </w:r>
      <w:r w:rsidRPr="137C8921">
        <w:rPr>
          <w:rFonts w:ascii="Verdana" w:eastAsia="Verdana" w:hAnsi="Verdana" w:cs="Verdana"/>
          <w:b/>
          <w:bCs/>
          <w:sz w:val="20"/>
          <w:szCs w:val="20"/>
        </w:rPr>
        <w:t>Intel</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Nike</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AG</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w:t>
      </w:r>
      <w:proofErr w:type="spellStart"/>
      <w:r w:rsidRPr="137C8921">
        <w:rPr>
          <w:rFonts w:ascii="Verdana" w:eastAsia="Verdana" w:hAnsi="Verdana" w:cs="Verdana"/>
          <w:b/>
          <w:bCs/>
          <w:sz w:val="20"/>
          <w:szCs w:val="20"/>
        </w:rPr>
        <w:t>JnJ</w:t>
      </w:r>
      <w:proofErr w:type="spellEnd"/>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Coleman</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DPSG</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James Hardie</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VF Outdoor and Sika</w:t>
      </w:r>
    </w:p>
    <w:p w14:paraId="1368BB9D" w14:textId="77777777" w:rsidR="00C073C2" w:rsidRDefault="137C8921" w:rsidP="137C8921">
      <w:pPr>
        <w:ind w:left="360" w:right="360" w:hanging="360"/>
        <w:rPr>
          <w:rFonts w:ascii="Verdana" w:hAnsi="Verdana" w:cs="Verdana"/>
          <w:b/>
          <w:bCs/>
          <w:sz w:val="20"/>
          <w:szCs w:val="20"/>
        </w:rPr>
      </w:pPr>
      <w:proofErr w:type="spellStart"/>
      <w:proofErr w:type="gramStart"/>
      <w:r w:rsidRPr="137C8921">
        <w:rPr>
          <w:rFonts w:ascii="Verdana" w:hAnsi="Verdana" w:cs="Verdana"/>
          <w:b/>
          <w:bCs/>
          <w:sz w:val="20"/>
          <w:szCs w:val="20"/>
        </w:rPr>
        <w:t>Duration:</w:t>
      </w:r>
      <w:r w:rsidRPr="137C8921">
        <w:rPr>
          <w:rFonts w:ascii="Verdana" w:hAnsi="Verdana" w:cs="Verdana"/>
          <w:sz w:val="20"/>
          <w:szCs w:val="20"/>
        </w:rPr>
        <w:t>Apr</w:t>
      </w:r>
      <w:proofErr w:type="spellEnd"/>
      <w:proofErr w:type="gramEnd"/>
      <w:r w:rsidRPr="137C8921">
        <w:rPr>
          <w:rFonts w:ascii="Verdana" w:hAnsi="Verdana" w:cs="Verdana"/>
          <w:sz w:val="20"/>
          <w:szCs w:val="20"/>
        </w:rPr>
        <w:t>(2012)</w:t>
      </w:r>
      <w:r w:rsidRPr="137C8921">
        <w:rPr>
          <w:rFonts w:ascii="Verdana" w:eastAsia="Verdana" w:hAnsi="Verdana" w:cs="Verdana"/>
          <w:sz w:val="20"/>
          <w:szCs w:val="20"/>
        </w:rPr>
        <w:t xml:space="preserve"> – </w:t>
      </w:r>
      <w:r w:rsidR="00CD765C">
        <w:rPr>
          <w:rFonts w:ascii="Verdana" w:hAnsi="Verdana" w:cs="Verdana"/>
          <w:sz w:val="20"/>
          <w:szCs w:val="20"/>
        </w:rPr>
        <w:t>Jan(2015)</w:t>
      </w:r>
      <w:r w:rsidRPr="137C8921">
        <w:rPr>
          <w:rFonts w:ascii="Verdana" w:hAnsi="Verdana" w:cs="Verdana"/>
          <w:sz w:val="20"/>
          <w:szCs w:val="20"/>
        </w:rPr>
        <w:t>.</w:t>
      </w:r>
    </w:p>
    <w:p w14:paraId="33F23A39" w14:textId="77777777" w:rsidR="00C073C2" w:rsidRDefault="00C073C2">
      <w:pPr>
        <w:ind w:left="360" w:right="360" w:hanging="360"/>
        <w:rPr>
          <w:rFonts w:ascii="Verdana" w:hAnsi="Verdana" w:cs="Verdana"/>
          <w:b/>
          <w:sz w:val="20"/>
          <w:szCs w:val="20"/>
        </w:rPr>
      </w:pPr>
    </w:p>
    <w:p w14:paraId="6EB05B6B" w14:textId="77777777" w:rsidR="00C073C2" w:rsidRDefault="137C8921" w:rsidP="137C8921">
      <w:pPr>
        <w:ind w:right="360"/>
        <w:jc w:val="both"/>
        <w:rPr>
          <w:rFonts w:ascii="Verdana" w:hAnsi="Verdana" w:cs="Verdana"/>
          <w:sz w:val="20"/>
          <w:szCs w:val="20"/>
        </w:rPr>
      </w:pPr>
      <w:proofErr w:type="spellStart"/>
      <w:r w:rsidRPr="137C8921">
        <w:rPr>
          <w:rFonts w:ascii="Verdana" w:eastAsia="Verdana" w:hAnsi="Verdana" w:cs="Verdana"/>
          <w:sz w:val="20"/>
          <w:szCs w:val="20"/>
        </w:rPr>
        <w:t>HighRadius</w:t>
      </w:r>
      <w:proofErr w:type="spellEnd"/>
      <w:r w:rsidRPr="137C8921">
        <w:rPr>
          <w:rFonts w:ascii="Verdana" w:eastAsia="Verdana" w:hAnsi="Verdana" w:cs="Verdana"/>
          <w:sz w:val="20"/>
          <w:szCs w:val="20"/>
        </w:rPr>
        <w:t xml:space="preserve"> Cash Application on Demand enables end-to-end automation of the cash application process. Other solutions address single parts of the process but do not provide a comprehensive approach. Our solution is holistic and does not require complex and costly on-premise installation or capital expenditure. A powerful rules engine matches patterns and cleanses data. A unique data aggregation engine parses email attachments and web </w:t>
      </w:r>
      <w:proofErr w:type="gramStart"/>
      <w:r w:rsidRPr="137C8921">
        <w:rPr>
          <w:rFonts w:ascii="Verdana" w:eastAsia="Verdana" w:hAnsi="Verdana" w:cs="Verdana"/>
          <w:sz w:val="20"/>
          <w:szCs w:val="20"/>
        </w:rPr>
        <w:t>portals</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eliminating</w:t>
      </w:r>
      <w:proofErr w:type="gramEnd"/>
      <w:r w:rsidRPr="137C8921">
        <w:rPr>
          <w:rFonts w:ascii="Verdana" w:eastAsia="Verdana" w:hAnsi="Verdana" w:cs="Verdana"/>
          <w:sz w:val="20"/>
          <w:szCs w:val="20"/>
        </w:rPr>
        <w:t xml:space="preserve"> manual capture of remittance data and deduction backup. Easy integration with any ERP system maintains user interaction with standard ERP cash posting. The result is drastically reduced operating costs; near-perfect on-invoice hit </w:t>
      </w:r>
      <w:proofErr w:type="gramStart"/>
      <w:r w:rsidRPr="137C8921">
        <w:rPr>
          <w:rFonts w:ascii="Verdana" w:eastAsia="Verdana" w:hAnsi="Verdana" w:cs="Verdana"/>
          <w:sz w:val="20"/>
          <w:szCs w:val="20"/>
        </w:rPr>
        <w:t>rates</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and</w:t>
      </w:r>
      <w:proofErr w:type="gramEnd"/>
      <w:r w:rsidRPr="137C8921">
        <w:rPr>
          <w:rFonts w:ascii="Verdana" w:eastAsia="Verdana" w:hAnsi="Verdana" w:cs="Verdana"/>
          <w:sz w:val="20"/>
          <w:szCs w:val="20"/>
        </w:rPr>
        <w:t xml:space="preserve"> better audit compliance.</w:t>
      </w:r>
    </w:p>
    <w:p w14:paraId="7EB01958" w14:textId="77777777" w:rsidR="00C073C2" w:rsidRDefault="00C073C2">
      <w:pPr>
        <w:ind w:right="360"/>
        <w:jc w:val="both"/>
        <w:rPr>
          <w:rFonts w:ascii="Verdana" w:hAnsi="Verdana" w:cs="Verdana"/>
          <w:sz w:val="20"/>
          <w:szCs w:val="20"/>
        </w:rPr>
      </w:pPr>
    </w:p>
    <w:p w14:paraId="44C94060" w14:textId="77777777" w:rsidR="00C073C2" w:rsidRDefault="137C8921" w:rsidP="137C8921">
      <w:pPr>
        <w:ind w:right="360"/>
        <w:jc w:val="both"/>
        <w:rPr>
          <w:rFonts w:ascii="Verdana" w:hAnsi="Verdana" w:cs="Verdana"/>
          <w:b/>
          <w:bCs/>
          <w:sz w:val="20"/>
          <w:szCs w:val="20"/>
        </w:rPr>
      </w:pPr>
      <w:r w:rsidRPr="137C8921">
        <w:rPr>
          <w:rFonts w:ascii="Verdana" w:eastAsia="Arial Unicode MS" w:hAnsi="Verdana" w:cs="Verdana"/>
          <w:b/>
          <w:bCs/>
          <w:sz w:val="20"/>
          <w:szCs w:val="20"/>
          <w:lang w:val="en-CA"/>
        </w:rPr>
        <w:t>Environment:</w:t>
      </w:r>
      <w:r w:rsidRPr="137C8921">
        <w:rPr>
          <w:rFonts w:ascii="Verdana" w:eastAsia="Arial Unicode MS" w:hAnsi="Verdana" w:cs="Verdana"/>
          <w:b/>
          <w:bCs/>
          <w:sz w:val="20"/>
          <w:szCs w:val="20"/>
        </w:rPr>
        <w:t>Java</w:t>
      </w:r>
      <w:r w:rsidRPr="137C8921">
        <w:rPr>
          <w:rFonts w:ascii="Verdana" w:eastAsia="Verdana" w:hAnsi="Verdana" w:cs="Verdana"/>
          <w:sz w:val="20"/>
          <w:szCs w:val="20"/>
        </w:rPr>
        <w:t xml:space="preserve"> (</w:t>
      </w:r>
      <w:r w:rsidRPr="137C8921">
        <w:rPr>
          <w:rFonts w:ascii="Verdana" w:hAnsi="Verdana" w:cs="Verdana"/>
          <w:sz w:val="20"/>
          <w:szCs w:val="20"/>
        </w:rPr>
        <w:t>1.5</w:t>
      </w:r>
      <w:r w:rsidR="00C346A6">
        <w:rPr>
          <w:rFonts w:ascii="Verdana" w:hAnsi="Verdana" w:cs="Verdana"/>
          <w:sz w:val="20"/>
          <w:szCs w:val="20"/>
        </w:rPr>
        <w:t xml:space="preserve">, </w:t>
      </w:r>
      <w:r w:rsidRPr="137C8921">
        <w:rPr>
          <w:rFonts w:ascii="Verdana" w:hAnsi="Verdana" w:cs="Verdana"/>
          <w:sz w:val="20"/>
          <w:szCs w:val="20"/>
        </w:rPr>
        <w:t>6.0</w:t>
      </w:r>
      <w:r w:rsidR="00C346A6">
        <w:rPr>
          <w:rFonts w:ascii="Verdana" w:hAnsi="Verdana" w:cs="Verdana"/>
          <w:sz w:val="20"/>
          <w:szCs w:val="20"/>
        </w:rPr>
        <w:t xml:space="preserve">, </w:t>
      </w:r>
      <w:r w:rsidRPr="137C8921">
        <w:rPr>
          <w:rFonts w:ascii="Verdana" w:hAnsi="Verdana" w:cs="Verdana"/>
          <w:sz w:val="20"/>
          <w:szCs w:val="20"/>
        </w:rPr>
        <w:t>7.0)</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w:t>
      </w:r>
      <w:r w:rsidRPr="137C8921">
        <w:rPr>
          <w:rFonts w:ascii="Verdana" w:eastAsia="Arial Unicode MS" w:hAnsi="Verdana" w:cs="Verdana"/>
          <w:b/>
          <w:bCs/>
          <w:sz w:val="20"/>
          <w:szCs w:val="20"/>
        </w:rPr>
        <w:t>Drools Engine</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w:t>
      </w:r>
      <w:r w:rsidRPr="137C8921">
        <w:rPr>
          <w:rFonts w:ascii="Verdana" w:eastAsia="Arial Unicode MS" w:hAnsi="Verdana" w:cs="Verdana"/>
          <w:b/>
          <w:bCs/>
          <w:sz w:val="20"/>
          <w:szCs w:val="20"/>
        </w:rPr>
        <w:t>Http Client</w:t>
      </w:r>
      <w:r w:rsidR="00C346A6">
        <w:rPr>
          <w:rFonts w:ascii="Verdana" w:eastAsia="Arial Unicode MS" w:hAnsi="Verdana" w:cs="Verdana"/>
          <w:sz w:val="20"/>
          <w:szCs w:val="20"/>
        </w:rPr>
        <w:t xml:space="preserve">, </w:t>
      </w:r>
      <w:r w:rsidRPr="137C8921">
        <w:rPr>
          <w:rFonts w:ascii="Verdana" w:eastAsia="Verdana" w:hAnsi="Verdana" w:cs="Verdana"/>
          <w:sz w:val="20"/>
          <w:szCs w:val="20"/>
        </w:rPr>
        <w:t xml:space="preserve"> HTML</w:t>
      </w:r>
      <w:r w:rsidRPr="137C8921">
        <w:rPr>
          <w:rFonts w:ascii="Verdana" w:hAnsi="Verdana" w:cs="Verdana"/>
          <w:sz w:val="20"/>
          <w:szCs w:val="20"/>
        </w:rPr>
        <w:t xml:space="preserve"> Unit</w:t>
      </w:r>
      <w:r w:rsidR="00C346A6">
        <w:rPr>
          <w:rFonts w:ascii="Verdana" w:hAnsi="Verdana" w:cs="Verdana"/>
          <w:sz w:val="20"/>
          <w:szCs w:val="20"/>
        </w:rPr>
        <w:t xml:space="preserve">, </w:t>
      </w:r>
      <w:r w:rsidRPr="137C8921">
        <w:rPr>
          <w:rFonts w:ascii="Verdana" w:hAnsi="Verdana" w:cs="Verdana"/>
          <w:sz w:val="20"/>
          <w:szCs w:val="20"/>
        </w:rPr>
        <w:t>JDBC</w:t>
      </w:r>
      <w:r w:rsidR="00C346A6">
        <w:rPr>
          <w:rFonts w:ascii="Verdana" w:hAnsi="Verdana" w:cs="Verdana"/>
          <w:sz w:val="20"/>
          <w:szCs w:val="20"/>
        </w:rPr>
        <w:t xml:space="preserve">, </w:t>
      </w:r>
      <w:r w:rsidRPr="137C8921">
        <w:rPr>
          <w:rFonts w:ascii="Verdana" w:hAnsi="Verdana" w:cs="Verdana"/>
          <w:sz w:val="20"/>
          <w:szCs w:val="20"/>
        </w:rPr>
        <w:t>HTML</w:t>
      </w:r>
      <w:r w:rsidR="00C346A6">
        <w:rPr>
          <w:rFonts w:ascii="Verdana" w:eastAsia="Arial Unicode MS" w:hAnsi="Verdana" w:cs="Verdana"/>
          <w:sz w:val="20"/>
          <w:szCs w:val="20"/>
        </w:rPr>
        <w:t xml:space="preserve">, </w:t>
      </w:r>
      <w:r w:rsidRPr="137C8921">
        <w:rPr>
          <w:rFonts w:ascii="Verdana" w:eastAsia="Arial Unicode MS" w:hAnsi="Verdana" w:cs="Verdana"/>
          <w:b/>
          <w:bCs/>
          <w:sz w:val="20"/>
          <w:szCs w:val="20"/>
        </w:rPr>
        <w:t>Spring3</w:t>
      </w:r>
      <w:r w:rsidRPr="137C8921">
        <w:rPr>
          <w:rFonts w:ascii="Verdana" w:eastAsia="Arial Unicode MS" w:hAnsi="Verdana" w:cs="Verdana"/>
          <w:sz w:val="20"/>
          <w:szCs w:val="20"/>
        </w:rPr>
        <w:t>.0</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Spring J2ee</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Spring ORM</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w:t>
      </w:r>
      <w:r w:rsidRPr="137C8921">
        <w:rPr>
          <w:rFonts w:ascii="Verdana" w:hAnsi="Verdana" w:cs="Verdana"/>
          <w:b/>
          <w:bCs/>
          <w:sz w:val="20"/>
          <w:szCs w:val="20"/>
        </w:rPr>
        <w:t>Hibernate3</w:t>
      </w:r>
      <w:r w:rsidRPr="137C8921">
        <w:rPr>
          <w:rFonts w:ascii="Verdana" w:eastAsia="Arial Unicode MS" w:hAnsi="Verdana" w:cs="Verdana"/>
          <w:sz w:val="20"/>
          <w:szCs w:val="20"/>
        </w:rPr>
        <w:t>.0</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4.x</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Jenkins</w:t>
      </w:r>
      <w:r w:rsidR="00C346A6">
        <w:rPr>
          <w:rFonts w:ascii="Verdana" w:eastAsia="Arial Unicode MS" w:hAnsi="Verdana" w:cs="Verdana"/>
          <w:sz w:val="20"/>
          <w:szCs w:val="20"/>
        </w:rPr>
        <w:t xml:space="preserve">, </w:t>
      </w:r>
      <w:r w:rsidRPr="137C8921">
        <w:rPr>
          <w:rFonts w:ascii="Verdana" w:eastAsia="Verdana" w:hAnsi="Verdana" w:cs="Verdana"/>
          <w:sz w:val="20"/>
          <w:szCs w:val="20"/>
        </w:rPr>
        <w:t xml:space="preserve"> JMS-MQ</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r w:rsidRPr="137C8921">
        <w:rPr>
          <w:rFonts w:ascii="Verdana" w:eastAsia="Arial Unicode MS" w:hAnsi="Verdana" w:cs="Verdana"/>
          <w:sz w:val="20"/>
          <w:szCs w:val="20"/>
        </w:rPr>
        <w:t>Selenium</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XML</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SQL</w:t>
      </w:r>
      <w:r w:rsidR="00C346A6">
        <w:rPr>
          <w:rFonts w:ascii="Verdana" w:eastAsia="Arial Unicode MS" w:hAnsi="Verdana" w:cs="Verdana"/>
          <w:sz w:val="20"/>
          <w:szCs w:val="20"/>
        </w:rPr>
        <w:t xml:space="preserve">, </w:t>
      </w:r>
      <w:r w:rsidRPr="137C8921">
        <w:rPr>
          <w:rFonts w:ascii="Verdana" w:hAnsi="Verdana" w:cs="Verdana"/>
          <w:sz w:val="20"/>
          <w:szCs w:val="20"/>
        </w:rPr>
        <w:t>PL/SQL</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Maven</w:t>
      </w:r>
      <w:r w:rsidR="00C346A6">
        <w:rPr>
          <w:rFonts w:ascii="Verdana" w:eastAsia="Arial Unicode MS" w:hAnsi="Verdana" w:cs="Verdana"/>
          <w:sz w:val="20"/>
          <w:szCs w:val="20"/>
        </w:rPr>
        <w:t xml:space="preserve">, </w:t>
      </w:r>
      <w:r w:rsidRPr="137C8921">
        <w:rPr>
          <w:rFonts w:ascii="Verdana" w:eastAsia="Verdana" w:hAnsi="Verdana" w:cs="Verdana"/>
          <w:sz w:val="20"/>
          <w:szCs w:val="20"/>
        </w:rPr>
        <w:t xml:space="preserve"> Tomcat6.x</w:t>
      </w:r>
      <w:r w:rsidRPr="137C8921">
        <w:rPr>
          <w:rFonts w:ascii="Verdana" w:hAnsi="Verdana" w:cs="Verdana"/>
          <w:sz w:val="20"/>
          <w:szCs w:val="20"/>
        </w:rPr>
        <w:t>.</w:t>
      </w:r>
    </w:p>
    <w:p w14:paraId="77B78301" w14:textId="77777777" w:rsidR="00C073C2" w:rsidRDefault="00C073C2">
      <w:pPr>
        <w:ind w:right="360"/>
        <w:jc w:val="both"/>
        <w:rPr>
          <w:rFonts w:ascii="Verdana" w:hAnsi="Verdana" w:cs="Verdana"/>
          <w:b/>
          <w:sz w:val="20"/>
          <w:szCs w:val="20"/>
        </w:rPr>
      </w:pPr>
    </w:p>
    <w:p w14:paraId="5629BF4A" w14:textId="77777777" w:rsidR="00C073C2" w:rsidRDefault="137C8921">
      <w:pPr>
        <w:ind w:right="360"/>
        <w:jc w:val="both"/>
      </w:pPr>
      <w:r w:rsidRPr="137C8921">
        <w:rPr>
          <w:rFonts w:ascii="Verdana" w:hAnsi="Verdana" w:cs="Verdana"/>
          <w:b/>
          <w:bCs/>
          <w:sz w:val="20"/>
          <w:szCs w:val="20"/>
        </w:rPr>
        <w:t>Responsibilities</w:t>
      </w:r>
      <w:r w:rsidR="00B21E47">
        <w:rPr>
          <w:rFonts w:ascii="Verdana" w:hAnsi="Verdana" w:cs="Verdana"/>
          <w:b/>
          <w:bCs/>
          <w:sz w:val="20"/>
          <w:szCs w:val="20"/>
        </w:rPr>
        <w:t xml:space="preserve"> </w:t>
      </w:r>
      <w:r w:rsidRPr="137C8921">
        <w:rPr>
          <w:rFonts w:ascii="Verdana" w:hAnsi="Verdana" w:cs="Verdana"/>
          <w:b/>
          <w:bCs/>
          <w:sz w:val="20"/>
          <w:szCs w:val="20"/>
        </w:rPr>
        <w:t>Included</w:t>
      </w:r>
    </w:p>
    <w:p w14:paraId="1A9C5287" w14:textId="77777777" w:rsidR="00C073C2" w:rsidRDefault="00C073C2">
      <w:pPr>
        <w:ind w:right="360"/>
        <w:jc w:val="both"/>
      </w:pPr>
    </w:p>
    <w:p w14:paraId="7A16B3F2" w14:textId="77777777" w:rsidR="00C073C2" w:rsidRDefault="137C8921" w:rsidP="137C8921">
      <w:pPr>
        <w:numPr>
          <w:ilvl w:val="0"/>
          <w:numId w:val="3"/>
        </w:numPr>
        <w:jc w:val="both"/>
        <w:rPr>
          <w:rFonts w:ascii="Verdana" w:eastAsia="Verdana" w:hAnsi="Verdana" w:cs="Verdana"/>
          <w:sz w:val="20"/>
          <w:szCs w:val="20"/>
        </w:rPr>
      </w:pPr>
      <w:r w:rsidRPr="137C8921">
        <w:rPr>
          <w:rFonts w:ascii="Verdana" w:eastAsia="Verdana" w:hAnsi="Verdana" w:cs="Verdana"/>
          <w:sz w:val="20"/>
          <w:szCs w:val="20"/>
        </w:rPr>
        <w:t xml:space="preserve">Developed Frameworks for Customer </w:t>
      </w:r>
      <w:proofErr w:type="gramStart"/>
      <w:r w:rsidRPr="137C8921">
        <w:rPr>
          <w:rFonts w:ascii="Verdana" w:eastAsia="Verdana" w:hAnsi="Verdana" w:cs="Verdana"/>
          <w:sz w:val="20"/>
          <w:szCs w:val="20"/>
        </w:rPr>
        <w:t>Master</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Web</w:t>
      </w:r>
      <w:proofErr w:type="gramEnd"/>
      <w:r w:rsidRPr="137C8921">
        <w:rPr>
          <w:rFonts w:ascii="Verdana" w:eastAsia="Verdana" w:hAnsi="Verdana" w:cs="Verdana"/>
          <w:sz w:val="20"/>
          <w:szCs w:val="20"/>
        </w:rPr>
        <w:t xml:space="preserve"> aggregation and Dynamic E-Mail data loading using </w:t>
      </w:r>
      <w:r w:rsidRPr="137C8921">
        <w:rPr>
          <w:rFonts w:ascii="Verdana" w:eastAsia="Verdana" w:hAnsi="Verdana" w:cs="Verdana"/>
          <w:b/>
          <w:bCs/>
          <w:sz w:val="20"/>
          <w:szCs w:val="20"/>
        </w:rPr>
        <w:t>Core java</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spring and hibernate</w:t>
      </w:r>
      <w:r w:rsidRPr="137C8921">
        <w:rPr>
          <w:rFonts w:ascii="Verdana" w:eastAsia="Verdana" w:hAnsi="Verdana" w:cs="Verdana"/>
          <w:sz w:val="20"/>
          <w:szCs w:val="20"/>
        </w:rPr>
        <w:t>.</w:t>
      </w:r>
    </w:p>
    <w:p w14:paraId="54023FE0" w14:textId="77777777" w:rsidR="00C073C2" w:rsidRDefault="137C8921" w:rsidP="137C8921">
      <w:pPr>
        <w:numPr>
          <w:ilvl w:val="0"/>
          <w:numId w:val="3"/>
        </w:numPr>
        <w:jc w:val="both"/>
        <w:rPr>
          <w:rFonts w:ascii="Verdana" w:eastAsia="Verdana" w:hAnsi="Verdana" w:cs="Verdana"/>
          <w:sz w:val="20"/>
          <w:szCs w:val="20"/>
        </w:rPr>
      </w:pPr>
      <w:r w:rsidRPr="137C8921">
        <w:rPr>
          <w:rFonts w:ascii="Verdana" w:eastAsia="Verdana" w:hAnsi="Verdana" w:cs="Verdana"/>
          <w:sz w:val="20"/>
          <w:szCs w:val="20"/>
        </w:rPr>
        <w:t xml:space="preserve">Implemented business rules with </w:t>
      </w:r>
      <w:r w:rsidRPr="137C8921">
        <w:rPr>
          <w:rFonts w:ascii="Verdana" w:eastAsia="Verdana" w:hAnsi="Verdana" w:cs="Verdana"/>
          <w:b/>
          <w:bCs/>
          <w:sz w:val="20"/>
          <w:szCs w:val="20"/>
        </w:rPr>
        <w:t>JBoss-</w:t>
      </w:r>
      <w:proofErr w:type="gramStart"/>
      <w:r w:rsidRPr="137C8921">
        <w:rPr>
          <w:rFonts w:ascii="Verdana" w:eastAsia="Verdana" w:hAnsi="Verdana" w:cs="Verdana"/>
          <w:b/>
          <w:bCs/>
          <w:sz w:val="20"/>
          <w:szCs w:val="20"/>
        </w:rPr>
        <w:t>Drools(</w:t>
      </w:r>
      <w:proofErr w:type="gramEnd"/>
      <w:r w:rsidRPr="137C8921">
        <w:rPr>
          <w:rFonts w:ascii="Verdana" w:eastAsia="Verdana" w:hAnsi="Verdana" w:cs="Verdana"/>
          <w:b/>
          <w:bCs/>
          <w:sz w:val="20"/>
          <w:szCs w:val="20"/>
        </w:rPr>
        <w:t>java work flow) engine</w:t>
      </w:r>
      <w:r w:rsidRPr="137C8921">
        <w:rPr>
          <w:rFonts w:ascii="Verdana" w:eastAsia="Verdana" w:hAnsi="Verdana" w:cs="Verdana"/>
          <w:sz w:val="20"/>
          <w:szCs w:val="20"/>
        </w:rPr>
        <w:t xml:space="preserve"> for different clients as per PDD.</w:t>
      </w:r>
    </w:p>
    <w:p w14:paraId="7559630B" w14:textId="77777777" w:rsidR="00C073C2" w:rsidRDefault="137C8921" w:rsidP="137C8921">
      <w:pPr>
        <w:numPr>
          <w:ilvl w:val="0"/>
          <w:numId w:val="3"/>
        </w:numPr>
        <w:jc w:val="both"/>
        <w:rPr>
          <w:rFonts w:ascii="Verdana" w:hAnsi="Verdana" w:cs="Verdana"/>
          <w:sz w:val="20"/>
          <w:szCs w:val="20"/>
        </w:rPr>
      </w:pPr>
      <w:r w:rsidRPr="137C8921">
        <w:rPr>
          <w:rFonts w:ascii="Verdana" w:eastAsia="Verdana" w:hAnsi="Verdana" w:cs="Verdana"/>
          <w:sz w:val="20"/>
          <w:szCs w:val="20"/>
        </w:rPr>
        <w:t xml:space="preserve">Developed </w:t>
      </w:r>
      <w:r w:rsidRPr="137C8921">
        <w:rPr>
          <w:rFonts w:ascii="Verdana" w:eastAsia="Verdana" w:hAnsi="Verdana" w:cs="Verdana"/>
          <w:b/>
          <w:bCs/>
          <w:sz w:val="20"/>
          <w:szCs w:val="20"/>
        </w:rPr>
        <w:t>files processing framework</w:t>
      </w:r>
      <w:r w:rsidRPr="137C8921">
        <w:rPr>
          <w:rFonts w:ascii="Verdana" w:eastAsia="Verdana" w:hAnsi="Verdana" w:cs="Verdana"/>
          <w:sz w:val="20"/>
          <w:szCs w:val="20"/>
        </w:rPr>
        <w:t xml:space="preserve"> to accept all format of files like </w:t>
      </w:r>
      <w:proofErr w:type="gramStart"/>
      <w:r w:rsidRPr="137C8921">
        <w:rPr>
          <w:rFonts w:ascii="Verdana" w:eastAsia="Verdana" w:hAnsi="Verdana" w:cs="Verdana"/>
          <w:sz w:val="20"/>
          <w:szCs w:val="20"/>
        </w:rPr>
        <w:t>pdf</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txt</w:t>
      </w:r>
      <w:proofErr w:type="gramEnd"/>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proofErr w:type="spellStart"/>
      <w:r w:rsidRPr="137C8921">
        <w:rPr>
          <w:rFonts w:ascii="Verdana" w:eastAsia="Verdana" w:hAnsi="Verdana" w:cs="Verdana"/>
          <w:sz w:val="20"/>
          <w:szCs w:val="20"/>
        </w:rPr>
        <w:t>odf</w:t>
      </w:r>
      <w:proofErr w:type="spellEnd"/>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proofErr w:type="spellStart"/>
      <w:r w:rsidRPr="137C8921">
        <w:rPr>
          <w:rFonts w:ascii="Verdana" w:eastAsia="Verdana" w:hAnsi="Verdana" w:cs="Verdana"/>
          <w:sz w:val="20"/>
          <w:szCs w:val="20"/>
        </w:rPr>
        <w:t>xls</w:t>
      </w:r>
      <w:proofErr w:type="spellEnd"/>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xlsx</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html</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email body</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tiff</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proofErr w:type="spellStart"/>
      <w:r w:rsidRPr="137C8921">
        <w:rPr>
          <w:rFonts w:ascii="Verdana" w:eastAsia="Verdana" w:hAnsi="Verdana" w:cs="Verdana"/>
          <w:sz w:val="20"/>
          <w:szCs w:val="20"/>
        </w:rPr>
        <w:t>png</w:t>
      </w:r>
      <w:proofErr w:type="spellEnd"/>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bai2</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bai</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edi820</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edi823 images.</w:t>
      </w:r>
    </w:p>
    <w:p w14:paraId="013981B4"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Developed</w:t>
      </w:r>
      <w:r w:rsidR="002965F1">
        <w:rPr>
          <w:rFonts w:ascii="Verdana" w:hAnsi="Verdana" w:cs="Verdana"/>
          <w:sz w:val="20"/>
          <w:szCs w:val="20"/>
        </w:rPr>
        <w:t xml:space="preserve"> </w:t>
      </w:r>
      <w:r w:rsidRPr="137C8921">
        <w:rPr>
          <w:rFonts w:ascii="Verdana" w:hAnsi="Verdana" w:cs="Verdana"/>
          <w:b/>
          <w:bCs/>
          <w:sz w:val="20"/>
          <w:szCs w:val="20"/>
        </w:rPr>
        <w:t>web agents</w:t>
      </w:r>
      <w:r w:rsidR="00FC652C">
        <w:rPr>
          <w:rFonts w:ascii="Verdana" w:hAnsi="Verdana" w:cs="Verdana"/>
          <w:b/>
          <w:bCs/>
          <w:sz w:val="20"/>
          <w:szCs w:val="20"/>
        </w:rPr>
        <w:t xml:space="preserve"> </w:t>
      </w:r>
      <w:r w:rsidRPr="137C8921">
        <w:rPr>
          <w:rFonts w:ascii="Verdana" w:hAnsi="Verdana" w:cs="Verdana"/>
          <w:b/>
          <w:bCs/>
          <w:sz w:val="20"/>
          <w:szCs w:val="20"/>
        </w:rPr>
        <w:t>for</w:t>
      </w:r>
      <w:r w:rsidRPr="137C8921">
        <w:rPr>
          <w:rFonts w:ascii="Verdana" w:eastAsia="Verdana" w:hAnsi="Verdana" w:cs="Verdana"/>
          <w:b/>
          <w:bCs/>
          <w:sz w:val="20"/>
          <w:szCs w:val="20"/>
        </w:rPr>
        <w:t xml:space="preserve"> USA retailer </w:t>
      </w:r>
      <w:r w:rsidRPr="137C8921">
        <w:rPr>
          <w:rFonts w:ascii="Verdana" w:hAnsi="Verdana" w:cs="Verdana"/>
          <w:b/>
          <w:bCs/>
          <w:sz w:val="20"/>
          <w:szCs w:val="20"/>
        </w:rPr>
        <w:t>customer</w:t>
      </w:r>
      <w:r w:rsidR="00FC652C">
        <w:rPr>
          <w:rFonts w:ascii="Verdana" w:hAnsi="Verdana" w:cs="Verdana"/>
          <w:b/>
          <w:bCs/>
          <w:sz w:val="20"/>
          <w:szCs w:val="20"/>
        </w:rPr>
        <w:t xml:space="preserve"> </w:t>
      </w:r>
      <w:r w:rsidRPr="137C8921">
        <w:rPr>
          <w:rFonts w:ascii="Verdana" w:hAnsi="Verdana" w:cs="Verdana"/>
          <w:b/>
          <w:bCs/>
          <w:sz w:val="20"/>
          <w:szCs w:val="20"/>
        </w:rPr>
        <w:t>sites</w:t>
      </w:r>
      <w:r w:rsidRPr="137C8921">
        <w:rPr>
          <w:rFonts w:ascii="Verdana" w:hAnsi="Verdana" w:cs="Verdana"/>
          <w:sz w:val="20"/>
          <w:szCs w:val="20"/>
        </w:rPr>
        <w:t xml:space="preserve"> (</w:t>
      </w:r>
      <w:proofErr w:type="gramStart"/>
      <w:r w:rsidRPr="137C8921">
        <w:rPr>
          <w:rFonts w:ascii="Verdana" w:hAnsi="Verdana" w:cs="Verdana"/>
          <w:sz w:val="20"/>
          <w:szCs w:val="20"/>
        </w:rPr>
        <w:t>Walmart</w:t>
      </w:r>
      <w:r w:rsidR="00C346A6">
        <w:rPr>
          <w:rFonts w:ascii="Verdana" w:hAnsi="Verdana" w:cs="Verdana"/>
          <w:sz w:val="20"/>
          <w:szCs w:val="20"/>
        </w:rPr>
        <w:t xml:space="preserve">, </w:t>
      </w:r>
      <w:r w:rsidRPr="137C8921">
        <w:rPr>
          <w:rFonts w:ascii="Verdana" w:hAnsi="Verdana" w:cs="Verdana"/>
          <w:sz w:val="20"/>
          <w:szCs w:val="20"/>
        </w:rPr>
        <w:t xml:space="preserve"> Kmart</w:t>
      </w:r>
      <w:proofErr w:type="gramEnd"/>
      <w:r w:rsidR="00C346A6">
        <w:rPr>
          <w:rFonts w:ascii="Verdana" w:hAnsi="Verdana" w:cs="Verdana"/>
          <w:sz w:val="20"/>
          <w:szCs w:val="20"/>
        </w:rPr>
        <w:t xml:space="preserve">, </w:t>
      </w:r>
      <w:r w:rsidRPr="137C8921">
        <w:rPr>
          <w:rFonts w:ascii="Verdana" w:hAnsi="Verdana" w:cs="Verdana"/>
          <w:sz w:val="20"/>
          <w:szCs w:val="20"/>
        </w:rPr>
        <w:t xml:space="preserve"> </w:t>
      </w:r>
      <w:proofErr w:type="spellStart"/>
      <w:r w:rsidRPr="137C8921">
        <w:rPr>
          <w:rFonts w:ascii="Verdana" w:hAnsi="Verdana" w:cs="Verdana"/>
          <w:sz w:val="20"/>
          <w:szCs w:val="20"/>
        </w:rPr>
        <w:t>Aafes</w:t>
      </w:r>
      <w:proofErr w:type="spellEnd"/>
      <w:r w:rsidRPr="137C8921">
        <w:rPr>
          <w:rFonts w:ascii="Verdana" w:hAnsi="Verdana" w:cs="Verdana"/>
          <w:sz w:val="20"/>
          <w:szCs w:val="20"/>
        </w:rPr>
        <w:t xml:space="preserve"> and many more)</w:t>
      </w:r>
      <w:r w:rsidR="002965F1">
        <w:rPr>
          <w:rFonts w:ascii="Verdana" w:hAnsi="Verdana" w:cs="Verdana"/>
          <w:sz w:val="20"/>
          <w:szCs w:val="20"/>
        </w:rPr>
        <w:t xml:space="preserve"> </w:t>
      </w:r>
      <w:r w:rsidRPr="137C8921">
        <w:rPr>
          <w:rFonts w:ascii="Verdana" w:hAnsi="Verdana" w:cs="Verdana"/>
          <w:sz w:val="20"/>
          <w:szCs w:val="20"/>
        </w:rPr>
        <w:t>and</w:t>
      </w:r>
      <w:r w:rsidR="002965F1">
        <w:rPr>
          <w:rFonts w:ascii="Verdana" w:hAnsi="Verdana" w:cs="Verdana"/>
          <w:sz w:val="20"/>
          <w:szCs w:val="20"/>
        </w:rPr>
        <w:t xml:space="preserve"> </w:t>
      </w:r>
      <w:r w:rsidRPr="137C8921">
        <w:rPr>
          <w:rFonts w:ascii="Verdana" w:hAnsi="Verdana" w:cs="Verdana"/>
          <w:sz w:val="20"/>
          <w:szCs w:val="20"/>
        </w:rPr>
        <w:t>bank</w:t>
      </w:r>
      <w:r w:rsidR="002965F1">
        <w:rPr>
          <w:rFonts w:ascii="Verdana" w:hAnsi="Verdana" w:cs="Verdana"/>
          <w:sz w:val="20"/>
          <w:szCs w:val="20"/>
        </w:rPr>
        <w:t xml:space="preserve"> </w:t>
      </w:r>
      <w:r w:rsidRPr="137C8921">
        <w:rPr>
          <w:rFonts w:ascii="Verdana" w:hAnsi="Verdana" w:cs="Verdana"/>
          <w:sz w:val="20"/>
          <w:szCs w:val="20"/>
        </w:rPr>
        <w:t>sites (JPM</w:t>
      </w:r>
      <w:r w:rsidR="00C346A6">
        <w:rPr>
          <w:rFonts w:ascii="Verdana" w:hAnsi="Verdana" w:cs="Verdana"/>
          <w:sz w:val="20"/>
          <w:szCs w:val="20"/>
        </w:rPr>
        <w:t xml:space="preserve">, </w:t>
      </w:r>
      <w:r w:rsidRPr="137C8921">
        <w:rPr>
          <w:rFonts w:ascii="Verdana" w:hAnsi="Verdana" w:cs="Verdana"/>
          <w:sz w:val="20"/>
          <w:szCs w:val="20"/>
        </w:rPr>
        <w:t xml:space="preserve"> BOA</w:t>
      </w:r>
      <w:r w:rsidR="00C346A6">
        <w:rPr>
          <w:rFonts w:ascii="Verdana" w:hAnsi="Verdana" w:cs="Verdana"/>
          <w:sz w:val="20"/>
          <w:szCs w:val="20"/>
        </w:rPr>
        <w:t xml:space="preserve">, </w:t>
      </w:r>
      <w:r w:rsidRPr="137C8921">
        <w:rPr>
          <w:rFonts w:ascii="Verdana" w:hAnsi="Verdana" w:cs="Verdana"/>
          <w:sz w:val="20"/>
          <w:szCs w:val="20"/>
        </w:rPr>
        <w:t xml:space="preserve"> TOD</w:t>
      </w:r>
      <w:r w:rsidR="00C346A6">
        <w:rPr>
          <w:rFonts w:ascii="Verdana" w:hAnsi="Verdana" w:cs="Verdana"/>
          <w:sz w:val="20"/>
          <w:szCs w:val="20"/>
        </w:rPr>
        <w:t xml:space="preserve">, </w:t>
      </w:r>
      <w:r w:rsidRPr="137C8921">
        <w:rPr>
          <w:rFonts w:ascii="Verdana" w:hAnsi="Verdana" w:cs="Verdana"/>
          <w:sz w:val="20"/>
          <w:szCs w:val="20"/>
        </w:rPr>
        <w:t xml:space="preserve"> </w:t>
      </w:r>
      <w:proofErr w:type="spellStart"/>
      <w:r w:rsidRPr="137C8921">
        <w:rPr>
          <w:rFonts w:ascii="Verdana" w:hAnsi="Verdana" w:cs="Verdana"/>
          <w:sz w:val="20"/>
          <w:szCs w:val="20"/>
        </w:rPr>
        <w:t>etc</w:t>
      </w:r>
      <w:proofErr w:type="spellEnd"/>
      <w:r w:rsidRPr="137C8921">
        <w:rPr>
          <w:rFonts w:ascii="Verdana" w:hAnsi="Verdana" w:cs="Verdana"/>
          <w:sz w:val="20"/>
          <w:szCs w:val="20"/>
        </w:rPr>
        <w:t>)</w:t>
      </w:r>
      <w:r w:rsidR="002965F1">
        <w:rPr>
          <w:rFonts w:ascii="Verdana" w:hAnsi="Verdana" w:cs="Verdana"/>
          <w:sz w:val="20"/>
          <w:szCs w:val="20"/>
        </w:rPr>
        <w:t xml:space="preserve"> </w:t>
      </w:r>
      <w:r w:rsidRPr="137C8921">
        <w:rPr>
          <w:rFonts w:ascii="Verdana" w:hAnsi="Verdana" w:cs="Verdana"/>
          <w:sz w:val="20"/>
          <w:szCs w:val="20"/>
        </w:rPr>
        <w:t>by</w:t>
      </w:r>
      <w:r w:rsidR="002965F1">
        <w:rPr>
          <w:rFonts w:ascii="Verdana" w:hAnsi="Verdana" w:cs="Verdana"/>
          <w:sz w:val="20"/>
          <w:szCs w:val="20"/>
        </w:rPr>
        <w:t xml:space="preserve"> </w:t>
      </w:r>
      <w:r w:rsidRPr="137C8921">
        <w:rPr>
          <w:rFonts w:ascii="Verdana" w:hAnsi="Verdana" w:cs="Verdana"/>
          <w:sz w:val="20"/>
          <w:szCs w:val="20"/>
        </w:rPr>
        <w:t>using</w:t>
      </w:r>
      <w:r w:rsidRPr="137C8921">
        <w:rPr>
          <w:rFonts w:ascii="Verdana" w:eastAsia="Verdana" w:hAnsi="Verdana" w:cs="Verdana"/>
          <w:sz w:val="20"/>
          <w:szCs w:val="20"/>
        </w:rPr>
        <w:t xml:space="preserve"> HTTP</w:t>
      </w:r>
      <w:r w:rsidRPr="137C8921">
        <w:rPr>
          <w:rFonts w:ascii="Verdana" w:hAnsi="Verdana" w:cs="Verdana"/>
          <w:sz w:val="20"/>
          <w:szCs w:val="20"/>
        </w:rPr>
        <w:t xml:space="preserve"> client</w:t>
      </w:r>
      <w:r w:rsidR="00C346A6">
        <w:rPr>
          <w:rFonts w:ascii="Verdana" w:hAnsi="Verdana" w:cs="Verdana"/>
          <w:sz w:val="20"/>
          <w:szCs w:val="20"/>
        </w:rPr>
        <w:t xml:space="preserve">, </w:t>
      </w:r>
      <w:r w:rsidRPr="137C8921">
        <w:rPr>
          <w:rFonts w:ascii="Verdana" w:eastAsia="Verdana" w:hAnsi="Verdana" w:cs="Verdana"/>
          <w:sz w:val="20"/>
          <w:szCs w:val="20"/>
        </w:rPr>
        <w:t xml:space="preserve"> HTTP</w:t>
      </w:r>
      <w:r w:rsidRPr="137C8921">
        <w:rPr>
          <w:rFonts w:ascii="Verdana" w:hAnsi="Verdana" w:cs="Verdana"/>
          <w:sz w:val="20"/>
          <w:szCs w:val="20"/>
        </w:rPr>
        <w:t xml:space="preserve"> unit</w:t>
      </w:r>
      <w:r w:rsidR="002965F1">
        <w:rPr>
          <w:rFonts w:ascii="Verdana" w:hAnsi="Verdana" w:cs="Verdana"/>
          <w:sz w:val="20"/>
          <w:szCs w:val="20"/>
        </w:rPr>
        <w:t xml:space="preserve"> </w:t>
      </w:r>
      <w:r w:rsidRPr="137C8921">
        <w:rPr>
          <w:rFonts w:ascii="Verdana" w:hAnsi="Verdana" w:cs="Verdana"/>
          <w:sz w:val="20"/>
          <w:szCs w:val="20"/>
        </w:rPr>
        <w:t>and</w:t>
      </w:r>
      <w:r w:rsidR="002965F1">
        <w:rPr>
          <w:rFonts w:ascii="Verdana" w:hAnsi="Verdana" w:cs="Verdana"/>
          <w:sz w:val="20"/>
          <w:szCs w:val="20"/>
        </w:rPr>
        <w:t xml:space="preserve"> </w:t>
      </w:r>
      <w:r w:rsidRPr="137C8921">
        <w:rPr>
          <w:rFonts w:ascii="Verdana" w:hAnsi="Verdana" w:cs="Verdana"/>
          <w:sz w:val="20"/>
          <w:szCs w:val="20"/>
        </w:rPr>
        <w:t>selenium.</w:t>
      </w:r>
    </w:p>
    <w:p w14:paraId="16318EAA"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Design and create user stories based on business requirement and delegate to junior developers.</w:t>
      </w:r>
    </w:p>
    <w:p w14:paraId="063AD30C" w14:textId="77777777" w:rsidR="00390D01" w:rsidRPr="00390D01" w:rsidRDefault="137C8921" w:rsidP="137C8921">
      <w:pPr>
        <w:widowControl w:val="0"/>
        <w:numPr>
          <w:ilvl w:val="0"/>
          <w:numId w:val="3"/>
        </w:numPr>
        <w:autoSpaceDE w:val="0"/>
        <w:ind w:right="360"/>
        <w:rPr>
          <w:rFonts w:ascii="Verdana" w:hAnsi="Verdana" w:cs="Verdana"/>
          <w:color w:val="000000" w:themeColor="text1"/>
          <w:sz w:val="20"/>
          <w:szCs w:val="20"/>
          <w:lang w:val="en-GB"/>
        </w:rPr>
      </w:pPr>
      <w:r w:rsidRPr="137C8921">
        <w:rPr>
          <w:rFonts w:ascii="Verdana" w:hAnsi="Verdana" w:cs="Verdana"/>
          <w:color w:val="000000" w:themeColor="text1"/>
          <w:sz w:val="20"/>
          <w:szCs w:val="20"/>
          <w:lang w:val="en-GB"/>
        </w:rPr>
        <w:t>Developed</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web</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agents (automation)</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to</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download</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data</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from</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bank</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and</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retailer</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 xml:space="preserve">sites using </w:t>
      </w:r>
      <w:r w:rsidRPr="137C8921">
        <w:rPr>
          <w:rFonts w:ascii="Verdana" w:hAnsi="Verdana" w:cs="Verdana"/>
          <w:b/>
          <w:bCs/>
          <w:color w:val="000000" w:themeColor="text1"/>
          <w:sz w:val="20"/>
          <w:szCs w:val="20"/>
          <w:lang w:val="en-GB"/>
        </w:rPr>
        <w:t>http client</w:t>
      </w:r>
      <w:r w:rsidRPr="137C8921">
        <w:rPr>
          <w:rFonts w:ascii="Verdana" w:hAnsi="Verdana" w:cs="Verdana"/>
          <w:color w:val="000000" w:themeColor="text1"/>
          <w:sz w:val="20"/>
          <w:szCs w:val="20"/>
          <w:lang w:val="en-GB"/>
        </w:rPr>
        <w:t>.</w:t>
      </w:r>
    </w:p>
    <w:p w14:paraId="19BF36AF"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 xml:space="preserve">Developed </w:t>
      </w:r>
      <w:r w:rsidRPr="137C8921">
        <w:rPr>
          <w:rFonts w:ascii="Verdana" w:hAnsi="Verdana" w:cs="Verdana"/>
          <w:b/>
          <w:bCs/>
          <w:sz w:val="20"/>
          <w:szCs w:val="20"/>
        </w:rPr>
        <w:t>critical and finance niche algorithms for different clients</w:t>
      </w:r>
      <w:r w:rsidRPr="137C8921">
        <w:rPr>
          <w:rFonts w:ascii="Verdana" w:hAnsi="Verdana" w:cs="Verdana"/>
          <w:sz w:val="20"/>
          <w:szCs w:val="20"/>
        </w:rPr>
        <w:t>.</w:t>
      </w:r>
    </w:p>
    <w:p w14:paraId="57A1A60F" w14:textId="77777777" w:rsidR="00C073C2" w:rsidRDefault="137C8921" w:rsidP="137C8921">
      <w:pPr>
        <w:numPr>
          <w:ilvl w:val="0"/>
          <w:numId w:val="3"/>
        </w:numPr>
        <w:jc w:val="both"/>
        <w:rPr>
          <w:rFonts w:ascii="Verdana" w:hAnsi="Verdana" w:cs="Verdana"/>
          <w:sz w:val="20"/>
          <w:szCs w:val="20"/>
        </w:rPr>
      </w:pPr>
      <w:r w:rsidRPr="137C8921">
        <w:rPr>
          <w:rFonts w:ascii="Verdana" w:hAnsi="Verdana" w:cs="Verdana"/>
          <w:sz w:val="20"/>
          <w:szCs w:val="20"/>
        </w:rPr>
        <w:t>Written</w:t>
      </w:r>
      <w:r w:rsidR="002965F1">
        <w:rPr>
          <w:rFonts w:ascii="Verdana" w:hAnsi="Verdana" w:cs="Verdana"/>
          <w:sz w:val="20"/>
          <w:szCs w:val="20"/>
        </w:rPr>
        <w:t xml:space="preserve"> </w:t>
      </w:r>
      <w:r w:rsidRPr="137C8921">
        <w:rPr>
          <w:rFonts w:ascii="Verdana" w:eastAsia="Verdana" w:hAnsi="Verdana" w:cs="Verdana"/>
          <w:b/>
          <w:bCs/>
          <w:sz w:val="20"/>
          <w:szCs w:val="20"/>
        </w:rPr>
        <w:t xml:space="preserve">DAO </w:t>
      </w:r>
      <w:r w:rsidRPr="137C8921">
        <w:rPr>
          <w:rFonts w:ascii="Verdana" w:hAnsi="Verdana" w:cs="Verdana"/>
          <w:b/>
          <w:bCs/>
          <w:sz w:val="20"/>
          <w:szCs w:val="20"/>
        </w:rPr>
        <w:t>methods</w:t>
      </w:r>
      <w:r w:rsidR="002965F1">
        <w:rPr>
          <w:rFonts w:ascii="Verdana" w:hAnsi="Verdana" w:cs="Verdana"/>
          <w:b/>
          <w:bCs/>
          <w:sz w:val="20"/>
          <w:szCs w:val="20"/>
        </w:rPr>
        <w:t xml:space="preserve"> </w:t>
      </w:r>
      <w:r w:rsidRPr="137C8921">
        <w:rPr>
          <w:rFonts w:ascii="Verdana" w:hAnsi="Verdana" w:cs="Verdana"/>
          <w:b/>
          <w:bCs/>
          <w:sz w:val="20"/>
          <w:szCs w:val="20"/>
        </w:rPr>
        <w:t>using</w:t>
      </w:r>
      <w:r w:rsidR="002965F1">
        <w:rPr>
          <w:rFonts w:ascii="Verdana" w:hAnsi="Verdana" w:cs="Verdana"/>
          <w:b/>
          <w:bCs/>
          <w:sz w:val="20"/>
          <w:szCs w:val="20"/>
        </w:rPr>
        <w:t xml:space="preserve"> </w:t>
      </w:r>
      <w:r w:rsidRPr="137C8921">
        <w:rPr>
          <w:rFonts w:ascii="Verdana" w:hAnsi="Verdana" w:cs="Verdana"/>
          <w:b/>
          <w:bCs/>
          <w:sz w:val="20"/>
          <w:szCs w:val="20"/>
        </w:rPr>
        <w:t>hibernate</w:t>
      </w:r>
      <w:r w:rsidR="002965F1">
        <w:rPr>
          <w:rFonts w:ascii="Verdana" w:hAnsi="Verdana" w:cs="Verdana"/>
          <w:b/>
          <w:bCs/>
          <w:sz w:val="20"/>
          <w:szCs w:val="20"/>
        </w:rPr>
        <w:t xml:space="preserve"> </w:t>
      </w:r>
      <w:r w:rsidRPr="137C8921">
        <w:rPr>
          <w:rFonts w:ascii="Verdana" w:hAnsi="Verdana" w:cs="Verdana"/>
          <w:b/>
          <w:bCs/>
          <w:sz w:val="20"/>
          <w:szCs w:val="20"/>
        </w:rPr>
        <w:t>and</w:t>
      </w:r>
      <w:r w:rsidRPr="137C8921">
        <w:rPr>
          <w:rFonts w:ascii="Verdana" w:eastAsia="Verdana" w:hAnsi="Verdana" w:cs="Verdana"/>
          <w:b/>
          <w:bCs/>
          <w:sz w:val="20"/>
          <w:szCs w:val="20"/>
        </w:rPr>
        <w:t xml:space="preserve"> JDBC</w:t>
      </w:r>
      <w:r w:rsidRPr="137C8921">
        <w:rPr>
          <w:rFonts w:ascii="Verdana" w:hAnsi="Verdana" w:cs="Verdana"/>
          <w:sz w:val="20"/>
          <w:szCs w:val="20"/>
        </w:rPr>
        <w:t>.</w:t>
      </w:r>
    </w:p>
    <w:p w14:paraId="6F6C84C5" w14:textId="77777777" w:rsidR="00C073C2" w:rsidRDefault="137C8921" w:rsidP="137C8921">
      <w:pPr>
        <w:numPr>
          <w:ilvl w:val="0"/>
          <w:numId w:val="3"/>
        </w:numPr>
        <w:jc w:val="both"/>
        <w:rPr>
          <w:rFonts w:ascii="Verdana" w:hAnsi="Verdana" w:cs="Verdana"/>
          <w:sz w:val="20"/>
          <w:szCs w:val="20"/>
        </w:rPr>
      </w:pPr>
      <w:r w:rsidRPr="137C8921">
        <w:rPr>
          <w:rFonts w:ascii="Verdana" w:hAnsi="Verdana" w:cs="Verdana"/>
          <w:sz w:val="20"/>
          <w:szCs w:val="20"/>
        </w:rPr>
        <w:t xml:space="preserve">Implemented </w:t>
      </w:r>
      <w:r w:rsidRPr="137C8921">
        <w:rPr>
          <w:rFonts w:ascii="Verdana" w:hAnsi="Verdana" w:cs="Verdana"/>
          <w:b/>
          <w:bCs/>
          <w:sz w:val="20"/>
          <w:szCs w:val="20"/>
        </w:rPr>
        <w:t>spring auto-wiring for auto injection of objects</w:t>
      </w:r>
      <w:r w:rsidRPr="137C8921">
        <w:rPr>
          <w:rFonts w:ascii="Verdana" w:hAnsi="Verdana" w:cs="Verdana"/>
          <w:sz w:val="20"/>
          <w:szCs w:val="20"/>
        </w:rPr>
        <w:t>.</w:t>
      </w:r>
    </w:p>
    <w:p w14:paraId="312E70B4"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Developed</w:t>
      </w:r>
      <w:r w:rsidRPr="137C8921">
        <w:rPr>
          <w:rFonts w:ascii="Verdana" w:eastAsia="Verdana" w:hAnsi="Verdana" w:cs="Verdana"/>
          <w:sz w:val="20"/>
          <w:szCs w:val="20"/>
        </w:rPr>
        <w:t xml:space="preserve"> Generic </w:t>
      </w:r>
      <w:r w:rsidRPr="137C8921">
        <w:rPr>
          <w:rFonts w:ascii="Verdana" w:hAnsi="Verdana" w:cs="Verdana"/>
          <w:sz w:val="20"/>
          <w:szCs w:val="20"/>
        </w:rPr>
        <w:t>file</w:t>
      </w:r>
      <w:r w:rsidR="008C32FB">
        <w:rPr>
          <w:rFonts w:ascii="Verdana" w:hAnsi="Verdana" w:cs="Verdana"/>
          <w:sz w:val="20"/>
          <w:szCs w:val="20"/>
        </w:rPr>
        <w:t xml:space="preserve"> </w:t>
      </w:r>
      <w:r w:rsidRPr="137C8921">
        <w:rPr>
          <w:rFonts w:ascii="Verdana" w:hAnsi="Verdana" w:cs="Verdana"/>
          <w:sz w:val="20"/>
          <w:szCs w:val="20"/>
        </w:rPr>
        <w:t>reader</w:t>
      </w:r>
      <w:r w:rsidR="008C32FB">
        <w:rPr>
          <w:rFonts w:ascii="Verdana" w:hAnsi="Verdana" w:cs="Verdana"/>
          <w:sz w:val="20"/>
          <w:szCs w:val="20"/>
        </w:rPr>
        <w:t xml:space="preserve"> </w:t>
      </w:r>
      <w:r w:rsidRPr="137C8921">
        <w:rPr>
          <w:rFonts w:ascii="Verdana" w:hAnsi="Verdana" w:cs="Verdana"/>
          <w:sz w:val="20"/>
          <w:szCs w:val="20"/>
        </w:rPr>
        <w:t>agents</w:t>
      </w:r>
      <w:r w:rsidR="008C32FB">
        <w:rPr>
          <w:rFonts w:ascii="Verdana" w:hAnsi="Verdana" w:cs="Verdana"/>
          <w:sz w:val="20"/>
          <w:szCs w:val="20"/>
        </w:rPr>
        <w:t xml:space="preserve"> </w:t>
      </w:r>
      <w:r w:rsidRPr="137C8921">
        <w:rPr>
          <w:rFonts w:ascii="Verdana" w:hAnsi="Verdana" w:cs="Verdana"/>
          <w:sz w:val="20"/>
          <w:szCs w:val="20"/>
        </w:rPr>
        <w:t>as</w:t>
      </w:r>
      <w:r w:rsidR="008C32FB">
        <w:rPr>
          <w:rFonts w:ascii="Verdana" w:hAnsi="Verdana" w:cs="Verdana"/>
          <w:sz w:val="20"/>
          <w:szCs w:val="20"/>
        </w:rPr>
        <w:t xml:space="preserve"> </w:t>
      </w:r>
      <w:r w:rsidRPr="137C8921">
        <w:rPr>
          <w:rFonts w:ascii="Verdana" w:hAnsi="Verdana" w:cs="Verdana"/>
          <w:sz w:val="20"/>
          <w:szCs w:val="20"/>
        </w:rPr>
        <w:t>per</w:t>
      </w:r>
      <w:r w:rsidR="008C32FB">
        <w:rPr>
          <w:rFonts w:ascii="Verdana" w:hAnsi="Verdana" w:cs="Verdana"/>
          <w:sz w:val="20"/>
          <w:szCs w:val="20"/>
        </w:rPr>
        <w:t xml:space="preserve"> </w:t>
      </w:r>
      <w:r w:rsidRPr="137C8921">
        <w:rPr>
          <w:rFonts w:ascii="Verdana" w:hAnsi="Verdana" w:cs="Verdana"/>
          <w:sz w:val="20"/>
          <w:szCs w:val="20"/>
        </w:rPr>
        <w:t>bank</w:t>
      </w:r>
      <w:r w:rsidR="008C32FB">
        <w:rPr>
          <w:rFonts w:ascii="Verdana" w:hAnsi="Verdana" w:cs="Verdana"/>
          <w:sz w:val="20"/>
          <w:szCs w:val="20"/>
        </w:rPr>
        <w:t xml:space="preserve"> </w:t>
      </w:r>
      <w:r w:rsidRPr="137C8921">
        <w:rPr>
          <w:rFonts w:ascii="Verdana" w:hAnsi="Verdana" w:cs="Verdana"/>
          <w:sz w:val="20"/>
          <w:szCs w:val="20"/>
        </w:rPr>
        <w:t>supporting</w:t>
      </w:r>
      <w:r w:rsidR="008C32FB">
        <w:rPr>
          <w:rFonts w:ascii="Verdana" w:hAnsi="Verdana" w:cs="Verdana"/>
          <w:sz w:val="20"/>
          <w:szCs w:val="20"/>
        </w:rPr>
        <w:t xml:space="preserve"> </w:t>
      </w:r>
      <w:r w:rsidRPr="137C8921">
        <w:rPr>
          <w:rFonts w:ascii="Verdana" w:hAnsi="Verdana" w:cs="Verdana"/>
          <w:sz w:val="20"/>
          <w:szCs w:val="20"/>
        </w:rPr>
        <w:t>file</w:t>
      </w:r>
      <w:r w:rsidR="008C32FB">
        <w:rPr>
          <w:rFonts w:ascii="Verdana" w:hAnsi="Verdana" w:cs="Verdana"/>
          <w:sz w:val="20"/>
          <w:szCs w:val="20"/>
        </w:rPr>
        <w:t xml:space="preserve"> </w:t>
      </w:r>
      <w:r w:rsidRPr="137C8921">
        <w:rPr>
          <w:rFonts w:ascii="Verdana" w:hAnsi="Verdana" w:cs="Verdana"/>
          <w:sz w:val="20"/>
          <w:szCs w:val="20"/>
        </w:rPr>
        <w:t>formats.</w:t>
      </w:r>
    </w:p>
    <w:p w14:paraId="5DA67C09"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Developed</w:t>
      </w:r>
      <w:r w:rsidRPr="137C8921">
        <w:rPr>
          <w:rFonts w:ascii="Verdana" w:eastAsia="Verdana" w:hAnsi="Verdana" w:cs="Verdana"/>
          <w:sz w:val="20"/>
          <w:szCs w:val="20"/>
        </w:rPr>
        <w:t xml:space="preserve"> Generic </w:t>
      </w:r>
      <w:r w:rsidRPr="137C8921">
        <w:rPr>
          <w:rFonts w:ascii="Verdana" w:hAnsi="Verdana" w:cs="Verdana"/>
          <w:sz w:val="20"/>
          <w:szCs w:val="20"/>
        </w:rPr>
        <w:t>file</w:t>
      </w:r>
      <w:r w:rsidR="008C32FB">
        <w:rPr>
          <w:rFonts w:ascii="Verdana" w:hAnsi="Verdana" w:cs="Verdana"/>
          <w:sz w:val="20"/>
          <w:szCs w:val="20"/>
        </w:rPr>
        <w:t xml:space="preserve"> </w:t>
      </w:r>
      <w:r w:rsidRPr="137C8921">
        <w:rPr>
          <w:rFonts w:ascii="Verdana" w:hAnsi="Verdana" w:cs="Verdana"/>
          <w:sz w:val="20"/>
          <w:szCs w:val="20"/>
        </w:rPr>
        <w:t>generator</w:t>
      </w:r>
      <w:r w:rsidR="008C32FB">
        <w:rPr>
          <w:rFonts w:ascii="Verdana" w:hAnsi="Verdana" w:cs="Verdana"/>
          <w:sz w:val="20"/>
          <w:szCs w:val="20"/>
        </w:rPr>
        <w:t xml:space="preserve"> </w:t>
      </w:r>
      <w:r w:rsidRPr="137C8921">
        <w:rPr>
          <w:rFonts w:ascii="Verdana" w:hAnsi="Verdana" w:cs="Verdana"/>
          <w:sz w:val="20"/>
          <w:szCs w:val="20"/>
        </w:rPr>
        <w:t>agents</w:t>
      </w:r>
      <w:r w:rsidR="008C32FB">
        <w:rPr>
          <w:rFonts w:ascii="Verdana" w:hAnsi="Verdana" w:cs="Verdana"/>
          <w:sz w:val="20"/>
          <w:szCs w:val="20"/>
        </w:rPr>
        <w:t xml:space="preserve"> </w:t>
      </w:r>
      <w:r w:rsidRPr="137C8921">
        <w:rPr>
          <w:rFonts w:ascii="Verdana" w:hAnsi="Verdana" w:cs="Verdana"/>
          <w:sz w:val="20"/>
          <w:szCs w:val="20"/>
        </w:rPr>
        <w:t>as</w:t>
      </w:r>
      <w:r w:rsidR="008C32FB">
        <w:rPr>
          <w:rFonts w:ascii="Verdana" w:hAnsi="Verdana" w:cs="Verdana"/>
          <w:sz w:val="20"/>
          <w:szCs w:val="20"/>
        </w:rPr>
        <w:t xml:space="preserve"> </w:t>
      </w:r>
      <w:r w:rsidRPr="137C8921">
        <w:rPr>
          <w:rFonts w:ascii="Verdana" w:hAnsi="Verdana" w:cs="Verdana"/>
          <w:sz w:val="20"/>
          <w:szCs w:val="20"/>
        </w:rPr>
        <w:t>per</w:t>
      </w:r>
      <w:r w:rsidRPr="137C8921">
        <w:rPr>
          <w:rFonts w:ascii="Verdana" w:eastAsia="Verdana" w:hAnsi="Verdana" w:cs="Verdana"/>
          <w:sz w:val="20"/>
          <w:szCs w:val="20"/>
        </w:rPr>
        <w:t xml:space="preserve"> ABAP </w:t>
      </w:r>
      <w:r w:rsidRPr="137C8921">
        <w:rPr>
          <w:rFonts w:ascii="Verdana" w:hAnsi="Verdana" w:cs="Verdana"/>
          <w:sz w:val="20"/>
          <w:szCs w:val="20"/>
        </w:rPr>
        <w:t>supporting</w:t>
      </w:r>
      <w:r w:rsidR="008C32FB">
        <w:rPr>
          <w:rFonts w:ascii="Verdana" w:hAnsi="Verdana" w:cs="Verdana"/>
          <w:sz w:val="20"/>
          <w:szCs w:val="20"/>
        </w:rPr>
        <w:t xml:space="preserve"> </w:t>
      </w:r>
      <w:r w:rsidRPr="137C8921">
        <w:rPr>
          <w:rFonts w:ascii="Verdana" w:hAnsi="Verdana" w:cs="Verdana"/>
          <w:sz w:val="20"/>
          <w:szCs w:val="20"/>
        </w:rPr>
        <w:t>file</w:t>
      </w:r>
      <w:r w:rsidR="008C32FB">
        <w:rPr>
          <w:rFonts w:ascii="Verdana" w:hAnsi="Verdana" w:cs="Verdana"/>
          <w:sz w:val="20"/>
          <w:szCs w:val="20"/>
        </w:rPr>
        <w:t xml:space="preserve"> </w:t>
      </w:r>
      <w:r w:rsidRPr="137C8921">
        <w:rPr>
          <w:rFonts w:ascii="Verdana" w:hAnsi="Verdana" w:cs="Verdana"/>
          <w:sz w:val="20"/>
          <w:szCs w:val="20"/>
        </w:rPr>
        <w:t>format.</w:t>
      </w:r>
    </w:p>
    <w:p w14:paraId="56F14C85"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Developed Several</w:t>
      </w:r>
      <w:r w:rsidR="00273C1C">
        <w:rPr>
          <w:rFonts w:ascii="Verdana" w:hAnsi="Verdana" w:cs="Verdana"/>
          <w:sz w:val="20"/>
          <w:szCs w:val="20"/>
        </w:rPr>
        <w:t xml:space="preserve"> </w:t>
      </w:r>
      <w:r w:rsidRPr="137C8921">
        <w:rPr>
          <w:rFonts w:ascii="Verdana" w:hAnsi="Verdana" w:cs="Verdana"/>
          <w:sz w:val="20"/>
          <w:szCs w:val="20"/>
        </w:rPr>
        <w:t>Generic</w:t>
      </w:r>
      <w:r w:rsidR="00273C1C">
        <w:rPr>
          <w:rFonts w:ascii="Verdana" w:hAnsi="Verdana" w:cs="Verdana"/>
          <w:sz w:val="20"/>
          <w:szCs w:val="20"/>
        </w:rPr>
        <w:t xml:space="preserve"> </w:t>
      </w:r>
      <w:r w:rsidRPr="137C8921">
        <w:rPr>
          <w:rFonts w:ascii="Verdana" w:hAnsi="Verdana" w:cs="Verdana"/>
          <w:sz w:val="20"/>
          <w:szCs w:val="20"/>
        </w:rPr>
        <w:t>classes</w:t>
      </w:r>
      <w:r w:rsidR="00273C1C">
        <w:rPr>
          <w:rFonts w:ascii="Verdana" w:hAnsi="Verdana" w:cs="Verdana"/>
          <w:sz w:val="20"/>
          <w:szCs w:val="20"/>
        </w:rPr>
        <w:t xml:space="preserve"> </w:t>
      </w:r>
      <w:r w:rsidRPr="137C8921">
        <w:rPr>
          <w:rFonts w:ascii="Verdana" w:hAnsi="Verdana" w:cs="Verdana"/>
          <w:sz w:val="20"/>
          <w:szCs w:val="20"/>
        </w:rPr>
        <w:t>for</w:t>
      </w:r>
      <w:r w:rsidR="00273C1C">
        <w:rPr>
          <w:rFonts w:ascii="Verdana" w:hAnsi="Verdana" w:cs="Verdana"/>
          <w:sz w:val="20"/>
          <w:szCs w:val="20"/>
        </w:rPr>
        <w:t xml:space="preserve"> </w:t>
      </w:r>
      <w:r w:rsidRPr="137C8921">
        <w:rPr>
          <w:rFonts w:ascii="Verdana" w:hAnsi="Verdana" w:cs="Verdana"/>
          <w:sz w:val="20"/>
          <w:szCs w:val="20"/>
        </w:rPr>
        <w:t>loading</w:t>
      </w:r>
      <w:r w:rsidR="00273C1C">
        <w:rPr>
          <w:rFonts w:ascii="Verdana" w:hAnsi="Verdana" w:cs="Verdana"/>
          <w:sz w:val="20"/>
          <w:szCs w:val="20"/>
        </w:rPr>
        <w:t xml:space="preserve"> </w:t>
      </w:r>
      <w:r w:rsidRPr="137C8921">
        <w:rPr>
          <w:rFonts w:ascii="Verdana" w:hAnsi="Verdana" w:cs="Verdana"/>
          <w:sz w:val="20"/>
          <w:szCs w:val="20"/>
        </w:rPr>
        <w:t>remittance</w:t>
      </w:r>
      <w:r w:rsidR="00273C1C">
        <w:rPr>
          <w:rFonts w:ascii="Verdana" w:hAnsi="Verdana" w:cs="Verdana"/>
          <w:sz w:val="20"/>
          <w:szCs w:val="20"/>
        </w:rPr>
        <w:t xml:space="preserve"> </w:t>
      </w:r>
      <w:r w:rsidRPr="137C8921">
        <w:rPr>
          <w:rFonts w:ascii="Verdana" w:hAnsi="Verdana" w:cs="Verdana"/>
          <w:sz w:val="20"/>
          <w:szCs w:val="20"/>
        </w:rPr>
        <w:t>from</w:t>
      </w:r>
      <w:r w:rsidR="00273C1C">
        <w:rPr>
          <w:rFonts w:ascii="Verdana" w:hAnsi="Verdana" w:cs="Verdana"/>
          <w:sz w:val="20"/>
          <w:szCs w:val="20"/>
        </w:rPr>
        <w:t xml:space="preserve"> </w:t>
      </w:r>
      <w:r w:rsidRPr="137C8921">
        <w:rPr>
          <w:rFonts w:ascii="Verdana" w:hAnsi="Verdana" w:cs="Verdana"/>
          <w:sz w:val="20"/>
          <w:szCs w:val="20"/>
        </w:rPr>
        <w:t>different</w:t>
      </w:r>
      <w:r w:rsidR="00273C1C">
        <w:rPr>
          <w:rFonts w:ascii="Verdana" w:hAnsi="Verdana" w:cs="Verdana"/>
          <w:sz w:val="20"/>
          <w:szCs w:val="20"/>
        </w:rPr>
        <w:t xml:space="preserve"> </w:t>
      </w:r>
      <w:r w:rsidRPr="137C8921">
        <w:rPr>
          <w:rFonts w:ascii="Verdana" w:hAnsi="Verdana" w:cs="Verdana"/>
          <w:sz w:val="20"/>
          <w:szCs w:val="20"/>
        </w:rPr>
        <w:t>customers.</w:t>
      </w:r>
    </w:p>
    <w:p w14:paraId="02116FB3"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Developed</w:t>
      </w:r>
      <w:r w:rsidR="00273C1C">
        <w:rPr>
          <w:rFonts w:ascii="Verdana" w:hAnsi="Verdana" w:cs="Verdana"/>
          <w:sz w:val="20"/>
          <w:szCs w:val="20"/>
        </w:rPr>
        <w:t xml:space="preserve"> </w:t>
      </w:r>
      <w:r w:rsidRPr="137C8921">
        <w:rPr>
          <w:rFonts w:ascii="Verdana" w:hAnsi="Verdana" w:cs="Verdana"/>
          <w:sz w:val="20"/>
          <w:szCs w:val="20"/>
        </w:rPr>
        <w:t>file</w:t>
      </w:r>
      <w:r w:rsidR="00273C1C">
        <w:rPr>
          <w:rFonts w:ascii="Verdana" w:hAnsi="Verdana" w:cs="Verdana"/>
          <w:sz w:val="20"/>
          <w:szCs w:val="20"/>
        </w:rPr>
        <w:t xml:space="preserve"> </w:t>
      </w:r>
      <w:r w:rsidRPr="137C8921">
        <w:rPr>
          <w:rFonts w:ascii="Verdana" w:hAnsi="Verdana" w:cs="Verdana"/>
          <w:sz w:val="20"/>
          <w:szCs w:val="20"/>
        </w:rPr>
        <w:t>transfer</w:t>
      </w:r>
      <w:r w:rsidR="00273C1C">
        <w:rPr>
          <w:rFonts w:ascii="Verdana" w:hAnsi="Verdana" w:cs="Verdana"/>
          <w:sz w:val="20"/>
          <w:szCs w:val="20"/>
        </w:rPr>
        <w:t xml:space="preserve"> </w:t>
      </w:r>
      <w:r w:rsidRPr="137C8921">
        <w:rPr>
          <w:rFonts w:ascii="Verdana" w:hAnsi="Verdana" w:cs="Verdana"/>
          <w:sz w:val="20"/>
          <w:szCs w:val="20"/>
        </w:rPr>
        <w:t>agents</w:t>
      </w:r>
      <w:r w:rsidR="00273C1C">
        <w:rPr>
          <w:rFonts w:ascii="Verdana" w:hAnsi="Verdana" w:cs="Verdana"/>
          <w:sz w:val="20"/>
          <w:szCs w:val="20"/>
        </w:rPr>
        <w:t xml:space="preserve"> </w:t>
      </w:r>
      <w:r w:rsidRPr="137C8921">
        <w:rPr>
          <w:rFonts w:ascii="Verdana" w:hAnsi="Verdana" w:cs="Verdana"/>
          <w:sz w:val="20"/>
          <w:szCs w:val="20"/>
        </w:rPr>
        <w:t>over</w:t>
      </w:r>
      <w:r w:rsidR="00273C1C">
        <w:rPr>
          <w:rFonts w:ascii="Verdana" w:hAnsi="Verdana" w:cs="Verdana"/>
          <w:sz w:val="20"/>
          <w:szCs w:val="20"/>
        </w:rPr>
        <w:t xml:space="preserve"> </w:t>
      </w:r>
      <w:r w:rsidRPr="137C8921">
        <w:rPr>
          <w:rFonts w:ascii="Verdana" w:hAnsi="Verdana" w:cs="Verdana"/>
          <w:sz w:val="20"/>
          <w:szCs w:val="20"/>
        </w:rPr>
        <w:t>SFTP.</w:t>
      </w:r>
    </w:p>
    <w:p w14:paraId="71F6D049"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lastRenderedPageBreak/>
        <w:t>Having</w:t>
      </w:r>
      <w:r w:rsidR="00273C1C">
        <w:rPr>
          <w:rFonts w:ascii="Verdana" w:hAnsi="Verdana" w:cs="Verdana"/>
          <w:sz w:val="20"/>
          <w:szCs w:val="20"/>
        </w:rPr>
        <w:t xml:space="preserve"> </w:t>
      </w:r>
      <w:r w:rsidRPr="137C8921">
        <w:rPr>
          <w:rFonts w:ascii="Verdana" w:hAnsi="Verdana" w:cs="Verdana"/>
          <w:sz w:val="20"/>
          <w:szCs w:val="20"/>
        </w:rPr>
        <w:t>good</w:t>
      </w:r>
      <w:r w:rsidR="00273C1C">
        <w:rPr>
          <w:rFonts w:ascii="Verdana" w:hAnsi="Verdana" w:cs="Verdana"/>
          <w:sz w:val="20"/>
          <w:szCs w:val="20"/>
        </w:rPr>
        <w:t xml:space="preserve"> </w:t>
      </w:r>
      <w:r w:rsidRPr="137C8921">
        <w:rPr>
          <w:rFonts w:ascii="Verdana" w:hAnsi="Verdana" w:cs="Verdana"/>
          <w:sz w:val="20"/>
          <w:szCs w:val="20"/>
        </w:rPr>
        <w:t>experience</w:t>
      </w:r>
      <w:r w:rsidR="00273C1C">
        <w:rPr>
          <w:rFonts w:ascii="Verdana" w:hAnsi="Verdana" w:cs="Verdana"/>
          <w:sz w:val="20"/>
          <w:szCs w:val="20"/>
        </w:rPr>
        <w:t xml:space="preserve"> </w:t>
      </w:r>
      <w:r w:rsidRPr="137C8921">
        <w:rPr>
          <w:rFonts w:ascii="Verdana" w:hAnsi="Verdana" w:cs="Verdana"/>
          <w:sz w:val="20"/>
          <w:szCs w:val="20"/>
        </w:rPr>
        <w:t>in</w:t>
      </w:r>
      <w:r w:rsidR="00273C1C">
        <w:rPr>
          <w:rFonts w:ascii="Verdana" w:hAnsi="Verdana" w:cs="Verdana"/>
          <w:sz w:val="20"/>
          <w:szCs w:val="20"/>
        </w:rPr>
        <w:t xml:space="preserve"> </w:t>
      </w:r>
      <w:r w:rsidRPr="137C8921">
        <w:rPr>
          <w:rFonts w:ascii="Verdana" w:hAnsi="Verdana" w:cs="Verdana"/>
          <w:sz w:val="20"/>
          <w:szCs w:val="20"/>
        </w:rPr>
        <w:t>using</w:t>
      </w:r>
      <w:r w:rsidR="00273C1C">
        <w:rPr>
          <w:rFonts w:ascii="Verdana" w:hAnsi="Verdana" w:cs="Verdana"/>
          <w:sz w:val="20"/>
          <w:szCs w:val="20"/>
        </w:rPr>
        <w:t xml:space="preserve"> </w:t>
      </w:r>
      <w:r w:rsidRPr="137C8921">
        <w:rPr>
          <w:rFonts w:ascii="Verdana" w:hAnsi="Verdana" w:cs="Verdana"/>
          <w:sz w:val="20"/>
          <w:szCs w:val="20"/>
        </w:rPr>
        <w:t>Linux</w:t>
      </w:r>
      <w:r w:rsidR="00273C1C">
        <w:rPr>
          <w:rFonts w:ascii="Verdana" w:hAnsi="Verdana" w:cs="Verdana"/>
          <w:sz w:val="20"/>
          <w:szCs w:val="20"/>
        </w:rPr>
        <w:t xml:space="preserve"> </w:t>
      </w:r>
      <w:r w:rsidRPr="137C8921">
        <w:rPr>
          <w:rFonts w:ascii="Verdana" w:hAnsi="Verdana" w:cs="Verdana"/>
          <w:sz w:val="20"/>
          <w:szCs w:val="20"/>
        </w:rPr>
        <w:t>commands.</w:t>
      </w:r>
    </w:p>
    <w:p w14:paraId="24A16B72"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Proposing</w:t>
      </w:r>
      <w:r w:rsidR="00273C1C">
        <w:rPr>
          <w:rFonts w:ascii="Verdana" w:hAnsi="Verdana" w:cs="Verdana"/>
          <w:sz w:val="20"/>
          <w:szCs w:val="20"/>
        </w:rPr>
        <w:t xml:space="preserve"> </w:t>
      </w:r>
      <w:r w:rsidRPr="137C8921">
        <w:rPr>
          <w:rFonts w:ascii="Verdana" w:hAnsi="Verdana" w:cs="Verdana"/>
          <w:sz w:val="20"/>
          <w:szCs w:val="20"/>
        </w:rPr>
        <w:t>solutions</w:t>
      </w:r>
      <w:r w:rsidR="00273C1C">
        <w:rPr>
          <w:rFonts w:ascii="Verdana" w:hAnsi="Verdana" w:cs="Verdana"/>
          <w:sz w:val="20"/>
          <w:szCs w:val="20"/>
        </w:rPr>
        <w:t xml:space="preserve"> </w:t>
      </w:r>
      <w:r w:rsidRPr="137C8921">
        <w:rPr>
          <w:rFonts w:ascii="Verdana" w:hAnsi="Verdana" w:cs="Verdana"/>
          <w:sz w:val="20"/>
          <w:szCs w:val="20"/>
        </w:rPr>
        <w:t>to</w:t>
      </w:r>
      <w:r w:rsidR="00273C1C">
        <w:rPr>
          <w:rFonts w:ascii="Verdana" w:hAnsi="Verdana" w:cs="Verdana"/>
          <w:sz w:val="20"/>
          <w:szCs w:val="20"/>
        </w:rPr>
        <w:t xml:space="preserve"> </w:t>
      </w:r>
      <w:r w:rsidRPr="137C8921">
        <w:rPr>
          <w:rFonts w:ascii="Verdana" w:hAnsi="Verdana" w:cs="Verdana"/>
          <w:sz w:val="20"/>
          <w:szCs w:val="20"/>
        </w:rPr>
        <w:t>business</w:t>
      </w:r>
      <w:r w:rsidR="00273C1C">
        <w:rPr>
          <w:rFonts w:ascii="Verdana" w:hAnsi="Verdana" w:cs="Verdana"/>
          <w:sz w:val="20"/>
          <w:szCs w:val="20"/>
        </w:rPr>
        <w:t xml:space="preserve"> </w:t>
      </w:r>
      <w:r w:rsidRPr="137C8921">
        <w:rPr>
          <w:rFonts w:ascii="Verdana" w:hAnsi="Verdana" w:cs="Verdana"/>
          <w:sz w:val="20"/>
          <w:szCs w:val="20"/>
        </w:rPr>
        <w:t>compliance</w:t>
      </w:r>
      <w:r w:rsidR="00273C1C">
        <w:rPr>
          <w:rFonts w:ascii="Verdana" w:hAnsi="Verdana" w:cs="Verdana"/>
          <w:sz w:val="20"/>
          <w:szCs w:val="20"/>
        </w:rPr>
        <w:t xml:space="preserve"> </w:t>
      </w:r>
      <w:r w:rsidRPr="137C8921">
        <w:rPr>
          <w:rFonts w:ascii="Verdana" w:hAnsi="Verdana" w:cs="Verdana"/>
          <w:sz w:val="20"/>
          <w:szCs w:val="20"/>
        </w:rPr>
        <w:t>which</w:t>
      </w:r>
      <w:r w:rsidR="00273C1C">
        <w:rPr>
          <w:rFonts w:ascii="Verdana" w:hAnsi="Verdana" w:cs="Verdana"/>
          <w:sz w:val="20"/>
          <w:szCs w:val="20"/>
        </w:rPr>
        <w:t xml:space="preserve"> </w:t>
      </w:r>
      <w:r w:rsidRPr="137C8921">
        <w:rPr>
          <w:rFonts w:ascii="Verdana" w:hAnsi="Verdana" w:cs="Verdana"/>
          <w:sz w:val="20"/>
          <w:szCs w:val="20"/>
        </w:rPr>
        <w:t>is</w:t>
      </w:r>
      <w:r w:rsidR="00273C1C">
        <w:rPr>
          <w:rFonts w:ascii="Verdana" w:hAnsi="Verdana" w:cs="Verdana"/>
          <w:sz w:val="20"/>
          <w:szCs w:val="20"/>
        </w:rPr>
        <w:t xml:space="preserve"> </w:t>
      </w:r>
      <w:r w:rsidRPr="137C8921">
        <w:rPr>
          <w:rFonts w:ascii="Verdana" w:hAnsi="Verdana" w:cs="Verdana"/>
          <w:sz w:val="20"/>
          <w:szCs w:val="20"/>
        </w:rPr>
        <w:t>more</w:t>
      </w:r>
      <w:r w:rsidR="00273C1C">
        <w:rPr>
          <w:rFonts w:ascii="Verdana" w:hAnsi="Verdana" w:cs="Verdana"/>
          <w:sz w:val="20"/>
          <w:szCs w:val="20"/>
        </w:rPr>
        <w:t xml:space="preserve"> </w:t>
      </w:r>
      <w:r w:rsidRPr="137C8921">
        <w:rPr>
          <w:rFonts w:ascii="Verdana" w:hAnsi="Verdana" w:cs="Verdana"/>
          <w:sz w:val="20"/>
          <w:szCs w:val="20"/>
        </w:rPr>
        <w:t>effective.</w:t>
      </w:r>
    </w:p>
    <w:p w14:paraId="5FA3C69C" w14:textId="30D3BD3F" w:rsidR="00C073C2" w:rsidRPr="008A02FC" w:rsidRDefault="137C8921" w:rsidP="008A02FC">
      <w:pPr>
        <w:numPr>
          <w:ilvl w:val="0"/>
          <w:numId w:val="3"/>
        </w:numPr>
        <w:jc w:val="both"/>
      </w:pPr>
      <w:r w:rsidRPr="137C8921">
        <w:rPr>
          <w:rFonts w:ascii="Verdana" w:hAnsi="Verdana" w:cs="Verdana"/>
          <w:sz w:val="20"/>
          <w:szCs w:val="20"/>
        </w:rPr>
        <w:t xml:space="preserve">Follows Agile </w:t>
      </w:r>
      <w:r w:rsidR="009E4CC1" w:rsidRPr="137C8921">
        <w:rPr>
          <w:rFonts w:ascii="Verdana" w:hAnsi="Verdana" w:cs="Verdana"/>
          <w:sz w:val="20"/>
          <w:szCs w:val="20"/>
        </w:rPr>
        <w:t>Implementation</w:t>
      </w:r>
      <w:r w:rsidR="009E4CC1">
        <w:rPr>
          <w:rFonts w:ascii="Verdana" w:hAnsi="Verdana" w:cs="Verdana"/>
          <w:sz w:val="20"/>
          <w:szCs w:val="20"/>
        </w:rPr>
        <w:t xml:space="preserve">, </w:t>
      </w:r>
      <w:r w:rsidR="009E4CC1" w:rsidRPr="137C8921">
        <w:rPr>
          <w:rFonts w:ascii="Verdana" w:hAnsi="Verdana" w:cs="Verdana"/>
          <w:sz w:val="20"/>
          <w:szCs w:val="20"/>
        </w:rPr>
        <w:t>preparing</w:t>
      </w:r>
      <w:r w:rsidRPr="137C8921">
        <w:rPr>
          <w:rFonts w:ascii="Verdana" w:hAnsi="Verdana" w:cs="Verdana"/>
          <w:sz w:val="20"/>
          <w:szCs w:val="20"/>
        </w:rPr>
        <w:t xml:space="preserve"> user </w:t>
      </w:r>
      <w:proofErr w:type="gramStart"/>
      <w:r w:rsidRPr="137C8921">
        <w:rPr>
          <w:rFonts w:ascii="Verdana" w:hAnsi="Verdana" w:cs="Verdana"/>
          <w:sz w:val="20"/>
          <w:szCs w:val="20"/>
        </w:rPr>
        <w:t>stories</w:t>
      </w:r>
      <w:r w:rsidR="00C346A6">
        <w:rPr>
          <w:rFonts w:ascii="Verdana" w:hAnsi="Verdana" w:cs="Verdana"/>
          <w:sz w:val="20"/>
          <w:szCs w:val="20"/>
        </w:rPr>
        <w:t xml:space="preserve">, </w:t>
      </w:r>
      <w:r w:rsidRPr="137C8921">
        <w:rPr>
          <w:rFonts w:ascii="Verdana" w:hAnsi="Verdana" w:cs="Verdana"/>
          <w:sz w:val="20"/>
          <w:szCs w:val="20"/>
        </w:rPr>
        <w:t xml:space="preserve"> conducting</w:t>
      </w:r>
      <w:proofErr w:type="gramEnd"/>
      <w:r w:rsidRPr="137C8921">
        <w:rPr>
          <w:rFonts w:ascii="Verdana" w:hAnsi="Verdana" w:cs="Verdana"/>
          <w:sz w:val="20"/>
          <w:szCs w:val="20"/>
        </w:rPr>
        <w:t xml:space="preserve"> sprint meeting.</w:t>
      </w:r>
    </w:p>
    <w:p w14:paraId="2907327A" w14:textId="77777777" w:rsidR="00C073C2" w:rsidRDefault="00C073C2">
      <w:pPr>
        <w:ind w:left="720" w:right="360"/>
        <w:jc w:val="both"/>
        <w:rPr>
          <w:rFonts w:ascii="Verdana" w:hAnsi="Verdana" w:cs="Verdana"/>
          <w:sz w:val="20"/>
          <w:szCs w:val="20"/>
        </w:rPr>
      </w:pPr>
    </w:p>
    <w:p w14:paraId="14284A10" w14:textId="77777777" w:rsidR="00C073C2" w:rsidRDefault="137C8921" w:rsidP="137C8921">
      <w:pPr>
        <w:ind w:left="360" w:right="360" w:hanging="360"/>
        <w:rPr>
          <w:rFonts w:ascii="Verdana" w:hAnsi="Verdana" w:cs="Verdana"/>
          <w:b/>
          <w:bCs/>
          <w:sz w:val="20"/>
          <w:szCs w:val="20"/>
        </w:rPr>
      </w:pPr>
      <w:r w:rsidRPr="137C8921">
        <w:rPr>
          <w:rFonts w:ascii="Verdana" w:hAnsi="Verdana" w:cs="Verdana"/>
          <w:b/>
          <w:bCs/>
          <w:sz w:val="20"/>
          <w:szCs w:val="20"/>
          <w:lang w:val="fr-FR"/>
        </w:rPr>
        <w:t>Project</w:t>
      </w:r>
      <w:r w:rsidR="00F55623">
        <w:rPr>
          <w:rFonts w:ascii="Verdana" w:hAnsi="Verdana" w:cs="Verdana"/>
          <w:b/>
          <w:bCs/>
          <w:sz w:val="20"/>
          <w:szCs w:val="20"/>
        </w:rPr>
        <w:t>#5</w:t>
      </w:r>
    </w:p>
    <w:p w14:paraId="68AE162F" w14:textId="77777777" w:rsidR="00C073C2" w:rsidRDefault="137C8921" w:rsidP="137C8921">
      <w:pPr>
        <w:ind w:left="360" w:right="360" w:hanging="360"/>
        <w:rPr>
          <w:rFonts w:ascii="Verdana" w:hAnsi="Verdana" w:cs="Verdana"/>
          <w:b/>
          <w:bCs/>
          <w:sz w:val="20"/>
          <w:szCs w:val="20"/>
        </w:rPr>
      </w:pPr>
      <w:proofErr w:type="spellStart"/>
      <w:proofErr w:type="gramStart"/>
      <w:r w:rsidRPr="137C8921">
        <w:rPr>
          <w:rFonts w:ascii="Verdana" w:hAnsi="Verdana" w:cs="Verdana"/>
          <w:b/>
          <w:bCs/>
          <w:sz w:val="20"/>
          <w:szCs w:val="20"/>
        </w:rPr>
        <w:t>Title:e</w:t>
      </w:r>
      <w:proofErr w:type="gramEnd"/>
      <w:r w:rsidRPr="137C8921">
        <w:rPr>
          <w:rFonts w:ascii="Verdana" w:hAnsi="Verdana" w:cs="Verdana"/>
          <w:b/>
          <w:bCs/>
          <w:sz w:val="20"/>
          <w:szCs w:val="20"/>
        </w:rPr>
        <w:t>-Biz</w:t>
      </w:r>
      <w:proofErr w:type="spellEnd"/>
    </w:p>
    <w:p w14:paraId="79960920" w14:textId="77777777" w:rsidR="00C073C2" w:rsidRDefault="137C8921" w:rsidP="137C8921">
      <w:pPr>
        <w:ind w:left="360" w:right="360" w:hanging="360"/>
        <w:rPr>
          <w:rFonts w:ascii="Verdana" w:hAnsi="Verdana" w:cs="Verdana"/>
          <w:b/>
          <w:bCs/>
          <w:sz w:val="20"/>
          <w:szCs w:val="20"/>
        </w:rPr>
      </w:pPr>
      <w:proofErr w:type="spellStart"/>
      <w:proofErr w:type="gramStart"/>
      <w:r w:rsidRPr="137C8921">
        <w:rPr>
          <w:rFonts w:ascii="Verdana" w:hAnsi="Verdana" w:cs="Verdana"/>
          <w:b/>
          <w:bCs/>
          <w:sz w:val="20"/>
          <w:szCs w:val="20"/>
        </w:rPr>
        <w:t>Client:Waste</w:t>
      </w:r>
      <w:proofErr w:type="spellEnd"/>
      <w:proofErr w:type="gramEnd"/>
      <w:r w:rsidR="00487947">
        <w:rPr>
          <w:rFonts w:ascii="Verdana" w:hAnsi="Verdana" w:cs="Verdana"/>
          <w:b/>
          <w:bCs/>
          <w:sz w:val="20"/>
          <w:szCs w:val="20"/>
        </w:rPr>
        <w:t xml:space="preserve"> </w:t>
      </w:r>
      <w:r w:rsidRPr="137C8921">
        <w:rPr>
          <w:rFonts w:ascii="Verdana" w:hAnsi="Verdana" w:cs="Verdana"/>
          <w:b/>
          <w:bCs/>
          <w:sz w:val="20"/>
          <w:szCs w:val="20"/>
        </w:rPr>
        <w:t>Management</w:t>
      </w:r>
      <w:r w:rsidR="00C346A6">
        <w:rPr>
          <w:rFonts w:ascii="Verdana" w:hAnsi="Verdana" w:cs="Verdana"/>
          <w:b/>
          <w:bCs/>
          <w:sz w:val="20"/>
          <w:szCs w:val="20"/>
        </w:rPr>
        <w:t xml:space="preserve">, </w:t>
      </w:r>
      <w:r w:rsidRPr="137C8921">
        <w:rPr>
          <w:rFonts w:ascii="Verdana" w:hAnsi="Verdana" w:cs="Verdana"/>
          <w:b/>
          <w:bCs/>
          <w:sz w:val="20"/>
          <w:szCs w:val="20"/>
        </w:rPr>
        <w:t>Houston</w:t>
      </w:r>
      <w:r w:rsidR="00C346A6">
        <w:rPr>
          <w:rFonts w:ascii="Verdana" w:hAnsi="Verdana" w:cs="Verdana"/>
          <w:b/>
          <w:bCs/>
          <w:sz w:val="20"/>
          <w:szCs w:val="20"/>
        </w:rPr>
        <w:t xml:space="preserve">, </w:t>
      </w:r>
      <w:r w:rsidRPr="137C8921">
        <w:rPr>
          <w:rFonts w:ascii="Verdana" w:hAnsi="Verdana" w:cs="Verdana"/>
          <w:b/>
          <w:bCs/>
          <w:sz w:val="20"/>
          <w:szCs w:val="20"/>
        </w:rPr>
        <w:t>USA.</w:t>
      </w:r>
    </w:p>
    <w:p w14:paraId="0BE8FABA" w14:textId="77777777" w:rsidR="00C073C2" w:rsidRDefault="137C8921" w:rsidP="137C8921">
      <w:pPr>
        <w:ind w:left="360" w:right="360" w:hanging="360"/>
        <w:rPr>
          <w:rFonts w:ascii="Verdana" w:hAnsi="Verdana" w:cs="Verdana"/>
          <w:b/>
          <w:bCs/>
          <w:sz w:val="20"/>
          <w:szCs w:val="20"/>
        </w:rPr>
      </w:pPr>
      <w:r w:rsidRPr="137C8921">
        <w:rPr>
          <w:rFonts w:ascii="Verdana" w:hAnsi="Verdana" w:cs="Verdana"/>
          <w:b/>
          <w:bCs/>
          <w:sz w:val="20"/>
          <w:szCs w:val="20"/>
        </w:rPr>
        <w:t>Duration:</w:t>
      </w:r>
      <w:r w:rsidR="00487947">
        <w:rPr>
          <w:rFonts w:ascii="Verdana" w:hAnsi="Verdana" w:cs="Verdana"/>
          <w:b/>
          <w:bCs/>
          <w:sz w:val="20"/>
          <w:szCs w:val="20"/>
        </w:rPr>
        <w:t xml:space="preserve"> </w:t>
      </w:r>
      <w:proofErr w:type="gramStart"/>
      <w:r w:rsidRPr="137C8921">
        <w:rPr>
          <w:rFonts w:ascii="Verdana" w:hAnsi="Verdana" w:cs="Verdana"/>
          <w:sz w:val="20"/>
          <w:szCs w:val="20"/>
        </w:rPr>
        <w:t>Apr(</w:t>
      </w:r>
      <w:proofErr w:type="gramEnd"/>
      <w:r w:rsidRPr="137C8921">
        <w:rPr>
          <w:rFonts w:ascii="Verdana" w:hAnsi="Verdana" w:cs="Verdana"/>
          <w:sz w:val="20"/>
          <w:szCs w:val="20"/>
        </w:rPr>
        <w:t>2011)</w:t>
      </w:r>
      <w:r w:rsidRPr="137C8921">
        <w:rPr>
          <w:rFonts w:ascii="Verdana" w:eastAsia="Verdana" w:hAnsi="Verdana" w:cs="Verdana"/>
          <w:sz w:val="20"/>
          <w:szCs w:val="20"/>
        </w:rPr>
        <w:t xml:space="preserve"> – Apr(2012)</w:t>
      </w:r>
      <w:r w:rsidRPr="137C8921">
        <w:rPr>
          <w:rFonts w:ascii="Verdana" w:hAnsi="Verdana" w:cs="Verdana"/>
          <w:sz w:val="20"/>
          <w:szCs w:val="20"/>
        </w:rPr>
        <w:t>.</w:t>
      </w:r>
    </w:p>
    <w:p w14:paraId="28ABC3ED" w14:textId="77689A13" w:rsidR="00C073C2" w:rsidRDefault="137C8921">
      <w:pPr>
        <w:ind w:right="360"/>
        <w:jc w:val="both"/>
      </w:pPr>
      <w:r w:rsidRPr="137C8921">
        <w:rPr>
          <w:rFonts w:ascii="Verdana" w:hAnsi="Verdana" w:cs="Verdana"/>
          <w:sz w:val="20"/>
          <w:szCs w:val="20"/>
        </w:rPr>
        <w:t>Waste</w:t>
      </w:r>
      <w:r w:rsidR="00487947">
        <w:rPr>
          <w:rFonts w:ascii="Verdana" w:hAnsi="Verdana" w:cs="Verdana"/>
          <w:sz w:val="20"/>
          <w:szCs w:val="20"/>
        </w:rPr>
        <w:t xml:space="preserve"> </w:t>
      </w:r>
      <w:r w:rsidRPr="137C8921">
        <w:rPr>
          <w:rFonts w:ascii="Verdana" w:hAnsi="Verdana" w:cs="Verdana"/>
          <w:sz w:val="20"/>
          <w:szCs w:val="20"/>
        </w:rPr>
        <w:t>Management</w:t>
      </w:r>
      <w:r w:rsidR="00C346A6">
        <w:rPr>
          <w:rFonts w:ascii="Verdana" w:hAnsi="Verdana" w:cs="Verdana"/>
          <w:sz w:val="20"/>
          <w:szCs w:val="20"/>
        </w:rPr>
        <w:t>,</w:t>
      </w:r>
      <w:r w:rsidR="00487947">
        <w:rPr>
          <w:rFonts w:ascii="Verdana" w:hAnsi="Verdana" w:cs="Verdana"/>
          <w:sz w:val="20"/>
          <w:szCs w:val="20"/>
        </w:rPr>
        <w:t xml:space="preserve"> </w:t>
      </w:r>
      <w:r w:rsidRPr="137C8921">
        <w:rPr>
          <w:rFonts w:ascii="Verdana" w:hAnsi="Verdana" w:cs="Verdana"/>
          <w:sz w:val="20"/>
          <w:szCs w:val="20"/>
        </w:rPr>
        <w:t>Inc.</w:t>
      </w:r>
      <w:r w:rsidR="008D741A">
        <w:rPr>
          <w:rFonts w:ascii="Verdana" w:hAnsi="Verdana" w:cs="Verdana"/>
          <w:sz w:val="20"/>
          <w:szCs w:val="20"/>
        </w:rPr>
        <w:t xml:space="preserve"> </w:t>
      </w:r>
      <w:r w:rsidRPr="137C8921">
        <w:rPr>
          <w:rFonts w:ascii="Verdana" w:hAnsi="Verdana" w:cs="Verdana"/>
          <w:sz w:val="20"/>
          <w:szCs w:val="20"/>
        </w:rPr>
        <w:t>Is</w:t>
      </w:r>
      <w:r w:rsidR="008D741A">
        <w:rPr>
          <w:rFonts w:ascii="Verdana" w:hAnsi="Verdana" w:cs="Verdana"/>
          <w:sz w:val="20"/>
          <w:szCs w:val="20"/>
        </w:rPr>
        <w:t xml:space="preserve"> </w:t>
      </w:r>
      <w:r w:rsidRPr="137C8921">
        <w:rPr>
          <w:rFonts w:ascii="Verdana" w:hAnsi="Verdana" w:cs="Verdana"/>
          <w:sz w:val="20"/>
          <w:szCs w:val="20"/>
        </w:rPr>
        <w:t>the</w:t>
      </w:r>
      <w:r w:rsidR="008D741A">
        <w:rPr>
          <w:rFonts w:ascii="Verdana" w:hAnsi="Verdana" w:cs="Verdana"/>
          <w:sz w:val="20"/>
          <w:szCs w:val="20"/>
        </w:rPr>
        <w:t xml:space="preserve"> </w:t>
      </w:r>
      <w:r w:rsidRPr="137C8921">
        <w:rPr>
          <w:rFonts w:ascii="Verdana" w:hAnsi="Verdana" w:cs="Verdana"/>
          <w:sz w:val="20"/>
          <w:szCs w:val="20"/>
        </w:rPr>
        <w:t>leading</w:t>
      </w:r>
      <w:r w:rsidR="008D741A">
        <w:rPr>
          <w:rFonts w:ascii="Verdana" w:hAnsi="Verdana" w:cs="Verdana"/>
          <w:sz w:val="20"/>
          <w:szCs w:val="20"/>
        </w:rPr>
        <w:t xml:space="preserve"> </w:t>
      </w:r>
      <w:r w:rsidRPr="137C8921">
        <w:rPr>
          <w:rFonts w:ascii="Verdana" w:hAnsi="Verdana" w:cs="Verdana"/>
          <w:sz w:val="20"/>
          <w:szCs w:val="20"/>
        </w:rPr>
        <w:t>provider</w:t>
      </w:r>
      <w:r w:rsidR="008D741A">
        <w:rPr>
          <w:rFonts w:ascii="Verdana" w:hAnsi="Verdana" w:cs="Verdana"/>
          <w:sz w:val="20"/>
          <w:szCs w:val="20"/>
        </w:rPr>
        <w:t xml:space="preserve"> </w:t>
      </w:r>
      <w:r w:rsidRPr="137C8921">
        <w:rPr>
          <w:rFonts w:ascii="Verdana" w:hAnsi="Verdana" w:cs="Verdana"/>
          <w:sz w:val="20"/>
          <w:szCs w:val="20"/>
        </w:rPr>
        <w:t>of</w:t>
      </w:r>
      <w:r w:rsidR="008D741A">
        <w:rPr>
          <w:rFonts w:ascii="Verdana" w:hAnsi="Verdana" w:cs="Verdana"/>
          <w:sz w:val="20"/>
          <w:szCs w:val="20"/>
        </w:rPr>
        <w:t xml:space="preserve"> </w:t>
      </w:r>
      <w:r w:rsidRPr="137C8921">
        <w:rPr>
          <w:rFonts w:ascii="Verdana" w:hAnsi="Verdana" w:cs="Verdana"/>
          <w:sz w:val="20"/>
          <w:szCs w:val="20"/>
        </w:rPr>
        <w:t>comprehensive</w:t>
      </w:r>
      <w:r w:rsidR="008D741A">
        <w:rPr>
          <w:rFonts w:ascii="Verdana" w:hAnsi="Verdana" w:cs="Verdana"/>
          <w:sz w:val="20"/>
          <w:szCs w:val="20"/>
        </w:rPr>
        <w:t xml:space="preserve"> </w:t>
      </w:r>
      <w:r w:rsidRPr="137C8921">
        <w:rPr>
          <w:rFonts w:ascii="Verdana" w:hAnsi="Verdana" w:cs="Verdana"/>
          <w:sz w:val="20"/>
          <w:szCs w:val="20"/>
        </w:rPr>
        <w:t>waste</w:t>
      </w:r>
      <w:r w:rsidR="008D741A">
        <w:rPr>
          <w:rFonts w:ascii="Verdana" w:hAnsi="Verdana" w:cs="Verdana"/>
          <w:sz w:val="20"/>
          <w:szCs w:val="20"/>
        </w:rPr>
        <w:t xml:space="preserve"> </w:t>
      </w:r>
      <w:r w:rsidRPr="137C8921">
        <w:rPr>
          <w:rFonts w:ascii="Verdana" w:hAnsi="Verdana" w:cs="Verdana"/>
          <w:sz w:val="20"/>
          <w:szCs w:val="20"/>
        </w:rPr>
        <w:t>and</w:t>
      </w:r>
      <w:r w:rsidR="008D741A">
        <w:rPr>
          <w:rFonts w:ascii="Verdana" w:hAnsi="Verdana" w:cs="Verdana"/>
          <w:sz w:val="20"/>
          <w:szCs w:val="20"/>
        </w:rPr>
        <w:t xml:space="preserve"> </w:t>
      </w:r>
      <w:r w:rsidRPr="137C8921">
        <w:rPr>
          <w:rFonts w:ascii="Verdana" w:hAnsi="Verdana" w:cs="Verdana"/>
          <w:sz w:val="20"/>
          <w:szCs w:val="20"/>
        </w:rPr>
        <w:t>environmental</w:t>
      </w:r>
      <w:r w:rsidR="008D741A">
        <w:rPr>
          <w:rFonts w:ascii="Verdana" w:hAnsi="Verdana" w:cs="Verdana"/>
          <w:sz w:val="20"/>
          <w:szCs w:val="20"/>
        </w:rPr>
        <w:t xml:space="preserve"> </w:t>
      </w:r>
      <w:r w:rsidRPr="137C8921">
        <w:rPr>
          <w:rFonts w:ascii="Verdana" w:hAnsi="Verdana" w:cs="Verdana"/>
          <w:sz w:val="20"/>
          <w:szCs w:val="20"/>
        </w:rPr>
        <w:t>services</w:t>
      </w:r>
      <w:r w:rsidR="008D741A">
        <w:rPr>
          <w:rFonts w:ascii="Verdana" w:hAnsi="Verdana" w:cs="Verdana"/>
          <w:sz w:val="20"/>
          <w:szCs w:val="20"/>
        </w:rPr>
        <w:t xml:space="preserve"> </w:t>
      </w:r>
      <w:r w:rsidRPr="137C8921">
        <w:rPr>
          <w:rFonts w:ascii="Verdana" w:hAnsi="Verdana" w:cs="Verdana"/>
          <w:sz w:val="20"/>
          <w:szCs w:val="20"/>
        </w:rPr>
        <w:t>in</w:t>
      </w:r>
      <w:r w:rsidR="008D741A">
        <w:rPr>
          <w:rFonts w:ascii="Verdana" w:hAnsi="Verdana" w:cs="Verdana"/>
          <w:sz w:val="20"/>
          <w:szCs w:val="20"/>
        </w:rPr>
        <w:t xml:space="preserve"> </w:t>
      </w:r>
      <w:r w:rsidRPr="137C8921">
        <w:rPr>
          <w:rFonts w:ascii="Verdana" w:hAnsi="Verdana" w:cs="Verdana"/>
          <w:sz w:val="20"/>
          <w:szCs w:val="20"/>
        </w:rPr>
        <w:t>North</w:t>
      </w:r>
      <w:r w:rsidR="00487947">
        <w:rPr>
          <w:rFonts w:ascii="Verdana" w:hAnsi="Verdana" w:cs="Verdana"/>
          <w:sz w:val="20"/>
          <w:szCs w:val="20"/>
        </w:rPr>
        <w:t xml:space="preserve"> </w:t>
      </w:r>
      <w:r w:rsidRPr="137C8921">
        <w:rPr>
          <w:rFonts w:ascii="Verdana" w:hAnsi="Verdana" w:cs="Verdana"/>
          <w:sz w:val="20"/>
          <w:szCs w:val="20"/>
        </w:rPr>
        <w:t>America</w:t>
      </w:r>
      <w:r w:rsidR="00C346A6">
        <w:rPr>
          <w:rFonts w:ascii="Verdana" w:hAnsi="Verdana" w:cs="Verdana"/>
          <w:sz w:val="20"/>
          <w:szCs w:val="20"/>
        </w:rPr>
        <w:t xml:space="preserve">, </w:t>
      </w:r>
      <w:r w:rsidRPr="137C8921">
        <w:rPr>
          <w:rFonts w:ascii="Verdana" w:hAnsi="Verdana" w:cs="Verdana"/>
          <w:sz w:val="20"/>
          <w:szCs w:val="20"/>
        </w:rPr>
        <w:t>Head</w:t>
      </w:r>
      <w:r w:rsidR="008D741A">
        <w:rPr>
          <w:rFonts w:ascii="Verdana" w:hAnsi="Verdana" w:cs="Verdana"/>
          <w:sz w:val="20"/>
          <w:szCs w:val="20"/>
        </w:rPr>
        <w:t xml:space="preserve"> </w:t>
      </w:r>
      <w:r w:rsidRPr="137C8921">
        <w:rPr>
          <w:rFonts w:ascii="Verdana" w:hAnsi="Verdana" w:cs="Verdana"/>
          <w:sz w:val="20"/>
          <w:szCs w:val="20"/>
        </w:rPr>
        <w:t>Quartered</w:t>
      </w:r>
      <w:r w:rsidR="008D741A">
        <w:rPr>
          <w:rFonts w:ascii="Verdana" w:hAnsi="Verdana" w:cs="Verdana"/>
          <w:sz w:val="20"/>
          <w:szCs w:val="20"/>
        </w:rPr>
        <w:t xml:space="preserve"> </w:t>
      </w:r>
      <w:r w:rsidRPr="137C8921">
        <w:rPr>
          <w:rFonts w:ascii="Verdana" w:hAnsi="Verdana" w:cs="Verdana"/>
          <w:sz w:val="20"/>
          <w:szCs w:val="20"/>
        </w:rPr>
        <w:t>in</w:t>
      </w:r>
      <w:r w:rsidR="008D741A">
        <w:rPr>
          <w:rFonts w:ascii="Verdana" w:hAnsi="Verdana" w:cs="Verdana"/>
          <w:sz w:val="20"/>
          <w:szCs w:val="20"/>
        </w:rPr>
        <w:t xml:space="preserve"> </w:t>
      </w:r>
      <w:proofErr w:type="gramStart"/>
      <w:r w:rsidRPr="137C8921">
        <w:rPr>
          <w:rFonts w:ascii="Verdana" w:hAnsi="Verdana" w:cs="Verdana"/>
          <w:sz w:val="20"/>
          <w:szCs w:val="20"/>
        </w:rPr>
        <w:t>Houston.</w:t>
      </w:r>
      <w:proofErr w:type="gramEnd"/>
      <w:r w:rsidRPr="137C8921">
        <w:rPr>
          <w:rFonts w:ascii="Verdana" w:hAnsi="Verdana" w:cs="Verdana"/>
          <w:sz w:val="20"/>
          <w:szCs w:val="20"/>
        </w:rPr>
        <w:t xml:space="preserve"> Waste</w:t>
      </w:r>
      <w:r w:rsidR="008D741A">
        <w:rPr>
          <w:rFonts w:ascii="Verdana" w:hAnsi="Verdana" w:cs="Verdana"/>
          <w:sz w:val="20"/>
          <w:szCs w:val="20"/>
        </w:rPr>
        <w:t xml:space="preserve"> </w:t>
      </w:r>
      <w:r w:rsidRPr="137C8921">
        <w:rPr>
          <w:rFonts w:ascii="Verdana" w:hAnsi="Verdana" w:cs="Verdana"/>
          <w:sz w:val="20"/>
          <w:szCs w:val="20"/>
        </w:rPr>
        <w:t>management</w:t>
      </w:r>
      <w:r w:rsidR="008D741A">
        <w:rPr>
          <w:rFonts w:ascii="Verdana" w:hAnsi="Verdana" w:cs="Verdana"/>
          <w:sz w:val="20"/>
          <w:szCs w:val="20"/>
        </w:rPr>
        <w:t xml:space="preserve"> </w:t>
      </w:r>
      <w:r w:rsidRPr="137C8921">
        <w:rPr>
          <w:rFonts w:ascii="Verdana" w:hAnsi="Verdana" w:cs="Verdana"/>
          <w:sz w:val="20"/>
          <w:szCs w:val="20"/>
        </w:rPr>
        <w:t>partners</w:t>
      </w:r>
      <w:r w:rsidR="008D741A">
        <w:rPr>
          <w:rFonts w:ascii="Verdana" w:hAnsi="Verdana" w:cs="Verdana"/>
          <w:sz w:val="20"/>
          <w:szCs w:val="20"/>
        </w:rPr>
        <w:t xml:space="preserve"> </w:t>
      </w:r>
      <w:r w:rsidRPr="137C8921">
        <w:rPr>
          <w:rFonts w:ascii="Verdana" w:hAnsi="Verdana" w:cs="Verdana"/>
          <w:sz w:val="20"/>
          <w:szCs w:val="20"/>
        </w:rPr>
        <w:t>with</w:t>
      </w:r>
      <w:r w:rsidR="008D741A">
        <w:rPr>
          <w:rFonts w:ascii="Verdana" w:hAnsi="Verdana" w:cs="Verdana"/>
          <w:sz w:val="20"/>
          <w:szCs w:val="20"/>
        </w:rPr>
        <w:t xml:space="preserve"> </w:t>
      </w:r>
      <w:r w:rsidRPr="137C8921">
        <w:rPr>
          <w:rFonts w:ascii="Verdana" w:hAnsi="Verdana" w:cs="Verdana"/>
          <w:sz w:val="20"/>
          <w:szCs w:val="20"/>
        </w:rPr>
        <w:t>their</w:t>
      </w:r>
      <w:r w:rsidR="008D741A">
        <w:rPr>
          <w:rFonts w:ascii="Verdana" w:hAnsi="Verdana" w:cs="Verdana"/>
          <w:sz w:val="20"/>
          <w:szCs w:val="20"/>
        </w:rPr>
        <w:t xml:space="preserve"> </w:t>
      </w:r>
      <w:r w:rsidRPr="137C8921">
        <w:rPr>
          <w:rFonts w:ascii="Verdana" w:hAnsi="Verdana" w:cs="Verdana"/>
          <w:sz w:val="20"/>
          <w:szCs w:val="20"/>
        </w:rPr>
        <w:t>customers</w:t>
      </w:r>
      <w:r w:rsidR="008D741A">
        <w:rPr>
          <w:rFonts w:ascii="Verdana" w:hAnsi="Verdana" w:cs="Verdana"/>
          <w:sz w:val="20"/>
          <w:szCs w:val="20"/>
        </w:rPr>
        <w:t xml:space="preserve"> </w:t>
      </w:r>
      <w:r w:rsidRPr="137C8921">
        <w:rPr>
          <w:rFonts w:ascii="Verdana" w:hAnsi="Verdana" w:cs="Verdana"/>
          <w:sz w:val="20"/>
          <w:szCs w:val="20"/>
        </w:rPr>
        <w:t>and</w:t>
      </w:r>
      <w:r w:rsidR="008D741A">
        <w:rPr>
          <w:rFonts w:ascii="Verdana" w:hAnsi="Verdana" w:cs="Verdana"/>
          <w:sz w:val="20"/>
          <w:szCs w:val="20"/>
        </w:rPr>
        <w:t xml:space="preserve"> </w:t>
      </w:r>
      <w:r w:rsidRPr="137C8921">
        <w:rPr>
          <w:rFonts w:ascii="Verdana" w:hAnsi="Verdana" w:cs="Verdana"/>
          <w:sz w:val="20"/>
          <w:szCs w:val="20"/>
        </w:rPr>
        <w:t>communities</w:t>
      </w:r>
      <w:r w:rsidR="008D741A">
        <w:rPr>
          <w:rFonts w:ascii="Verdana" w:hAnsi="Verdana" w:cs="Verdana"/>
          <w:sz w:val="20"/>
          <w:szCs w:val="20"/>
        </w:rPr>
        <w:t xml:space="preserve"> </w:t>
      </w:r>
      <w:r w:rsidRPr="137C8921">
        <w:rPr>
          <w:rFonts w:ascii="Verdana" w:hAnsi="Verdana" w:cs="Verdana"/>
          <w:sz w:val="20"/>
          <w:szCs w:val="20"/>
        </w:rPr>
        <w:t>to</w:t>
      </w:r>
      <w:r w:rsidR="008D741A">
        <w:rPr>
          <w:rFonts w:ascii="Verdana" w:hAnsi="Verdana" w:cs="Verdana"/>
          <w:sz w:val="20"/>
          <w:szCs w:val="20"/>
        </w:rPr>
        <w:t xml:space="preserve"> </w:t>
      </w:r>
      <w:r w:rsidRPr="137C8921">
        <w:rPr>
          <w:rFonts w:ascii="Verdana" w:hAnsi="Verdana" w:cs="Verdana"/>
          <w:sz w:val="20"/>
          <w:szCs w:val="20"/>
        </w:rPr>
        <w:t>manage</w:t>
      </w:r>
      <w:r w:rsidR="008D741A">
        <w:rPr>
          <w:rFonts w:ascii="Verdana" w:hAnsi="Verdana" w:cs="Verdana"/>
          <w:sz w:val="20"/>
          <w:szCs w:val="20"/>
        </w:rPr>
        <w:t xml:space="preserve"> </w:t>
      </w:r>
      <w:r w:rsidRPr="137C8921">
        <w:rPr>
          <w:rFonts w:ascii="Verdana" w:hAnsi="Verdana" w:cs="Verdana"/>
          <w:sz w:val="20"/>
          <w:szCs w:val="20"/>
        </w:rPr>
        <w:t>and</w:t>
      </w:r>
      <w:r w:rsidR="008D741A">
        <w:rPr>
          <w:rFonts w:ascii="Verdana" w:hAnsi="Verdana" w:cs="Verdana"/>
          <w:sz w:val="20"/>
          <w:szCs w:val="20"/>
        </w:rPr>
        <w:t xml:space="preserve"> </w:t>
      </w:r>
      <w:r w:rsidRPr="137C8921">
        <w:rPr>
          <w:rFonts w:ascii="Verdana" w:hAnsi="Verdana" w:cs="Verdana"/>
          <w:sz w:val="20"/>
          <w:szCs w:val="20"/>
        </w:rPr>
        <w:t>reduce</w:t>
      </w:r>
      <w:r w:rsidR="008D741A">
        <w:rPr>
          <w:rFonts w:ascii="Verdana" w:hAnsi="Verdana" w:cs="Verdana"/>
          <w:sz w:val="20"/>
          <w:szCs w:val="20"/>
        </w:rPr>
        <w:t xml:space="preserve"> </w:t>
      </w:r>
      <w:r w:rsidRPr="137C8921">
        <w:rPr>
          <w:rFonts w:ascii="Verdana" w:hAnsi="Verdana" w:cs="Verdana"/>
          <w:sz w:val="20"/>
          <w:szCs w:val="20"/>
        </w:rPr>
        <w:t>waste</w:t>
      </w:r>
      <w:r w:rsidR="008D741A">
        <w:rPr>
          <w:rFonts w:ascii="Verdana" w:hAnsi="Verdana" w:cs="Verdana"/>
          <w:sz w:val="20"/>
          <w:szCs w:val="20"/>
        </w:rPr>
        <w:t xml:space="preserve"> </w:t>
      </w:r>
      <w:r w:rsidRPr="137C8921">
        <w:rPr>
          <w:rFonts w:ascii="Verdana" w:hAnsi="Verdana" w:cs="Verdana"/>
          <w:sz w:val="20"/>
          <w:szCs w:val="20"/>
        </w:rPr>
        <w:t>from</w:t>
      </w:r>
      <w:r w:rsidR="008D741A">
        <w:rPr>
          <w:rFonts w:ascii="Verdana" w:hAnsi="Verdana" w:cs="Verdana"/>
          <w:sz w:val="20"/>
          <w:szCs w:val="20"/>
        </w:rPr>
        <w:t xml:space="preserve"> </w:t>
      </w:r>
      <w:r w:rsidRPr="137C8921">
        <w:rPr>
          <w:rFonts w:ascii="Verdana" w:hAnsi="Verdana" w:cs="Verdana"/>
          <w:sz w:val="20"/>
          <w:szCs w:val="20"/>
        </w:rPr>
        <w:t>collection</w:t>
      </w:r>
      <w:r w:rsidR="008D741A">
        <w:rPr>
          <w:rFonts w:ascii="Verdana" w:hAnsi="Verdana" w:cs="Verdana"/>
          <w:sz w:val="20"/>
          <w:szCs w:val="20"/>
        </w:rPr>
        <w:t xml:space="preserve"> </w:t>
      </w:r>
      <w:r w:rsidRPr="137C8921">
        <w:rPr>
          <w:rFonts w:ascii="Verdana" w:hAnsi="Verdana" w:cs="Verdana"/>
          <w:sz w:val="20"/>
          <w:szCs w:val="20"/>
        </w:rPr>
        <w:t>to</w:t>
      </w:r>
      <w:r w:rsidR="008D741A">
        <w:rPr>
          <w:rFonts w:ascii="Verdana" w:hAnsi="Verdana" w:cs="Verdana"/>
          <w:sz w:val="20"/>
          <w:szCs w:val="20"/>
        </w:rPr>
        <w:t xml:space="preserve"> </w:t>
      </w:r>
      <w:r w:rsidRPr="137C8921">
        <w:rPr>
          <w:rFonts w:ascii="Verdana" w:hAnsi="Verdana" w:cs="Verdana"/>
          <w:sz w:val="20"/>
          <w:szCs w:val="20"/>
        </w:rPr>
        <w:t>disposal</w:t>
      </w:r>
      <w:r w:rsidR="008D741A">
        <w:rPr>
          <w:rFonts w:ascii="Verdana" w:hAnsi="Verdana" w:cs="Verdana"/>
          <w:sz w:val="20"/>
          <w:szCs w:val="20"/>
        </w:rPr>
        <w:t xml:space="preserve"> </w:t>
      </w:r>
      <w:r w:rsidRPr="137C8921">
        <w:rPr>
          <w:rFonts w:ascii="Verdana" w:hAnsi="Verdana" w:cs="Verdana"/>
          <w:sz w:val="20"/>
          <w:szCs w:val="20"/>
        </w:rPr>
        <w:t>while</w:t>
      </w:r>
      <w:r w:rsidR="008D741A">
        <w:rPr>
          <w:rFonts w:ascii="Verdana" w:hAnsi="Verdana" w:cs="Verdana"/>
          <w:sz w:val="20"/>
          <w:szCs w:val="20"/>
        </w:rPr>
        <w:t xml:space="preserve"> </w:t>
      </w:r>
      <w:r w:rsidRPr="137C8921">
        <w:rPr>
          <w:rFonts w:ascii="Verdana" w:hAnsi="Verdana" w:cs="Verdana"/>
          <w:sz w:val="20"/>
          <w:szCs w:val="20"/>
        </w:rPr>
        <w:t>recovering</w:t>
      </w:r>
      <w:r w:rsidR="008D741A">
        <w:rPr>
          <w:rFonts w:ascii="Verdana" w:hAnsi="Verdana" w:cs="Verdana"/>
          <w:sz w:val="20"/>
          <w:szCs w:val="20"/>
        </w:rPr>
        <w:t xml:space="preserve"> </w:t>
      </w:r>
      <w:r w:rsidRPr="137C8921">
        <w:rPr>
          <w:rFonts w:ascii="Verdana" w:hAnsi="Verdana" w:cs="Verdana"/>
          <w:sz w:val="20"/>
          <w:szCs w:val="20"/>
        </w:rPr>
        <w:t>valuable</w:t>
      </w:r>
      <w:r w:rsidR="008D741A">
        <w:rPr>
          <w:rFonts w:ascii="Verdana" w:hAnsi="Verdana" w:cs="Verdana"/>
          <w:sz w:val="20"/>
          <w:szCs w:val="20"/>
        </w:rPr>
        <w:t xml:space="preserve"> </w:t>
      </w:r>
      <w:r w:rsidRPr="137C8921">
        <w:rPr>
          <w:rFonts w:ascii="Verdana" w:hAnsi="Verdana" w:cs="Verdana"/>
          <w:sz w:val="20"/>
          <w:szCs w:val="20"/>
        </w:rPr>
        <w:t>resources</w:t>
      </w:r>
      <w:r w:rsidR="008D741A">
        <w:rPr>
          <w:rFonts w:ascii="Verdana" w:hAnsi="Verdana" w:cs="Verdana"/>
          <w:sz w:val="20"/>
          <w:szCs w:val="20"/>
        </w:rPr>
        <w:t xml:space="preserve"> </w:t>
      </w:r>
      <w:r w:rsidRPr="137C8921">
        <w:rPr>
          <w:rFonts w:ascii="Verdana" w:hAnsi="Verdana" w:cs="Verdana"/>
          <w:sz w:val="20"/>
          <w:szCs w:val="20"/>
        </w:rPr>
        <w:t>and</w:t>
      </w:r>
      <w:r w:rsidR="008D741A">
        <w:rPr>
          <w:rFonts w:ascii="Verdana" w:hAnsi="Verdana" w:cs="Verdana"/>
          <w:sz w:val="20"/>
          <w:szCs w:val="20"/>
        </w:rPr>
        <w:t xml:space="preserve"> </w:t>
      </w:r>
      <w:r w:rsidRPr="137C8921">
        <w:rPr>
          <w:rFonts w:ascii="Verdana" w:hAnsi="Verdana" w:cs="Verdana"/>
          <w:sz w:val="20"/>
          <w:szCs w:val="20"/>
        </w:rPr>
        <w:t>creating</w:t>
      </w:r>
      <w:r w:rsidR="008D741A">
        <w:rPr>
          <w:rFonts w:ascii="Verdana" w:hAnsi="Verdana" w:cs="Verdana"/>
          <w:sz w:val="20"/>
          <w:szCs w:val="20"/>
        </w:rPr>
        <w:t xml:space="preserve"> </w:t>
      </w:r>
      <w:r w:rsidRPr="137C8921">
        <w:rPr>
          <w:rFonts w:ascii="Verdana" w:hAnsi="Verdana" w:cs="Verdana"/>
          <w:sz w:val="20"/>
          <w:szCs w:val="20"/>
        </w:rPr>
        <w:t>clean</w:t>
      </w:r>
      <w:r w:rsidR="008D741A">
        <w:rPr>
          <w:rFonts w:ascii="Verdana" w:hAnsi="Verdana" w:cs="Verdana"/>
          <w:sz w:val="20"/>
          <w:szCs w:val="20"/>
        </w:rPr>
        <w:t xml:space="preserve"> </w:t>
      </w:r>
      <w:r w:rsidRPr="137C8921">
        <w:rPr>
          <w:rFonts w:ascii="Verdana" w:hAnsi="Verdana" w:cs="Verdana"/>
          <w:sz w:val="20"/>
          <w:szCs w:val="20"/>
        </w:rPr>
        <w:t>renewable</w:t>
      </w:r>
      <w:r w:rsidR="008D741A">
        <w:rPr>
          <w:rFonts w:ascii="Verdana" w:hAnsi="Verdana" w:cs="Verdana"/>
          <w:sz w:val="20"/>
          <w:szCs w:val="20"/>
        </w:rPr>
        <w:t xml:space="preserve"> </w:t>
      </w:r>
      <w:r w:rsidRPr="137C8921">
        <w:rPr>
          <w:rFonts w:ascii="Verdana" w:hAnsi="Verdana" w:cs="Verdana"/>
          <w:sz w:val="20"/>
          <w:szCs w:val="20"/>
        </w:rPr>
        <w:t>energy.</w:t>
      </w:r>
      <w:r w:rsidR="008D741A">
        <w:rPr>
          <w:rFonts w:ascii="Verdana" w:hAnsi="Verdana" w:cs="Verdana"/>
          <w:sz w:val="20"/>
          <w:szCs w:val="20"/>
        </w:rPr>
        <w:t xml:space="preserve"> </w:t>
      </w:r>
    </w:p>
    <w:p w14:paraId="608829EC" w14:textId="77777777" w:rsidR="00C073C2" w:rsidRDefault="137C8921" w:rsidP="137C8921">
      <w:pPr>
        <w:ind w:right="360"/>
        <w:jc w:val="both"/>
        <w:rPr>
          <w:rFonts w:ascii="Verdana" w:hAnsi="Verdana" w:cs="Verdana"/>
          <w:sz w:val="20"/>
          <w:szCs w:val="20"/>
        </w:rPr>
      </w:pPr>
      <w:r w:rsidRPr="137C8921">
        <w:rPr>
          <w:rFonts w:ascii="Verdana" w:eastAsia="Arial Unicode MS" w:hAnsi="Verdana" w:cs="Verdana"/>
          <w:b/>
          <w:bCs/>
          <w:sz w:val="20"/>
          <w:szCs w:val="20"/>
          <w:lang w:val="en-CA"/>
        </w:rPr>
        <w:t>Environment:</w:t>
      </w:r>
      <w:r w:rsidR="00CE5403">
        <w:rPr>
          <w:rFonts w:ascii="Verdana" w:eastAsia="Arial Unicode MS" w:hAnsi="Verdana" w:cs="Verdana"/>
          <w:b/>
          <w:bCs/>
          <w:sz w:val="20"/>
          <w:szCs w:val="20"/>
          <w:lang w:val="en-CA"/>
        </w:rPr>
        <w:t xml:space="preserve"> </w:t>
      </w:r>
      <w:r w:rsidRPr="137C8921">
        <w:rPr>
          <w:rFonts w:ascii="Verdana" w:eastAsia="Arial Unicode MS" w:hAnsi="Verdana" w:cs="Verdana"/>
          <w:sz w:val="20"/>
          <w:szCs w:val="20"/>
        </w:rPr>
        <w:t>Java</w:t>
      </w:r>
      <w:r w:rsidRPr="137C8921">
        <w:rPr>
          <w:rFonts w:ascii="Verdana" w:hAnsi="Verdana" w:cs="Verdana"/>
          <w:sz w:val="20"/>
          <w:szCs w:val="20"/>
        </w:rPr>
        <w:t>1.6</w:t>
      </w:r>
      <w:r w:rsidR="00C346A6">
        <w:rPr>
          <w:rFonts w:ascii="Verdana" w:eastAsia="Arial Unicode MS" w:hAnsi="Verdana" w:cs="Verdana"/>
          <w:sz w:val="20"/>
          <w:szCs w:val="20"/>
        </w:rPr>
        <w:t xml:space="preserve">, </w:t>
      </w:r>
      <w:r w:rsidRPr="137C8921">
        <w:rPr>
          <w:rFonts w:ascii="Verdana" w:hAnsi="Verdana" w:cs="Verdana"/>
          <w:sz w:val="20"/>
          <w:szCs w:val="20"/>
        </w:rPr>
        <w:t>JSP</w:t>
      </w:r>
      <w:r w:rsidR="00C346A6">
        <w:rPr>
          <w:rFonts w:ascii="Verdana" w:hAnsi="Verdana" w:cs="Verdana"/>
          <w:sz w:val="20"/>
          <w:szCs w:val="20"/>
        </w:rPr>
        <w:t xml:space="preserve">, </w:t>
      </w:r>
      <w:r w:rsidRPr="137C8921">
        <w:rPr>
          <w:rFonts w:ascii="Verdana" w:eastAsia="Arial Unicode MS" w:hAnsi="Verdana" w:cs="Verdana"/>
          <w:sz w:val="20"/>
          <w:szCs w:val="20"/>
        </w:rPr>
        <w:t>Java</w:t>
      </w:r>
      <w:r w:rsidRPr="137C8921">
        <w:rPr>
          <w:rFonts w:ascii="Verdana" w:hAnsi="Verdana" w:cs="Verdana"/>
          <w:sz w:val="20"/>
          <w:szCs w:val="20"/>
        </w:rPr>
        <w:t>Script</w:t>
      </w:r>
      <w:r w:rsidR="00C346A6">
        <w:rPr>
          <w:rFonts w:ascii="Verdana" w:hAnsi="Verdana" w:cs="Verdana"/>
          <w:sz w:val="20"/>
          <w:szCs w:val="20"/>
        </w:rPr>
        <w:t xml:space="preserve">, </w:t>
      </w:r>
      <w:r w:rsidRPr="137C8921">
        <w:rPr>
          <w:rFonts w:ascii="Verdana" w:hAnsi="Verdana" w:cs="Verdana"/>
          <w:sz w:val="20"/>
          <w:szCs w:val="20"/>
        </w:rPr>
        <w:t>HTML</w:t>
      </w:r>
      <w:r w:rsidR="00C346A6">
        <w:rPr>
          <w:rFonts w:ascii="Verdana" w:hAnsi="Verdana" w:cs="Verdana"/>
          <w:sz w:val="20"/>
          <w:szCs w:val="20"/>
        </w:rPr>
        <w:t xml:space="preserve">, </w:t>
      </w:r>
      <w:r w:rsidRPr="137C8921">
        <w:rPr>
          <w:rFonts w:ascii="Verdana" w:hAnsi="Verdana" w:cs="Verdana"/>
          <w:sz w:val="20"/>
          <w:szCs w:val="20"/>
        </w:rPr>
        <w:t>AJAX</w:t>
      </w:r>
      <w:r w:rsidR="00C346A6">
        <w:rPr>
          <w:rFonts w:ascii="Verdana" w:hAnsi="Verdana" w:cs="Verdana"/>
          <w:sz w:val="20"/>
          <w:szCs w:val="20"/>
        </w:rPr>
        <w:t xml:space="preserve">, </w:t>
      </w:r>
      <w:r w:rsidRPr="137C8921">
        <w:rPr>
          <w:rFonts w:ascii="Verdana" w:eastAsia="Arial Unicode MS" w:hAnsi="Verdana" w:cs="Verdana"/>
          <w:sz w:val="20"/>
          <w:szCs w:val="20"/>
        </w:rPr>
        <w:t>Struts1.2</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Spring3.0</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Ibatis2.3</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Spring</w:t>
      </w:r>
      <w:r w:rsidR="00CE5403">
        <w:rPr>
          <w:rFonts w:ascii="Verdana" w:eastAsia="Arial Unicode MS" w:hAnsi="Verdana" w:cs="Verdana"/>
          <w:sz w:val="20"/>
          <w:szCs w:val="20"/>
        </w:rPr>
        <w:t xml:space="preserve"> </w:t>
      </w:r>
      <w:r w:rsidRPr="137C8921">
        <w:rPr>
          <w:rFonts w:ascii="Verdana" w:hAnsi="Verdana" w:cs="Verdana"/>
          <w:sz w:val="20"/>
          <w:szCs w:val="20"/>
        </w:rPr>
        <w:t>Transactions</w:t>
      </w:r>
      <w:r w:rsidR="00C346A6">
        <w:rPr>
          <w:rFonts w:ascii="Verdana" w:hAnsi="Verdana" w:cs="Verdana"/>
          <w:sz w:val="20"/>
          <w:szCs w:val="20"/>
        </w:rPr>
        <w:t xml:space="preserve">, </w:t>
      </w:r>
      <w:r w:rsidRPr="137C8921">
        <w:rPr>
          <w:rFonts w:ascii="Verdana" w:hAnsi="Verdana" w:cs="Verdana"/>
          <w:sz w:val="20"/>
          <w:szCs w:val="20"/>
        </w:rPr>
        <w:t>Hibernate3</w:t>
      </w:r>
      <w:r w:rsidRPr="137C8921">
        <w:rPr>
          <w:rFonts w:ascii="Verdana" w:eastAsia="Arial Unicode MS" w:hAnsi="Verdana" w:cs="Verdana"/>
          <w:sz w:val="20"/>
          <w:szCs w:val="20"/>
        </w:rPr>
        <w:t>.0</w:t>
      </w:r>
      <w:r w:rsidR="00CE5403">
        <w:rPr>
          <w:rFonts w:ascii="Verdana" w:eastAsia="Arial Unicode MS" w:hAnsi="Verdana" w:cs="Verdana"/>
          <w:sz w:val="20"/>
          <w:szCs w:val="20"/>
        </w:rPr>
        <w:t xml:space="preserve"> </w:t>
      </w:r>
      <w:r w:rsidRPr="137C8921">
        <w:rPr>
          <w:rFonts w:ascii="Verdana" w:hAnsi="Verdana" w:cs="Verdana"/>
          <w:sz w:val="20"/>
          <w:szCs w:val="20"/>
        </w:rPr>
        <w:t>Validation</w:t>
      </w:r>
      <w:r w:rsidR="00CE5403">
        <w:rPr>
          <w:rFonts w:ascii="Verdana" w:hAnsi="Verdana" w:cs="Verdana"/>
          <w:sz w:val="20"/>
          <w:szCs w:val="20"/>
        </w:rPr>
        <w:t xml:space="preserve"> </w:t>
      </w:r>
      <w:r w:rsidRPr="137C8921">
        <w:rPr>
          <w:rFonts w:ascii="Verdana" w:hAnsi="Verdana" w:cs="Verdana"/>
          <w:sz w:val="20"/>
          <w:szCs w:val="20"/>
        </w:rPr>
        <w:t>Framework</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Velocity</w:t>
      </w:r>
      <w:r w:rsidR="00CE5403">
        <w:rPr>
          <w:rFonts w:ascii="Verdana" w:eastAsia="Arial Unicode MS" w:hAnsi="Verdana" w:cs="Verdana"/>
          <w:sz w:val="20"/>
          <w:szCs w:val="20"/>
        </w:rPr>
        <w:t xml:space="preserve"> </w:t>
      </w:r>
      <w:r w:rsidRPr="137C8921">
        <w:rPr>
          <w:rFonts w:ascii="Verdana" w:hAnsi="Verdana" w:cs="Verdana"/>
          <w:sz w:val="20"/>
          <w:szCs w:val="20"/>
        </w:rPr>
        <w:t>m</w:t>
      </w:r>
      <w:r w:rsidRPr="137C8921">
        <w:rPr>
          <w:rFonts w:ascii="Verdana" w:eastAsia="Arial Unicode MS" w:hAnsi="Verdana" w:cs="Verdana"/>
          <w:sz w:val="20"/>
          <w:szCs w:val="20"/>
        </w:rPr>
        <w:t>ail</w:t>
      </w:r>
      <w:r w:rsidR="00CE5403">
        <w:rPr>
          <w:rFonts w:ascii="Verdana" w:eastAsia="Arial Unicode MS" w:hAnsi="Verdana" w:cs="Verdana"/>
          <w:sz w:val="20"/>
          <w:szCs w:val="20"/>
        </w:rPr>
        <w:t xml:space="preserve"> </w:t>
      </w:r>
      <w:r w:rsidRPr="137C8921">
        <w:rPr>
          <w:rFonts w:ascii="Verdana" w:hAnsi="Verdana" w:cs="Verdana"/>
          <w:sz w:val="20"/>
          <w:szCs w:val="20"/>
        </w:rPr>
        <w:t>template</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Web</w:t>
      </w:r>
      <w:r w:rsidR="00CE5403">
        <w:rPr>
          <w:rFonts w:ascii="Verdana" w:eastAsia="Arial Unicode MS" w:hAnsi="Verdana" w:cs="Verdana"/>
          <w:sz w:val="20"/>
          <w:szCs w:val="20"/>
        </w:rPr>
        <w:t xml:space="preserve"> </w:t>
      </w:r>
      <w:r w:rsidRPr="137C8921">
        <w:rPr>
          <w:rFonts w:ascii="Verdana" w:hAnsi="Verdana" w:cs="Verdana"/>
          <w:sz w:val="20"/>
          <w:szCs w:val="20"/>
        </w:rPr>
        <w:t>Services</w:t>
      </w:r>
      <w:r w:rsidRPr="137C8921">
        <w:rPr>
          <w:rFonts w:ascii="Verdana" w:eastAsia="Arial Unicode MS" w:hAnsi="Verdana" w:cs="Verdana"/>
          <w:sz w:val="20"/>
          <w:szCs w:val="20"/>
        </w:rPr>
        <w:t>(Axis2)</w:t>
      </w:r>
      <w:r w:rsidR="00C346A6">
        <w:rPr>
          <w:rFonts w:ascii="Verdana" w:eastAsia="Arial Unicode MS" w:hAnsi="Verdana" w:cs="Verdana"/>
          <w:sz w:val="20"/>
          <w:szCs w:val="20"/>
        </w:rPr>
        <w:t xml:space="preserve">, </w:t>
      </w:r>
      <w:r w:rsidRPr="137C8921">
        <w:rPr>
          <w:rFonts w:ascii="Verdana" w:hAnsi="Verdana" w:cs="Verdana"/>
          <w:sz w:val="20"/>
          <w:szCs w:val="20"/>
        </w:rPr>
        <w:t>soapUI4.0</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Spring</w:t>
      </w:r>
      <w:r w:rsidR="00CE5403">
        <w:rPr>
          <w:rFonts w:ascii="Verdana" w:eastAsia="Arial Unicode MS" w:hAnsi="Verdana" w:cs="Verdana"/>
          <w:sz w:val="20"/>
          <w:szCs w:val="20"/>
        </w:rPr>
        <w:t xml:space="preserve"> </w:t>
      </w:r>
      <w:r w:rsidRPr="137C8921">
        <w:rPr>
          <w:rFonts w:ascii="Verdana" w:hAnsi="Verdana" w:cs="Verdana"/>
          <w:sz w:val="20"/>
          <w:szCs w:val="20"/>
        </w:rPr>
        <w:t>J-Unit</w:t>
      </w:r>
      <w:r w:rsidR="00CE5403">
        <w:rPr>
          <w:rFonts w:ascii="Verdana" w:hAnsi="Verdana" w:cs="Verdana"/>
          <w:sz w:val="20"/>
          <w:szCs w:val="20"/>
        </w:rPr>
        <w:t xml:space="preserve"> </w:t>
      </w:r>
      <w:r w:rsidRPr="137C8921">
        <w:rPr>
          <w:rFonts w:ascii="Verdana" w:hAnsi="Verdana" w:cs="Verdana"/>
          <w:sz w:val="20"/>
          <w:szCs w:val="20"/>
        </w:rPr>
        <w:t>Test</w:t>
      </w:r>
      <w:r w:rsidR="00CE5403">
        <w:rPr>
          <w:rFonts w:ascii="Verdana" w:hAnsi="Verdana" w:cs="Verdana"/>
          <w:sz w:val="20"/>
          <w:szCs w:val="20"/>
        </w:rPr>
        <w:t xml:space="preserve"> </w:t>
      </w:r>
      <w:r w:rsidRPr="137C8921">
        <w:rPr>
          <w:rFonts w:ascii="Verdana" w:hAnsi="Verdana" w:cs="Verdana"/>
          <w:sz w:val="20"/>
          <w:szCs w:val="20"/>
        </w:rPr>
        <w:t>cases</w:t>
      </w:r>
      <w:r w:rsidR="00C346A6">
        <w:rPr>
          <w:rFonts w:ascii="Verdana" w:eastAsia="Arial Unicode MS" w:hAnsi="Verdana" w:cs="Verdana"/>
          <w:sz w:val="20"/>
          <w:szCs w:val="20"/>
        </w:rPr>
        <w:t xml:space="preserve">, </w:t>
      </w:r>
      <w:r w:rsidRPr="137C8921">
        <w:rPr>
          <w:rFonts w:ascii="Verdana" w:hAnsi="Verdana" w:cs="Verdana"/>
          <w:sz w:val="20"/>
          <w:szCs w:val="20"/>
        </w:rPr>
        <w:t>Mockito</w:t>
      </w:r>
      <w:r w:rsidR="00CE5403">
        <w:rPr>
          <w:rFonts w:ascii="Verdana" w:hAnsi="Verdana" w:cs="Verdana"/>
          <w:sz w:val="20"/>
          <w:szCs w:val="20"/>
        </w:rPr>
        <w:t xml:space="preserve"> </w:t>
      </w:r>
      <w:r w:rsidRPr="137C8921">
        <w:rPr>
          <w:rFonts w:ascii="Verdana" w:hAnsi="Verdana" w:cs="Verdana"/>
          <w:sz w:val="20"/>
          <w:szCs w:val="20"/>
        </w:rPr>
        <w:t>test</w:t>
      </w:r>
      <w:r w:rsidRPr="137C8921">
        <w:rPr>
          <w:rFonts w:ascii="Verdana" w:eastAsia="Arial Unicode MS" w:hAnsi="Verdana" w:cs="Verdana"/>
          <w:sz w:val="20"/>
          <w:szCs w:val="20"/>
        </w:rPr>
        <w:t>ing</w:t>
      </w:r>
      <w:r w:rsidR="00CE5403">
        <w:rPr>
          <w:rFonts w:ascii="Verdana" w:eastAsia="Arial Unicode MS" w:hAnsi="Verdana" w:cs="Verdana"/>
          <w:sz w:val="20"/>
          <w:szCs w:val="20"/>
        </w:rPr>
        <w:t xml:space="preserve"> </w:t>
      </w:r>
      <w:r w:rsidRPr="137C8921">
        <w:rPr>
          <w:rFonts w:ascii="Verdana" w:hAnsi="Verdana" w:cs="Verdana"/>
          <w:sz w:val="20"/>
          <w:szCs w:val="20"/>
        </w:rPr>
        <w:t>framework</w:t>
      </w:r>
      <w:r w:rsidR="00C346A6">
        <w:rPr>
          <w:rFonts w:ascii="Verdana" w:hAnsi="Verdana" w:cs="Verdana"/>
          <w:sz w:val="20"/>
          <w:szCs w:val="20"/>
        </w:rPr>
        <w:t xml:space="preserve">, </w:t>
      </w:r>
      <w:r w:rsidRPr="137C8921">
        <w:rPr>
          <w:rFonts w:ascii="Verdana" w:eastAsia="Arial Unicode MS" w:hAnsi="Verdana" w:cs="Verdana"/>
          <w:sz w:val="20"/>
          <w:szCs w:val="20"/>
        </w:rPr>
        <w:t>Selenium</w:t>
      </w:r>
      <w:r w:rsidR="00C346A6">
        <w:rPr>
          <w:rFonts w:ascii="Verdana" w:eastAsia="Arial Unicode MS" w:hAnsi="Verdana" w:cs="Verdana"/>
          <w:sz w:val="20"/>
          <w:szCs w:val="20"/>
        </w:rPr>
        <w:t xml:space="preserve">, </w:t>
      </w:r>
      <w:r w:rsidRPr="137C8921">
        <w:rPr>
          <w:rFonts w:ascii="Verdana" w:hAnsi="Verdana" w:cs="Verdana"/>
          <w:sz w:val="20"/>
          <w:szCs w:val="20"/>
        </w:rPr>
        <w:t>JAX-B</w:t>
      </w:r>
      <w:r w:rsidR="00C346A6">
        <w:rPr>
          <w:rFonts w:ascii="Verdana" w:hAnsi="Verdana" w:cs="Verdana"/>
          <w:sz w:val="20"/>
          <w:szCs w:val="20"/>
        </w:rPr>
        <w:t xml:space="preserve">, </w:t>
      </w:r>
      <w:r w:rsidRPr="137C8921">
        <w:rPr>
          <w:rFonts w:ascii="Verdana" w:eastAsia="Arial Unicode MS" w:hAnsi="Verdana" w:cs="Verdana"/>
          <w:sz w:val="20"/>
          <w:szCs w:val="20"/>
        </w:rPr>
        <w:t>XML</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SQL</w:t>
      </w:r>
      <w:r w:rsidR="00C346A6">
        <w:rPr>
          <w:rFonts w:ascii="Verdana" w:eastAsia="Arial Unicode MS" w:hAnsi="Verdana" w:cs="Verdana"/>
          <w:sz w:val="20"/>
          <w:szCs w:val="20"/>
        </w:rPr>
        <w:t xml:space="preserve">, </w:t>
      </w:r>
      <w:r w:rsidRPr="137C8921">
        <w:rPr>
          <w:rFonts w:ascii="Verdana" w:hAnsi="Verdana" w:cs="Verdana"/>
          <w:sz w:val="20"/>
          <w:szCs w:val="20"/>
        </w:rPr>
        <w:t>PL/SQL</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Oracle</w:t>
      </w:r>
      <w:r w:rsidRPr="137C8921">
        <w:rPr>
          <w:rFonts w:ascii="Verdana" w:hAnsi="Verdana" w:cs="Verdana"/>
          <w:sz w:val="20"/>
          <w:szCs w:val="20"/>
        </w:rPr>
        <w:t>10g</w:t>
      </w:r>
      <w:r w:rsidR="00CE5403">
        <w:rPr>
          <w:rFonts w:ascii="Verdana" w:hAnsi="Verdana" w:cs="Verdana"/>
          <w:sz w:val="20"/>
          <w:szCs w:val="20"/>
        </w:rPr>
        <w:t xml:space="preserve"> </w:t>
      </w:r>
      <w:r w:rsidRPr="137C8921">
        <w:rPr>
          <w:rFonts w:ascii="Verdana" w:hAnsi="Verdana" w:cs="Verdana"/>
          <w:sz w:val="20"/>
          <w:szCs w:val="20"/>
        </w:rPr>
        <w:t>and</w:t>
      </w:r>
      <w:r w:rsidR="00CE5403">
        <w:rPr>
          <w:rFonts w:ascii="Verdana" w:hAnsi="Verdana" w:cs="Verdana"/>
          <w:sz w:val="20"/>
          <w:szCs w:val="20"/>
        </w:rPr>
        <w:t xml:space="preserve"> </w:t>
      </w:r>
      <w:r w:rsidRPr="137C8921">
        <w:rPr>
          <w:rFonts w:ascii="Verdana" w:hAnsi="Verdana" w:cs="Verdana"/>
          <w:sz w:val="20"/>
          <w:szCs w:val="20"/>
        </w:rPr>
        <w:t>WebSphere8.x.</w:t>
      </w:r>
    </w:p>
    <w:p w14:paraId="62BD1FDE" w14:textId="77777777" w:rsidR="00C073C2" w:rsidRDefault="00C073C2">
      <w:pPr>
        <w:ind w:right="360"/>
        <w:jc w:val="both"/>
        <w:rPr>
          <w:rFonts w:ascii="Verdana" w:hAnsi="Verdana" w:cs="Verdana"/>
          <w:sz w:val="20"/>
          <w:szCs w:val="20"/>
        </w:rPr>
      </w:pPr>
    </w:p>
    <w:p w14:paraId="0C7C7F63" w14:textId="77777777" w:rsidR="00C073C2" w:rsidRDefault="137C8921" w:rsidP="137C8921">
      <w:pPr>
        <w:ind w:right="360"/>
        <w:jc w:val="both"/>
        <w:rPr>
          <w:rFonts w:ascii="Verdana" w:hAnsi="Verdana" w:cs="Verdana"/>
          <w:sz w:val="20"/>
          <w:szCs w:val="20"/>
        </w:rPr>
      </w:pPr>
      <w:r w:rsidRPr="137C8921">
        <w:rPr>
          <w:rFonts w:ascii="Verdana" w:hAnsi="Verdana" w:cs="Verdana"/>
          <w:b/>
          <w:bCs/>
          <w:sz w:val="20"/>
          <w:szCs w:val="20"/>
        </w:rPr>
        <w:t>Responsibilities</w:t>
      </w:r>
      <w:r w:rsidR="002C3925">
        <w:rPr>
          <w:rFonts w:ascii="Verdana" w:hAnsi="Verdana" w:cs="Verdana"/>
          <w:b/>
          <w:bCs/>
          <w:sz w:val="20"/>
          <w:szCs w:val="20"/>
        </w:rPr>
        <w:t xml:space="preserve"> </w:t>
      </w:r>
      <w:r w:rsidRPr="137C8921">
        <w:rPr>
          <w:rFonts w:ascii="Verdana" w:hAnsi="Verdana" w:cs="Verdana"/>
          <w:b/>
          <w:bCs/>
          <w:sz w:val="20"/>
          <w:szCs w:val="20"/>
        </w:rPr>
        <w:t>Included</w:t>
      </w:r>
    </w:p>
    <w:p w14:paraId="1F2FB67C" w14:textId="77777777" w:rsidR="00C073C2" w:rsidRDefault="137C8921" w:rsidP="137C8921">
      <w:pPr>
        <w:numPr>
          <w:ilvl w:val="0"/>
          <w:numId w:val="3"/>
        </w:numPr>
        <w:jc w:val="both"/>
        <w:rPr>
          <w:rFonts w:ascii="Verdana" w:eastAsia="Arial Unicode MS" w:hAnsi="Verdana" w:cs="Verdana"/>
          <w:sz w:val="20"/>
          <w:szCs w:val="20"/>
        </w:rPr>
      </w:pPr>
      <w:r w:rsidRPr="137C8921">
        <w:rPr>
          <w:rFonts w:ascii="Verdana" w:hAnsi="Verdana" w:cs="Verdana"/>
          <w:sz w:val="20"/>
          <w:szCs w:val="20"/>
        </w:rPr>
        <w:t>Consumed</w:t>
      </w:r>
      <w:r w:rsidR="00196FA1">
        <w:rPr>
          <w:rFonts w:ascii="Verdana" w:hAnsi="Verdana" w:cs="Verdana"/>
          <w:sz w:val="20"/>
          <w:szCs w:val="20"/>
        </w:rPr>
        <w:t xml:space="preserve"> </w:t>
      </w:r>
      <w:proofErr w:type="spellStart"/>
      <w:r w:rsidRPr="137C8921">
        <w:rPr>
          <w:rFonts w:ascii="Verdana" w:hAnsi="Verdana" w:cs="Verdana"/>
          <w:b/>
          <w:bCs/>
          <w:sz w:val="20"/>
          <w:szCs w:val="20"/>
        </w:rPr>
        <w:t>WebServices</w:t>
      </w:r>
      <w:proofErr w:type="spellEnd"/>
      <w:r w:rsidR="00196FA1">
        <w:rPr>
          <w:rFonts w:ascii="Verdana" w:hAnsi="Verdana" w:cs="Verdana"/>
          <w:b/>
          <w:bCs/>
          <w:sz w:val="20"/>
          <w:szCs w:val="20"/>
        </w:rPr>
        <w:t xml:space="preserve"> </w:t>
      </w:r>
      <w:r w:rsidRPr="137C8921">
        <w:rPr>
          <w:rFonts w:ascii="Verdana" w:hAnsi="Verdana" w:cs="Verdana"/>
          <w:b/>
          <w:bCs/>
          <w:sz w:val="20"/>
          <w:szCs w:val="20"/>
        </w:rPr>
        <w:t>client</w:t>
      </w:r>
      <w:r w:rsidR="00196FA1">
        <w:rPr>
          <w:rFonts w:ascii="Verdana" w:hAnsi="Verdana" w:cs="Verdana"/>
          <w:b/>
          <w:bCs/>
          <w:sz w:val="20"/>
          <w:szCs w:val="20"/>
        </w:rPr>
        <w:t xml:space="preserve"> </w:t>
      </w:r>
      <w:r w:rsidRPr="137C8921">
        <w:rPr>
          <w:rFonts w:ascii="Verdana" w:hAnsi="Verdana" w:cs="Verdana"/>
          <w:b/>
          <w:bCs/>
          <w:sz w:val="20"/>
          <w:szCs w:val="20"/>
        </w:rPr>
        <w:t>to</w:t>
      </w:r>
      <w:r w:rsidR="00196FA1">
        <w:rPr>
          <w:rFonts w:ascii="Verdana" w:hAnsi="Verdana" w:cs="Verdana"/>
          <w:b/>
          <w:bCs/>
          <w:sz w:val="20"/>
          <w:szCs w:val="20"/>
        </w:rPr>
        <w:t xml:space="preserve"> </w:t>
      </w:r>
      <w:r w:rsidRPr="137C8921">
        <w:rPr>
          <w:rFonts w:ascii="Verdana" w:hAnsi="Verdana" w:cs="Verdana"/>
          <w:b/>
          <w:bCs/>
          <w:sz w:val="20"/>
          <w:szCs w:val="20"/>
        </w:rPr>
        <w:t>interact</w:t>
      </w:r>
      <w:r w:rsidR="00196FA1">
        <w:rPr>
          <w:rFonts w:ascii="Verdana" w:hAnsi="Verdana" w:cs="Verdana"/>
          <w:b/>
          <w:bCs/>
          <w:sz w:val="20"/>
          <w:szCs w:val="20"/>
        </w:rPr>
        <w:t xml:space="preserve"> </w:t>
      </w:r>
      <w:r w:rsidRPr="137C8921">
        <w:rPr>
          <w:rFonts w:ascii="Verdana" w:hAnsi="Verdana" w:cs="Verdana"/>
          <w:b/>
          <w:bCs/>
          <w:sz w:val="20"/>
          <w:szCs w:val="20"/>
        </w:rPr>
        <w:t>with</w:t>
      </w:r>
      <w:r w:rsidR="00196FA1">
        <w:rPr>
          <w:rFonts w:ascii="Verdana" w:hAnsi="Verdana" w:cs="Verdana"/>
          <w:b/>
          <w:bCs/>
          <w:sz w:val="20"/>
          <w:szCs w:val="20"/>
        </w:rPr>
        <w:t xml:space="preserve"> </w:t>
      </w:r>
      <w:r w:rsidRPr="137C8921">
        <w:rPr>
          <w:rFonts w:ascii="Verdana" w:hAnsi="Verdana" w:cs="Verdana"/>
          <w:b/>
          <w:bCs/>
          <w:sz w:val="20"/>
          <w:szCs w:val="20"/>
        </w:rPr>
        <w:t>third</w:t>
      </w:r>
      <w:r w:rsidR="00196FA1">
        <w:rPr>
          <w:rFonts w:ascii="Verdana" w:hAnsi="Verdana" w:cs="Verdana"/>
          <w:b/>
          <w:bCs/>
          <w:sz w:val="20"/>
          <w:szCs w:val="20"/>
        </w:rPr>
        <w:t xml:space="preserve"> </w:t>
      </w:r>
      <w:r w:rsidRPr="137C8921">
        <w:rPr>
          <w:rFonts w:ascii="Verdana" w:hAnsi="Verdana" w:cs="Verdana"/>
          <w:b/>
          <w:bCs/>
          <w:sz w:val="20"/>
          <w:szCs w:val="20"/>
        </w:rPr>
        <w:t>party</w:t>
      </w:r>
      <w:r w:rsidR="00196FA1">
        <w:rPr>
          <w:rFonts w:ascii="Verdana" w:hAnsi="Verdana" w:cs="Verdana"/>
          <w:b/>
          <w:bCs/>
          <w:sz w:val="20"/>
          <w:szCs w:val="20"/>
        </w:rPr>
        <w:t xml:space="preserve"> </w:t>
      </w:r>
      <w:r w:rsidRPr="137C8921">
        <w:rPr>
          <w:rFonts w:ascii="Verdana" w:hAnsi="Verdana" w:cs="Verdana"/>
          <w:sz w:val="20"/>
          <w:szCs w:val="20"/>
        </w:rPr>
        <w:t>(</w:t>
      </w:r>
      <w:proofErr w:type="spellStart"/>
      <w:r w:rsidRPr="137C8921">
        <w:rPr>
          <w:rFonts w:ascii="Verdana" w:hAnsi="Verdana" w:cs="Verdana"/>
          <w:sz w:val="20"/>
          <w:szCs w:val="20"/>
        </w:rPr>
        <w:t>BluePay</w:t>
      </w:r>
      <w:proofErr w:type="spellEnd"/>
      <w:r w:rsidRPr="137C8921">
        <w:rPr>
          <w:rFonts w:ascii="Verdana" w:hAnsi="Verdana" w:cs="Verdana"/>
          <w:sz w:val="20"/>
          <w:szCs w:val="20"/>
        </w:rPr>
        <w:t>)</w:t>
      </w:r>
      <w:r w:rsidR="00196FA1">
        <w:rPr>
          <w:rFonts w:ascii="Verdana" w:hAnsi="Verdana" w:cs="Verdana"/>
          <w:sz w:val="20"/>
          <w:szCs w:val="20"/>
        </w:rPr>
        <w:t xml:space="preserve"> </w:t>
      </w:r>
      <w:r w:rsidRPr="137C8921">
        <w:rPr>
          <w:rFonts w:ascii="Verdana" w:hAnsi="Verdana" w:cs="Verdana"/>
          <w:sz w:val="20"/>
          <w:szCs w:val="20"/>
        </w:rPr>
        <w:t>at</w:t>
      </w:r>
      <w:r w:rsidR="00196FA1">
        <w:rPr>
          <w:rFonts w:ascii="Verdana" w:hAnsi="Verdana" w:cs="Verdana"/>
          <w:sz w:val="20"/>
          <w:szCs w:val="20"/>
        </w:rPr>
        <w:t xml:space="preserve"> </w:t>
      </w:r>
      <w:r w:rsidRPr="137C8921">
        <w:rPr>
          <w:rFonts w:ascii="Verdana" w:hAnsi="Verdana" w:cs="Verdana"/>
          <w:sz w:val="20"/>
          <w:szCs w:val="20"/>
        </w:rPr>
        <w:t>Business</w:t>
      </w:r>
      <w:r w:rsidR="00196FA1">
        <w:rPr>
          <w:rFonts w:ascii="Verdana" w:hAnsi="Verdana" w:cs="Verdana"/>
          <w:sz w:val="20"/>
          <w:szCs w:val="20"/>
        </w:rPr>
        <w:t xml:space="preserve"> </w:t>
      </w:r>
      <w:r w:rsidRPr="137C8921">
        <w:rPr>
          <w:rFonts w:ascii="Verdana" w:hAnsi="Verdana" w:cs="Verdana"/>
          <w:sz w:val="20"/>
          <w:szCs w:val="20"/>
        </w:rPr>
        <w:t>layer.</w:t>
      </w:r>
    </w:p>
    <w:p w14:paraId="04786B66" w14:textId="77777777" w:rsidR="00C073C2" w:rsidRDefault="137C8921" w:rsidP="137C8921">
      <w:pPr>
        <w:numPr>
          <w:ilvl w:val="0"/>
          <w:numId w:val="3"/>
        </w:numPr>
        <w:jc w:val="both"/>
        <w:rPr>
          <w:rFonts w:ascii="Verdana" w:hAnsi="Verdana" w:cs="Verdana"/>
          <w:sz w:val="20"/>
          <w:szCs w:val="20"/>
        </w:rPr>
      </w:pPr>
      <w:r w:rsidRPr="137C8921">
        <w:rPr>
          <w:rFonts w:ascii="Verdana" w:eastAsia="Arial Unicode MS" w:hAnsi="Verdana" w:cs="Verdana"/>
          <w:sz w:val="20"/>
          <w:szCs w:val="20"/>
        </w:rPr>
        <w:t>Implemented</w:t>
      </w:r>
      <w:r w:rsidR="00196FA1">
        <w:rPr>
          <w:rFonts w:ascii="Verdana" w:eastAsia="Arial Unicode MS" w:hAnsi="Verdana" w:cs="Verdana"/>
          <w:sz w:val="20"/>
          <w:szCs w:val="20"/>
        </w:rPr>
        <w:t xml:space="preserve"> </w:t>
      </w:r>
      <w:r w:rsidRPr="137C8921">
        <w:rPr>
          <w:rFonts w:ascii="Verdana" w:hAnsi="Verdana" w:cs="Verdana"/>
          <w:sz w:val="20"/>
          <w:szCs w:val="20"/>
        </w:rPr>
        <w:t>r</w:t>
      </w:r>
      <w:r w:rsidRPr="137C8921">
        <w:rPr>
          <w:rFonts w:ascii="Verdana" w:eastAsia="Arial Unicode MS" w:hAnsi="Verdana" w:cs="Verdana"/>
          <w:sz w:val="20"/>
          <w:szCs w:val="20"/>
        </w:rPr>
        <w:t>equests</w:t>
      </w:r>
      <w:r w:rsidR="00196FA1">
        <w:rPr>
          <w:rFonts w:ascii="Verdana" w:eastAsia="Arial Unicode MS" w:hAnsi="Verdana" w:cs="Verdana"/>
          <w:sz w:val="20"/>
          <w:szCs w:val="20"/>
        </w:rPr>
        <w:t xml:space="preserve"> </w:t>
      </w:r>
      <w:r w:rsidRPr="137C8921">
        <w:rPr>
          <w:rFonts w:ascii="Verdana" w:hAnsi="Verdana" w:cs="Verdana"/>
          <w:sz w:val="20"/>
          <w:szCs w:val="20"/>
        </w:rPr>
        <w:t>navigation</w:t>
      </w:r>
      <w:r w:rsidR="00196FA1">
        <w:rPr>
          <w:rFonts w:ascii="Verdana" w:hAnsi="Verdana" w:cs="Verdana"/>
          <w:sz w:val="20"/>
          <w:szCs w:val="20"/>
        </w:rPr>
        <w:t xml:space="preserve"> </w:t>
      </w:r>
      <w:r w:rsidRPr="137C8921">
        <w:rPr>
          <w:rFonts w:ascii="Verdana" w:eastAsia="Arial Unicode MS" w:hAnsi="Verdana" w:cs="Verdana"/>
          <w:sz w:val="20"/>
          <w:szCs w:val="20"/>
        </w:rPr>
        <w:t>has</w:t>
      </w:r>
      <w:r w:rsidR="00196FA1">
        <w:rPr>
          <w:rFonts w:ascii="Verdana" w:eastAsia="Arial Unicode MS" w:hAnsi="Verdana" w:cs="Verdana"/>
          <w:sz w:val="20"/>
          <w:szCs w:val="20"/>
        </w:rPr>
        <w:t xml:space="preserve"> </w:t>
      </w:r>
      <w:r w:rsidRPr="137C8921">
        <w:rPr>
          <w:rFonts w:ascii="Verdana" w:hAnsi="Verdana" w:cs="Verdana"/>
          <w:sz w:val="20"/>
          <w:szCs w:val="20"/>
        </w:rPr>
        <w:t>done</w:t>
      </w:r>
      <w:r w:rsidR="00196FA1">
        <w:rPr>
          <w:rFonts w:ascii="Verdana" w:hAnsi="Verdana" w:cs="Verdana"/>
          <w:sz w:val="20"/>
          <w:szCs w:val="20"/>
        </w:rPr>
        <w:t xml:space="preserve"> </w:t>
      </w:r>
      <w:r w:rsidRPr="137C8921">
        <w:rPr>
          <w:rFonts w:ascii="Verdana" w:hAnsi="Verdana" w:cs="Verdana"/>
          <w:sz w:val="20"/>
          <w:szCs w:val="20"/>
        </w:rPr>
        <w:t>with</w:t>
      </w:r>
      <w:r w:rsidR="00196FA1">
        <w:rPr>
          <w:rFonts w:ascii="Verdana" w:hAnsi="Verdana" w:cs="Verdana"/>
          <w:sz w:val="20"/>
          <w:szCs w:val="20"/>
        </w:rPr>
        <w:t xml:space="preserve"> </w:t>
      </w:r>
      <w:r w:rsidRPr="137C8921">
        <w:rPr>
          <w:rFonts w:ascii="Verdana" w:eastAsia="Arial Unicode MS" w:hAnsi="Verdana" w:cs="Verdana"/>
          <w:b/>
          <w:bCs/>
          <w:sz w:val="20"/>
          <w:szCs w:val="20"/>
        </w:rPr>
        <w:t>struts</w:t>
      </w:r>
      <w:r w:rsidR="00196FA1">
        <w:rPr>
          <w:rFonts w:ascii="Verdana" w:eastAsia="Arial Unicode MS" w:hAnsi="Verdana" w:cs="Verdana"/>
          <w:b/>
          <w:bCs/>
          <w:sz w:val="20"/>
          <w:szCs w:val="20"/>
        </w:rPr>
        <w:t xml:space="preserve"> </w:t>
      </w:r>
      <w:r w:rsidRPr="137C8921">
        <w:rPr>
          <w:rFonts w:ascii="Verdana" w:hAnsi="Verdana" w:cs="Verdana"/>
          <w:b/>
          <w:bCs/>
          <w:sz w:val="20"/>
          <w:szCs w:val="20"/>
        </w:rPr>
        <w:t>action</w:t>
      </w:r>
      <w:r w:rsidRPr="137C8921">
        <w:rPr>
          <w:rFonts w:ascii="Verdana" w:hAnsi="Verdana" w:cs="Verdana"/>
          <w:sz w:val="20"/>
          <w:szCs w:val="20"/>
        </w:rPr>
        <w:t>.</w:t>
      </w:r>
    </w:p>
    <w:p w14:paraId="1ABCCBF3" w14:textId="77777777" w:rsidR="00C073C2" w:rsidRDefault="137C8921" w:rsidP="137C8921">
      <w:pPr>
        <w:numPr>
          <w:ilvl w:val="0"/>
          <w:numId w:val="3"/>
        </w:numPr>
        <w:jc w:val="both"/>
        <w:rPr>
          <w:rFonts w:ascii="Verdana" w:hAnsi="Verdana" w:cs="Verdana"/>
          <w:sz w:val="20"/>
          <w:szCs w:val="20"/>
        </w:rPr>
      </w:pPr>
      <w:r w:rsidRPr="137C8921">
        <w:rPr>
          <w:rFonts w:ascii="Verdana" w:hAnsi="Verdana" w:cs="Verdana"/>
          <w:sz w:val="20"/>
          <w:szCs w:val="20"/>
        </w:rPr>
        <w:t>Implemented</w:t>
      </w:r>
      <w:r w:rsidR="00196FA1">
        <w:rPr>
          <w:rFonts w:ascii="Verdana" w:hAnsi="Verdana" w:cs="Verdana"/>
          <w:sz w:val="20"/>
          <w:szCs w:val="20"/>
        </w:rPr>
        <w:t xml:space="preserve"> </w:t>
      </w:r>
      <w:r w:rsidRPr="137C8921">
        <w:rPr>
          <w:rFonts w:ascii="Verdana" w:hAnsi="Verdana" w:cs="Verdana"/>
          <w:b/>
          <w:bCs/>
          <w:sz w:val="20"/>
          <w:szCs w:val="20"/>
        </w:rPr>
        <w:t>JAX-B</w:t>
      </w:r>
      <w:r w:rsidR="00196FA1">
        <w:rPr>
          <w:rFonts w:ascii="Verdana" w:hAnsi="Verdana" w:cs="Verdana"/>
          <w:b/>
          <w:bCs/>
          <w:sz w:val="20"/>
          <w:szCs w:val="20"/>
        </w:rPr>
        <w:t xml:space="preserve"> </w:t>
      </w:r>
      <w:r w:rsidRPr="137C8921">
        <w:rPr>
          <w:rFonts w:ascii="Verdana" w:hAnsi="Verdana" w:cs="Verdana"/>
          <w:b/>
          <w:bCs/>
          <w:sz w:val="20"/>
          <w:szCs w:val="20"/>
        </w:rPr>
        <w:t>parser</w:t>
      </w:r>
      <w:r w:rsidR="00196FA1">
        <w:rPr>
          <w:rFonts w:ascii="Verdana" w:hAnsi="Verdana" w:cs="Verdana"/>
          <w:b/>
          <w:bCs/>
          <w:sz w:val="20"/>
          <w:szCs w:val="20"/>
        </w:rPr>
        <w:t xml:space="preserve"> </w:t>
      </w:r>
      <w:r w:rsidRPr="137C8921">
        <w:rPr>
          <w:rFonts w:ascii="Verdana" w:hAnsi="Verdana" w:cs="Verdana"/>
          <w:sz w:val="20"/>
          <w:szCs w:val="20"/>
        </w:rPr>
        <w:t>to</w:t>
      </w:r>
      <w:r w:rsidR="00196FA1">
        <w:rPr>
          <w:rFonts w:ascii="Verdana" w:hAnsi="Verdana" w:cs="Verdana"/>
          <w:sz w:val="20"/>
          <w:szCs w:val="20"/>
        </w:rPr>
        <w:t xml:space="preserve"> </w:t>
      </w:r>
      <w:r w:rsidRPr="137C8921">
        <w:rPr>
          <w:rFonts w:ascii="Verdana" w:hAnsi="Verdana" w:cs="Verdana"/>
          <w:sz w:val="20"/>
          <w:szCs w:val="20"/>
        </w:rPr>
        <w:t>parsing</w:t>
      </w:r>
      <w:r w:rsidR="00196FA1">
        <w:rPr>
          <w:rFonts w:ascii="Verdana" w:hAnsi="Verdana" w:cs="Verdana"/>
          <w:sz w:val="20"/>
          <w:szCs w:val="20"/>
        </w:rPr>
        <w:t xml:space="preserve"> </w:t>
      </w:r>
      <w:r w:rsidRPr="137C8921">
        <w:rPr>
          <w:rFonts w:ascii="Verdana" w:hAnsi="Verdana" w:cs="Verdana"/>
          <w:sz w:val="20"/>
          <w:szCs w:val="20"/>
        </w:rPr>
        <w:t>the</w:t>
      </w:r>
      <w:r w:rsidR="00196FA1">
        <w:rPr>
          <w:rFonts w:ascii="Verdana" w:hAnsi="Verdana" w:cs="Verdana"/>
          <w:sz w:val="20"/>
          <w:szCs w:val="20"/>
        </w:rPr>
        <w:t xml:space="preserve"> </w:t>
      </w:r>
      <w:r w:rsidRPr="137C8921">
        <w:rPr>
          <w:rFonts w:ascii="Verdana" w:hAnsi="Verdana" w:cs="Verdana"/>
          <w:sz w:val="20"/>
          <w:szCs w:val="20"/>
        </w:rPr>
        <w:t>XML</w:t>
      </w:r>
      <w:r w:rsidR="00196FA1">
        <w:rPr>
          <w:rFonts w:ascii="Verdana" w:hAnsi="Verdana" w:cs="Verdana"/>
          <w:sz w:val="20"/>
          <w:szCs w:val="20"/>
        </w:rPr>
        <w:t xml:space="preserve"> </w:t>
      </w:r>
      <w:r w:rsidRPr="137C8921">
        <w:rPr>
          <w:rFonts w:ascii="Verdana" w:hAnsi="Verdana" w:cs="Verdana"/>
          <w:sz w:val="20"/>
          <w:szCs w:val="20"/>
        </w:rPr>
        <w:t>files.</w:t>
      </w:r>
    </w:p>
    <w:p w14:paraId="57E8DCFA"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Coded</w:t>
      </w:r>
      <w:r w:rsidRPr="137C8921">
        <w:rPr>
          <w:rFonts w:ascii="Verdana" w:eastAsia="Verdana" w:hAnsi="Verdana" w:cs="Verdana"/>
          <w:sz w:val="20"/>
          <w:szCs w:val="20"/>
        </w:rPr>
        <w:t xml:space="preserve"> persistence </w:t>
      </w:r>
      <w:r w:rsidRPr="137C8921">
        <w:rPr>
          <w:rFonts w:ascii="Verdana" w:hAnsi="Verdana" w:cs="Verdana"/>
          <w:sz w:val="20"/>
          <w:szCs w:val="20"/>
        </w:rPr>
        <w:t>layer</w:t>
      </w:r>
      <w:r w:rsidR="00196FA1">
        <w:rPr>
          <w:rFonts w:ascii="Verdana" w:hAnsi="Verdana" w:cs="Verdana"/>
          <w:sz w:val="20"/>
          <w:szCs w:val="20"/>
        </w:rPr>
        <w:t xml:space="preserve"> </w:t>
      </w:r>
      <w:r w:rsidRPr="137C8921">
        <w:rPr>
          <w:rFonts w:ascii="Verdana" w:hAnsi="Verdana" w:cs="Verdana"/>
          <w:sz w:val="20"/>
          <w:szCs w:val="20"/>
        </w:rPr>
        <w:t>for</w:t>
      </w:r>
      <w:r w:rsidR="00196FA1">
        <w:rPr>
          <w:rFonts w:ascii="Verdana" w:hAnsi="Verdana" w:cs="Verdana"/>
          <w:sz w:val="20"/>
          <w:szCs w:val="20"/>
        </w:rPr>
        <w:t xml:space="preserve"> </w:t>
      </w:r>
      <w:r w:rsidRPr="137C8921">
        <w:rPr>
          <w:rFonts w:ascii="Verdana" w:hAnsi="Verdana" w:cs="Verdana"/>
          <w:sz w:val="20"/>
          <w:szCs w:val="20"/>
        </w:rPr>
        <w:t>module</w:t>
      </w:r>
      <w:r w:rsidR="00196FA1">
        <w:rPr>
          <w:rFonts w:ascii="Verdana" w:hAnsi="Verdana" w:cs="Verdana"/>
          <w:sz w:val="20"/>
          <w:szCs w:val="20"/>
        </w:rPr>
        <w:t xml:space="preserve"> </w:t>
      </w:r>
      <w:r w:rsidRPr="137C8921">
        <w:rPr>
          <w:rFonts w:ascii="Verdana" w:hAnsi="Verdana" w:cs="Verdana"/>
          <w:sz w:val="20"/>
          <w:szCs w:val="20"/>
        </w:rPr>
        <w:t>e-Self</w:t>
      </w:r>
      <w:r w:rsidR="00196FA1">
        <w:rPr>
          <w:rFonts w:ascii="Verdana" w:hAnsi="Verdana" w:cs="Verdana"/>
          <w:sz w:val="20"/>
          <w:szCs w:val="20"/>
        </w:rPr>
        <w:t xml:space="preserve"> </w:t>
      </w:r>
      <w:r w:rsidRPr="137C8921">
        <w:rPr>
          <w:rFonts w:ascii="Verdana" w:hAnsi="Verdana" w:cs="Verdana"/>
          <w:sz w:val="20"/>
          <w:szCs w:val="20"/>
        </w:rPr>
        <w:t>Service</w:t>
      </w:r>
      <w:r w:rsidR="00196FA1">
        <w:rPr>
          <w:rFonts w:ascii="Verdana" w:hAnsi="Verdana" w:cs="Verdana"/>
          <w:sz w:val="20"/>
          <w:szCs w:val="20"/>
        </w:rPr>
        <w:t xml:space="preserve"> </w:t>
      </w:r>
      <w:r w:rsidRPr="137C8921">
        <w:rPr>
          <w:rFonts w:ascii="Verdana" w:hAnsi="Verdana" w:cs="Verdana"/>
          <w:sz w:val="20"/>
          <w:szCs w:val="20"/>
        </w:rPr>
        <w:t>with</w:t>
      </w:r>
      <w:r w:rsidR="00196FA1">
        <w:rPr>
          <w:rFonts w:ascii="Verdana" w:hAnsi="Verdana" w:cs="Verdana"/>
          <w:sz w:val="20"/>
          <w:szCs w:val="20"/>
        </w:rPr>
        <w:t xml:space="preserve"> </w:t>
      </w:r>
      <w:proofErr w:type="spellStart"/>
      <w:r w:rsidRPr="137C8921">
        <w:rPr>
          <w:rFonts w:ascii="Verdana" w:hAnsi="Verdana" w:cs="Verdana"/>
          <w:b/>
          <w:bCs/>
          <w:sz w:val="20"/>
          <w:szCs w:val="20"/>
        </w:rPr>
        <w:t>Ibatis</w:t>
      </w:r>
      <w:proofErr w:type="spellEnd"/>
      <w:r w:rsidRPr="137C8921">
        <w:rPr>
          <w:rFonts w:ascii="Verdana" w:hAnsi="Verdana" w:cs="Verdana"/>
          <w:sz w:val="20"/>
          <w:szCs w:val="20"/>
        </w:rPr>
        <w:t>.</w:t>
      </w:r>
    </w:p>
    <w:p w14:paraId="1B724966"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Implemented</w:t>
      </w:r>
      <w:r w:rsidR="00196FA1">
        <w:rPr>
          <w:rFonts w:ascii="Verdana" w:hAnsi="Verdana" w:cs="Verdana"/>
          <w:sz w:val="20"/>
          <w:szCs w:val="20"/>
        </w:rPr>
        <w:t xml:space="preserve"> </w:t>
      </w:r>
      <w:r w:rsidRPr="137C8921">
        <w:rPr>
          <w:rFonts w:ascii="Verdana" w:hAnsi="Verdana" w:cs="Verdana"/>
          <w:sz w:val="20"/>
          <w:szCs w:val="20"/>
        </w:rPr>
        <w:t>Spring-auto</w:t>
      </w:r>
      <w:r w:rsidR="00196FA1">
        <w:rPr>
          <w:rFonts w:ascii="Verdana" w:hAnsi="Verdana" w:cs="Verdana"/>
          <w:sz w:val="20"/>
          <w:szCs w:val="20"/>
        </w:rPr>
        <w:t xml:space="preserve"> </w:t>
      </w:r>
      <w:r w:rsidRPr="137C8921">
        <w:rPr>
          <w:rFonts w:ascii="Verdana" w:hAnsi="Verdana" w:cs="Verdana"/>
          <w:sz w:val="20"/>
          <w:szCs w:val="20"/>
        </w:rPr>
        <w:t>wiring</w:t>
      </w:r>
      <w:r w:rsidR="00196FA1">
        <w:rPr>
          <w:rFonts w:ascii="Verdana" w:hAnsi="Verdana" w:cs="Verdana"/>
          <w:sz w:val="20"/>
          <w:szCs w:val="20"/>
        </w:rPr>
        <w:t xml:space="preserve"> </w:t>
      </w:r>
      <w:r w:rsidRPr="137C8921">
        <w:rPr>
          <w:rFonts w:ascii="Verdana" w:hAnsi="Verdana" w:cs="Verdana"/>
          <w:sz w:val="20"/>
          <w:szCs w:val="20"/>
        </w:rPr>
        <w:t>for</w:t>
      </w:r>
      <w:r w:rsidR="00196FA1">
        <w:rPr>
          <w:rFonts w:ascii="Verdana" w:hAnsi="Verdana" w:cs="Verdana"/>
          <w:sz w:val="20"/>
          <w:szCs w:val="20"/>
        </w:rPr>
        <w:t xml:space="preserve"> </w:t>
      </w:r>
      <w:r w:rsidRPr="137C8921">
        <w:rPr>
          <w:rFonts w:ascii="Verdana" w:hAnsi="Verdana" w:cs="Verdana"/>
          <w:sz w:val="20"/>
          <w:szCs w:val="20"/>
        </w:rPr>
        <w:t>injection</w:t>
      </w:r>
      <w:r w:rsidR="00196FA1">
        <w:rPr>
          <w:rFonts w:ascii="Verdana" w:hAnsi="Verdana" w:cs="Verdana"/>
          <w:sz w:val="20"/>
          <w:szCs w:val="20"/>
        </w:rPr>
        <w:t xml:space="preserve"> </w:t>
      </w:r>
      <w:r w:rsidRPr="137C8921">
        <w:rPr>
          <w:rFonts w:ascii="Verdana" w:hAnsi="Verdana" w:cs="Verdana"/>
          <w:sz w:val="20"/>
          <w:szCs w:val="20"/>
        </w:rPr>
        <w:t>mechanism.</w:t>
      </w:r>
    </w:p>
    <w:p w14:paraId="0A769B16"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Implemented</w:t>
      </w:r>
      <w:r w:rsidR="00196FA1">
        <w:rPr>
          <w:rFonts w:ascii="Verdana" w:hAnsi="Verdana" w:cs="Verdana"/>
          <w:sz w:val="20"/>
          <w:szCs w:val="20"/>
        </w:rPr>
        <w:t xml:space="preserve"> </w:t>
      </w:r>
      <w:r w:rsidRPr="137C8921">
        <w:rPr>
          <w:rFonts w:ascii="Verdana" w:hAnsi="Verdana" w:cs="Verdana"/>
          <w:b/>
          <w:bCs/>
          <w:sz w:val="20"/>
          <w:szCs w:val="20"/>
        </w:rPr>
        <w:t>Spring-mailing</w:t>
      </w:r>
      <w:r w:rsidR="00196FA1">
        <w:rPr>
          <w:rFonts w:ascii="Verdana" w:hAnsi="Verdana" w:cs="Verdana"/>
          <w:b/>
          <w:bCs/>
          <w:sz w:val="20"/>
          <w:szCs w:val="20"/>
        </w:rPr>
        <w:t xml:space="preserve"> </w:t>
      </w:r>
      <w:r w:rsidRPr="137C8921">
        <w:rPr>
          <w:rFonts w:ascii="Verdana" w:hAnsi="Verdana" w:cs="Verdana"/>
          <w:b/>
          <w:bCs/>
          <w:sz w:val="20"/>
          <w:szCs w:val="20"/>
        </w:rPr>
        <w:t>to</w:t>
      </w:r>
      <w:r w:rsidR="00196FA1">
        <w:rPr>
          <w:rFonts w:ascii="Verdana" w:hAnsi="Verdana" w:cs="Verdana"/>
          <w:b/>
          <w:bCs/>
          <w:sz w:val="20"/>
          <w:szCs w:val="20"/>
        </w:rPr>
        <w:t xml:space="preserve"> </w:t>
      </w:r>
      <w:r w:rsidRPr="137C8921">
        <w:rPr>
          <w:rFonts w:ascii="Verdana" w:hAnsi="Verdana" w:cs="Verdana"/>
          <w:b/>
          <w:bCs/>
          <w:sz w:val="20"/>
          <w:szCs w:val="20"/>
        </w:rPr>
        <w:t>send</w:t>
      </w:r>
      <w:r w:rsidR="00196FA1">
        <w:rPr>
          <w:rFonts w:ascii="Verdana" w:hAnsi="Verdana" w:cs="Verdana"/>
          <w:b/>
          <w:bCs/>
          <w:sz w:val="20"/>
          <w:szCs w:val="20"/>
        </w:rPr>
        <w:t xml:space="preserve"> </w:t>
      </w:r>
      <w:r w:rsidRPr="137C8921">
        <w:rPr>
          <w:rFonts w:ascii="Verdana" w:hAnsi="Verdana" w:cs="Verdana"/>
          <w:b/>
          <w:bCs/>
          <w:sz w:val="20"/>
          <w:szCs w:val="20"/>
        </w:rPr>
        <w:t>mails</w:t>
      </w:r>
      <w:r w:rsidR="00196FA1">
        <w:rPr>
          <w:rFonts w:ascii="Verdana" w:hAnsi="Verdana" w:cs="Verdana"/>
          <w:b/>
          <w:bCs/>
          <w:sz w:val="20"/>
          <w:szCs w:val="20"/>
        </w:rPr>
        <w:t xml:space="preserve"> </w:t>
      </w:r>
      <w:r w:rsidRPr="137C8921">
        <w:rPr>
          <w:rFonts w:ascii="Verdana" w:hAnsi="Verdana" w:cs="Verdana"/>
          <w:b/>
          <w:bCs/>
          <w:sz w:val="20"/>
          <w:szCs w:val="20"/>
        </w:rPr>
        <w:t>to</w:t>
      </w:r>
      <w:r w:rsidR="00196FA1">
        <w:rPr>
          <w:rFonts w:ascii="Verdana" w:hAnsi="Verdana" w:cs="Verdana"/>
          <w:b/>
          <w:bCs/>
          <w:sz w:val="20"/>
          <w:szCs w:val="20"/>
        </w:rPr>
        <w:t xml:space="preserve"> </w:t>
      </w:r>
      <w:r w:rsidRPr="137C8921">
        <w:rPr>
          <w:rFonts w:ascii="Verdana" w:hAnsi="Verdana" w:cs="Verdana"/>
          <w:b/>
          <w:bCs/>
          <w:sz w:val="20"/>
          <w:szCs w:val="20"/>
        </w:rPr>
        <w:t>different</w:t>
      </w:r>
      <w:r w:rsidR="00196FA1">
        <w:rPr>
          <w:rFonts w:ascii="Verdana" w:hAnsi="Verdana" w:cs="Verdana"/>
          <w:b/>
          <w:bCs/>
          <w:sz w:val="20"/>
          <w:szCs w:val="20"/>
        </w:rPr>
        <w:t xml:space="preserve"> </w:t>
      </w:r>
      <w:r w:rsidRPr="137C8921">
        <w:rPr>
          <w:rFonts w:ascii="Verdana" w:hAnsi="Verdana" w:cs="Verdana"/>
          <w:b/>
          <w:bCs/>
          <w:sz w:val="20"/>
          <w:szCs w:val="20"/>
        </w:rPr>
        <w:t>kinds</w:t>
      </w:r>
      <w:r w:rsidR="00196FA1">
        <w:rPr>
          <w:rFonts w:ascii="Verdana" w:hAnsi="Verdana" w:cs="Verdana"/>
          <w:b/>
          <w:bCs/>
          <w:sz w:val="20"/>
          <w:szCs w:val="20"/>
        </w:rPr>
        <w:t xml:space="preserve"> </w:t>
      </w:r>
      <w:r w:rsidRPr="137C8921">
        <w:rPr>
          <w:rFonts w:ascii="Verdana" w:hAnsi="Verdana" w:cs="Verdana"/>
          <w:b/>
          <w:bCs/>
          <w:sz w:val="20"/>
          <w:szCs w:val="20"/>
        </w:rPr>
        <w:t>of</w:t>
      </w:r>
      <w:r w:rsidR="00196FA1">
        <w:rPr>
          <w:rFonts w:ascii="Verdana" w:hAnsi="Verdana" w:cs="Verdana"/>
          <w:b/>
          <w:bCs/>
          <w:sz w:val="20"/>
          <w:szCs w:val="20"/>
        </w:rPr>
        <w:t xml:space="preserve"> </w:t>
      </w:r>
      <w:r w:rsidRPr="137C8921">
        <w:rPr>
          <w:rFonts w:ascii="Verdana" w:hAnsi="Verdana" w:cs="Verdana"/>
          <w:b/>
          <w:bCs/>
          <w:sz w:val="20"/>
          <w:szCs w:val="20"/>
        </w:rPr>
        <w:t>users</w:t>
      </w:r>
      <w:r w:rsidRPr="137C8921">
        <w:rPr>
          <w:rFonts w:ascii="Verdana" w:hAnsi="Verdana" w:cs="Verdana"/>
          <w:sz w:val="20"/>
          <w:szCs w:val="20"/>
        </w:rPr>
        <w:t>.</w:t>
      </w:r>
    </w:p>
    <w:p w14:paraId="032843FB"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Implemented</w:t>
      </w:r>
      <w:r w:rsidR="00196FA1">
        <w:rPr>
          <w:rFonts w:ascii="Verdana" w:hAnsi="Verdana" w:cs="Verdana"/>
          <w:sz w:val="20"/>
          <w:szCs w:val="20"/>
        </w:rPr>
        <w:t xml:space="preserve"> </w:t>
      </w:r>
      <w:r w:rsidRPr="137C8921">
        <w:rPr>
          <w:rFonts w:ascii="Verdana" w:hAnsi="Verdana" w:cs="Verdana"/>
          <w:b/>
          <w:bCs/>
          <w:sz w:val="20"/>
          <w:szCs w:val="20"/>
        </w:rPr>
        <w:t>transaction</w:t>
      </w:r>
      <w:r w:rsidRPr="137C8921">
        <w:rPr>
          <w:rFonts w:ascii="Verdana" w:eastAsia="Verdana" w:hAnsi="Verdana" w:cs="Verdana"/>
          <w:b/>
          <w:bCs/>
          <w:sz w:val="20"/>
          <w:szCs w:val="20"/>
        </w:rPr>
        <w:t xml:space="preserve"> mg-mt. </w:t>
      </w:r>
      <w:r w:rsidRPr="137C8921">
        <w:rPr>
          <w:rFonts w:ascii="Verdana" w:hAnsi="Verdana" w:cs="Verdana"/>
          <w:b/>
          <w:bCs/>
          <w:sz w:val="20"/>
          <w:szCs w:val="20"/>
        </w:rPr>
        <w:t>with</w:t>
      </w:r>
      <w:r w:rsidR="00196FA1">
        <w:rPr>
          <w:rFonts w:ascii="Verdana" w:hAnsi="Verdana" w:cs="Verdana"/>
          <w:b/>
          <w:bCs/>
          <w:sz w:val="20"/>
          <w:szCs w:val="20"/>
        </w:rPr>
        <w:t xml:space="preserve"> </w:t>
      </w:r>
      <w:r w:rsidRPr="137C8921">
        <w:rPr>
          <w:rFonts w:ascii="Verdana" w:hAnsi="Verdana" w:cs="Verdana"/>
          <w:b/>
          <w:bCs/>
          <w:sz w:val="20"/>
          <w:szCs w:val="20"/>
        </w:rPr>
        <w:t>Spring-JDBC</w:t>
      </w:r>
      <w:r w:rsidR="00196FA1">
        <w:rPr>
          <w:rFonts w:ascii="Verdana" w:hAnsi="Verdana" w:cs="Verdana"/>
          <w:b/>
          <w:bCs/>
          <w:sz w:val="20"/>
          <w:szCs w:val="20"/>
        </w:rPr>
        <w:t xml:space="preserve"> </w:t>
      </w:r>
      <w:r w:rsidRPr="137C8921">
        <w:rPr>
          <w:rFonts w:ascii="Verdana" w:hAnsi="Verdana" w:cs="Verdana"/>
          <w:sz w:val="20"/>
          <w:szCs w:val="20"/>
        </w:rPr>
        <w:t>transactions.</w:t>
      </w:r>
    </w:p>
    <w:p w14:paraId="3AC4B55F" w14:textId="77777777" w:rsidR="00100C3B" w:rsidRPr="00F5705A" w:rsidRDefault="137C8921" w:rsidP="00F5705A">
      <w:pPr>
        <w:numPr>
          <w:ilvl w:val="0"/>
          <w:numId w:val="3"/>
        </w:numPr>
        <w:ind w:right="360"/>
        <w:jc w:val="both"/>
        <w:rPr>
          <w:rFonts w:ascii="Verdana" w:hAnsi="Verdana" w:cs="Verdana"/>
          <w:sz w:val="20"/>
          <w:szCs w:val="20"/>
        </w:rPr>
      </w:pPr>
      <w:r w:rsidRPr="137C8921">
        <w:rPr>
          <w:rFonts w:ascii="Verdana" w:hAnsi="Verdana" w:cs="Verdana"/>
          <w:b/>
          <w:bCs/>
          <w:sz w:val="20"/>
          <w:szCs w:val="20"/>
        </w:rPr>
        <w:t>Request</w:t>
      </w:r>
      <w:r w:rsidR="006B1035">
        <w:rPr>
          <w:rFonts w:ascii="Verdana" w:hAnsi="Verdana" w:cs="Verdana"/>
          <w:b/>
          <w:bCs/>
          <w:sz w:val="20"/>
          <w:szCs w:val="20"/>
        </w:rPr>
        <w:t xml:space="preserve"> </w:t>
      </w:r>
      <w:r w:rsidRPr="137C8921">
        <w:rPr>
          <w:rFonts w:ascii="Verdana" w:hAnsi="Verdana" w:cs="Verdana"/>
          <w:b/>
          <w:bCs/>
          <w:sz w:val="20"/>
          <w:szCs w:val="20"/>
        </w:rPr>
        <w:t>navigation</w:t>
      </w:r>
      <w:r w:rsidR="006B1035">
        <w:rPr>
          <w:rFonts w:ascii="Verdana" w:hAnsi="Verdana" w:cs="Verdana"/>
          <w:b/>
          <w:bCs/>
          <w:sz w:val="20"/>
          <w:szCs w:val="20"/>
        </w:rPr>
        <w:t xml:space="preserve"> </w:t>
      </w:r>
      <w:r w:rsidRPr="137C8921">
        <w:rPr>
          <w:rFonts w:ascii="Verdana" w:hAnsi="Verdana" w:cs="Verdana"/>
          <w:b/>
          <w:bCs/>
          <w:sz w:val="20"/>
          <w:szCs w:val="20"/>
        </w:rPr>
        <w:t>handling</w:t>
      </w:r>
      <w:r w:rsidR="006B1035">
        <w:rPr>
          <w:rFonts w:ascii="Verdana" w:hAnsi="Verdana" w:cs="Verdana"/>
          <w:b/>
          <w:bCs/>
          <w:sz w:val="20"/>
          <w:szCs w:val="20"/>
        </w:rPr>
        <w:t xml:space="preserve"> </w:t>
      </w:r>
      <w:r w:rsidRPr="137C8921">
        <w:rPr>
          <w:rFonts w:ascii="Verdana" w:hAnsi="Verdana" w:cs="Verdana"/>
          <w:b/>
          <w:bCs/>
          <w:sz w:val="20"/>
          <w:szCs w:val="20"/>
        </w:rPr>
        <w:t>done</w:t>
      </w:r>
      <w:r w:rsidR="006B1035">
        <w:rPr>
          <w:rFonts w:ascii="Verdana" w:hAnsi="Verdana" w:cs="Verdana"/>
          <w:b/>
          <w:bCs/>
          <w:sz w:val="20"/>
          <w:szCs w:val="20"/>
        </w:rPr>
        <w:t xml:space="preserve"> </w:t>
      </w:r>
      <w:r w:rsidRPr="137C8921">
        <w:rPr>
          <w:rFonts w:ascii="Verdana" w:hAnsi="Verdana" w:cs="Verdana"/>
          <w:b/>
          <w:bCs/>
          <w:sz w:val="20"/>
          <w:szCs w:val="20"/>
        </w:rPr>
        <w:t>by</w:t>
      </w:r>
      <w:r w:rsidR="006B1035">
        <w:rPr>
          <w:rFonts w:ascii="Verdana" w:hAnsi="Verdana" w:cs="Verdana"/>
          <w:b/>
          <w:bCs/>
          <w:sz w:val="20"/>
          <w:szCs w:val="20"/>
        </w:rPr>
        <w:t xml:space="preserve"> </w:t>
      </w:r>
      <w:r w:rsidRPr="137C8921">
        <w:rPr>
          <w:rFonts w:ascii="Verdana" w:hAnsi="Verdana" w:cs="Verdana"/>
          <w:b/>
          <w:bCs/>
          <w:sz w:val="20"/>
          <w:szCs w:val="20"/>
        </w:rPr>
        <w:t>using</w:t>
      </w:r>
      <w:r w:rsidR="006B1035">
        <w:rPr>
          <w:rFonts w:ascii="Verdana" w:hAnsi="Verdana" w:cs="Verdana"/>
          <w:b/>
          <w:bCs/>
          <w:sz w:val="20"/>
          <w:szCs w:val="20"/>
        </w:rPr>
        <w:t xml:space="preserve"> </w:t>
      </w:r>
      <w:r w:rsidRPr="137C8921">
        <w:rPr>
          <w:rFonts w:ascii="Verdana" w:hAnsi="Verdana" w:cs="Verdana"/>
          <w:b/>
          <w:bCs/>
          <w:sz w:val="20"/>
          <w:szCs w:val="20"/>
        </w:rPr>
        <w:t>struts</w:t>
      </w:r>
      <w:r w:rsidR="006B1035">
        <w:rPr>
          <w:rFonts w:ascii="Verdana" w:hAnsi="Verdana" w:cs="Verdana"/>
          <w:b/>
          <w:bCs/>
          <w:sz w:val="20"/>
          <w:szCs w:val="20"/>
        </w:rPr>
        <w:t xml:space="preserve"> </w:t>
      </w:r>
      <w:r w:rsidRPr="137C8921">
        <w:rPr>
          <w:rFonts w:ascii="Verdana" w:hAnsi="Verdana" w:cs="Verdana"/>
          <w:b/>
          <w:bCs/>
          <w:sz w:val="20"/>
          <w:szCs w:val="20"/>
        </w:rPr>
        <w:t>action</w:t>
      </w:r>
      <w:r w:rsidRPr="137C8921">
        <w:rPr>
          <w:rFonts w:ascii="Verdana" w:hAnsi="Verdana" w:cs="Verdana"/>
          <w:sz w:val="20"/>
          <w:szCs w:val="20"/>
        </w:rPr>
        <w:t>.</w:t>
      </w:r>
    </w:p>
    <w:p w14:paraId="276ED867" w14:textId="77777777" w:rsidR="00100C3B" w:rsidRDefault="00100C3B">
      <w:pPr>
        <w:ind w:left="360" w:right="360" w:hanging="360"/>
        <w:rPr>
          <w:rFonts w:ascii="Verdana" w:eastAsia="Verdana" w:hAnsi="Verdana" w:cs="Verdana"/>
          <w:b/>
          <w:sz w:val="20"/>
          <w:szCs w:val="20"/>
          <w:lang w:val="fr-FR"/>
        </w:rPr>
      </w:pPr>
    </w:p>
    <w:p w14:paraId="6270BE8F" w14:textId="77777777" w:rsidR="00C073C2" w:rsidRDefault="00C073C2">
      <w:pPr>
        <w:ind w:left="360" w:right="360" w:hanging="360"/>
        <w:rPr>
          <w:rFonts w:ascii="Verdana" w:hAnsi="Verdana" w:cs="Verdana"/>
          <w:b/>
          <w:sz w:val="20"/>
          <w:szCs w:val="20"/>
        </w:rPr>
      </w:pPr>
      <w:r>
        <w:rPr>
          <w:rFonts w:ascii="Verdana" w:eastAsia="Verdana" w:hAnsi="Verdana" w:cs="Verdana"/>
          <w:b/>
          <w:sz w:val="20"/>
          <w:szCs w:val="20"/>
          <w:lang w:val="fr-FR"/>
        </w:rPr>
        <w:t>Project</w:t>
      </w:r>
      <w:r w:rsidR="00F55623">
        <w:rPr>
          <w:rFonts w:ascii="Verdana" w:hAnsi="Verdana" w:cs="Verdana"/>
          <w:b/>
          <w:sz w:val="20"/>
          <w:szCs w:val="20"/>
        </w:rPr>
        <w:t>#6</w:t>
      </w:r>
    </w:p>
    <w:p w14:paraId="1A4B574F" w14:textId="77777777" w:rsidR="00C073C2" w:rsidRDefault="00C073C2">
      <w:pPr>
        <w:ind w:left="360" w:right="360" w:hanging="360"/>
        <w:rPr>
          <w:rFonts w:ascii="Verdana" w:hAnsi="Verdana" w:cs="Verdana"/>
          <w:b/>
          <w:sz w:val="20"/>
          <w:szCs w:val="20"/>
        </w:rPr>
      </w:pPr>
      <w:r>
        <w:rPr>
          <w:rFonts w:ascii="Verdana" w:hAnsi="Verdana" w:cs="Verdana"/>
          <w:b/>
          <w:sz w:val="20"/>
          <w:szCs w:val="20"/>
        </w:rPr>
        <w:t>Title:</w:t>
      </w:r>
      <w:r w:rsidR="0038591D">
        <w:rPr>
          <w:rFonts w:ascii="Verdana" w:hAnsi="Verdana" w:cs="Verdana"/>
          <w:b/>
          <w:sz w:val="20"/>
          <w:szCs w:val="20"/>
        </w:rPr>
        <w:t xml:space="preserve"> </w:t>
      </w:r>
      <w:r>
        <w:rPr>
          <w:rFonts w:ascii="Verdana" w:eastAsia="Arial Unicode MS" w:hAnsi="Verdana" w:cs="Verdana"/>
          <w:b/>
          <w:bCs/>
          <w:color w:val="000000"/>
          <w:sz w:val="20"/>
          <w:szCs w:val="20"/>
        </w:rPr>
        <w:t>Managed</w:t>
      </w:r>
      <w:r w:rsidR="0038591D">
        <w:rPr>
          <w:rFonts w:ascii="Verdana" w:eastAsia="Arial Unicode MS" w:hAnsi="Verdana" w:cs="Verdana"/>
          <w:b/>
          <w:bCs/>
          <w:color w:val="000000"/>
          <w:sz w:val="20"/>
          <w:szCs w:val="20"/>
        </w:rPr>
        <w:t xml:space="preserve"> </w:t>
      </w:r>
      <w:r>
        <w:rPr>
          <w:rFonts w:ascii="Verdana" w:hAnsi="Verdana" w:cs="Verdana"/>
          <w:b/>
          <w:bCs/>
          <w:color w:val="000000"/>
          <w:sz w:val="20"/>
          <w:szCs w:val="20"/>
        </w:rPr>
        <w:t>Print</w:t>
      </w:r>
      <w:r w:rsidR="0038591D">
        <w:rPr>
          <w:rFonts w:ascii="Verdana" w:hAnsi="Verdana" w:cs="Verdana"/>
          <w:b/>
          <w:bCs/>
          <w:color w:val="000000"/>
          <w:sz w:val="20"/>
          <w:szCs w:val="20"/>
        </w:rPr>
        <w:t xml:space="preserve"> </w:t>
      </w:r>
      <w:proofErr w:type="gramStart"/>
      <w:r>
        <w:rPr>
          <w:rFonts w:ascii="Verdana" w:hAnsi="Verdana" w:cs="Verdana"/>
          <w:b/>
          <w:bCs/>
          <w:color w:val="000000"/>
          <w:sz w:val="20"/>
          <w:szCs w:val="20"/>
        </w:rPr>
        <w:t>Services(</w:t>
      </w:r>
      <w:proofErr w:type="gramEnd"/>
      <w:r>
        <w:rPr>
          <w:rFonts w:ascii="Verdana" w:hAnsi="Verdana" w:cs="Verdana"/>
          <w:b/>
          <w:bCs/>
          <w:color w:val="000000"/>
          <w:sz w:val="20"/>
          <w:szCs w:val="20"/>
        </w:rPr>
        <w:t>MPS)</w:t>
      </w:r>
    </w:p>
    <w:p w14:paraId="57611FA1" w14:textId="77777777" w:rsidR="00C073C2" w:rsidRDefault="00C073C2">
      <w:pPr>
        <w:ind w:left="360" w:right="360" w:hanging="360"/>
        <w:rPr>
          <w:rFonts w:ascii="Verdana" w:hAnsi="Verdana" w:cs="Verdana"/>
          <w:b/>
          <w:sz w:val="20"/>
          <w:szCs w:val="20"/>
        </w:rPr>
      </w:pPr>
      <w:r>
        <w:rPr>
          <w:rFonts w:ascii="Verdana" w:hAnsi="Verdana" w:cs="Verdana"/>
          <w:b/>
          <w:sz w:val="20"/>
          <w:szCs w:val="20"/>
        </w:rPr>
        <w:t>Client</w:t>
      </w:r>
      <w:r>
        <w:rPr>
          <w:rFonts w:ascii="Verdana" w:eastAsia="Arial Unicode MS" w:hAnsi="Verdana" w:cs="Verdana"/>
          <w:b/>
          <w:color w:val="000080"/>
          <w:sz w:val="20"/>
          <w:szCs w:val="20"/>
          <w:lang w:val="en-CA"/>
        </w:rPr>
        <w:t>:</w:t>
      </w:r>
      <w:r w:rsidR="0038591D">
        <w:rPr>
          <w:rFonts w:ascii="Verdana" w:eastAsia="Arial Unicode MS" w:hAnsi="Verdana" w:cs="Verdana"/>
          <w:b/>
          <w:color w:val="000080"/>
          <w:sz w:val="20"/>
          <w:szCs w:val="20"/>
          <w:lang w:val="en-CA"/>
        </w:rPr>
        <w:t xml:space="preserve"> </w:t>
      </w:r>
      <w:r>
        <w:rPr>
          <w:rFonts w:ascii="Verdana" w:eastAsia="Arial Unicode MS" w:hAnsi="Verdana" w:cs="Verdana"/>
          <w:b/>
          <w:bCs/>
          <w:color w:val="000000"/>
          <w:sz w:val="20"/>
          <w:szCs w:val="20"/>
        </w:rPr>
        <w:t>OfficeMax</w:t>
      </w:r>
      <w:r w:rsidR="00C346A6">
        <w:rPr>
          <w:rFonts w:ascii="Verdana" w:eastAsia="Arial Unicode MS" w:hAnsi="Verdana" w:cs="Verdana"/>
          <w:b/>
          <w:bCs/>
          <w:color w:val="000000"/>
          <w:sz w:val="20"/>
          <w:szCs w:val="20"/>
        </w:rPr>
        <w:t xml:space="preserve">, </w:t>
      </w:r>
      <w:r>
        <w:rPr>
          <w:rFonts w:ascii="Verdana" w:eastAsia="Arial Unicode MS" w:hAnsi="Verdana" w:cs="Verdana"/>
          <w:b/>
          <w:bCs/>
          <w:color w:val="000000"/>
          <w:sz w:val="20"/>
          <w:szCs w:val="20"/>
        </w:rPr>
        <w:t>Chicago</w:t>
      </w:r>
      <w:r w:rsidR="00C346A6">
        <w:rPr>
          <w:rFonts w:ascii="Verdana" w:eastAsia="Arial Unicode MS" w:hAnsi="Verdana" w:cs="Verdana"/>
          <w:b/>
          <w:bCs/>
          <w:color w:val="000000"/>
          <w:sz w:val="20"/>
          <w:szCs w:val="20"/>
        </w:rPr>
        <w:t xml:space="preserve">, </w:t>
      </w:r>
      <w:r>
        <w:rPr>
          <w:rFonts w:ascii="Verdana" w:eastAsia="Arial Unicode MS" w:hAnsi="Verdana" w:cs="Verdana"/>
          <w:b/>
          <w:bCs/>
          <w:color w:val="000000"/>
          <w:sz w:val="20"/>
          <w:szCs w:val="20"/>
        </w:rPr>
        <w:t>U.S.A</w:t>
      </w:r>
    </w:p>
    <w:p w14:paraId="44074A97" w14:textId="77777777" w:rsidR="00C073C2" w:rsidRDefault="00C073C2">
      <w:pPr>
        <w:ind w:left="360" w:right="360" w:hanging="360"/>
        <w:rPr>
          <w:rFonts w:ascii="Verdana" w:eastAsia="Arial Unicode MS" w:hAnsi="Verdana" w:cs="Verdana"/>
          <w:b/>
          <w:sz w:val="20"/>
          <w:szCs w:val="20"/>
        </w:rPr>
      </w:pPr>
      <w:r>
        <w:rPr>
          <w:rFonts w:ascii="Verdana" w:hAnsi="Verdana" w:cs="Verdana"/>
          <w:b/>
          <w:sz w:val="20"/>
          <w:szCs w:val="20"/>
        </w:rPr>
        <w:t>Duration:</w:t>
      </w:r>
      <w:r w:rsidR="0038591D">
        <w:rPr>
          <w:rFonts w:ascii="Verdana" w:hAnsi="Verdana" w:cs="Verdana"/>
          <w:b/>
          <w:sz w:val="20"/>
          <w:szCs w:val="20"/>
        </w:rPr>
        <w:t xml:space="preserve"> </w:t>
      </w:r>
      <w:r>
        <w:rPr>
          <w:rFonts w:ascii="Verdana" w:eastAsia="Arial Unicode MS" w:hAnsi="Verdana" w:cs="Verdana"/>
          <w:sz w:val="20"/>
          <w:szCs w:val="20"/>
        </w:rPr>
        <w:t>Sept</w:t>
      </w:r>
      <w:r>
        <w:rPr>
          <w:rFonts w:ascii="Verdana" w:hAnsi="Verdana" w:cs="Verdana"/>
          <w:sz w:val="20"/>
          <w:szCs w:val="20"/>
        </w:rPr>
        <w:t>(</w:t>
      </w:r>
      <w:r>
        <w:rPr>
          <w:rFonts w:ascii="Verdana" w:eastAsia="Arial Unicode MS" w:hAnsi="Verdana" w:cs="Verdana"/>
          <w:sz w:val="20"/>
          <w:szCs w:val="20"/>
        </w:rPr>
        <w:t>2010)-</w:t>
      </w:r>
      <w:proofErr w:type="gramStart"/>
      <w:r>
        <w:rPr>
          <w:rFonts w:ascii="Verdana" w:hAnsi="Verdana" w:cs="Verdana"/>
          <w:sz w:val="20"/>
          <w:szCs w:val="20"/>
        </w:rPr>
        <w:t>Mar(</w:t>
      </w:r>
      <w:proofErr w:type="gramEnd"/>
      <w:r>
        <w:rPr>
          <w:rFonts w:ascii="Verdana" w:hAnsi="Verdana" w:cs="Verdana"/>
          <w:sz w:val="20"/>
          <w:szCs w:val="20"/>
        </w:rPr>
        <w:t>2011)</w:t>
      </w:r>
    </w:p>
    <w:p w14:paraId="66C55A4B" w14:textId="77777777" w:rsidR="00C073C2" w:rsidRDefault="00C073C2">
      <w:pPr>
        <w:ind w:right="360"/>
        <w:jc w:val="both"/>
        <w:rPr>
          <w:rFonts w:ascii="Verdana" w:eastAsia="Arial Unicode MS" w:hAnsi="Verdana" w:cs="Verdana"/>
          <w:iCs/>
          <w:sz w:val="20"/>
          <w:szCs w:val="20"/>
        </w:rPr>
      </w:pPr>
      <w:r>
        <w:rPr>
          <w:rFonts w:ascii="Verdana" w:eastAsia="Arial Unicode MS" w:hAnsi="Verdana" w:cs="Verdana"/>
          <w:b/>
          <w:sz w:val="20"/>
          <w:szCs w:val="20"/>
        </w:rPr>
        <w:t>Project</w:t>
      </w:r>
      <w:r w:rsidR="0038591D">
        <w:rPr>
          <w:rFonts w:ascii="Verdana" w:eastAsia="Arial Unicode MS" w:hAnsi="Verdana" w:cs="Verdana"/>
          <w:b/>
          <w:sz w:val="20"/>
          <w:szCs w:val="20"/>
        </w:rPr>
        <w:t xml:space="preserve"> </w:t>
      </w:r>
      <w:r>
        <w:rPr>
          <w:rFonts w:ascii="Verdana" w:hAnsi="Verdana" w:cs="Verdana"/>
          <w:b/>
          <w:sz w:val="20"/>
          <w:szCs w:val="20"/>
        </w:rPr>
        <w:t>Description:</w:t>
      </w:r>
    </w:p>
    <w:p w14:paraId="3C25EE7A" w14:textId="77777777" w:rsidR="00C073C2" w:rsidRDefault="00C073C2">
      <w:pPr>
        <w:ind w:right="360"/>
        <w:jc w:val="both"/>
        <w:rPr>
          <w:rFonts w:ascii="Verdana" w:eastAsia="Arial Unicode MS" w:hAnsi="Verdana" w:cs="Verdana"/>
          <w:iCs/>
          <w:sz w:val="20"/>
          <w:szCs w:val="20"/>
        </w:rPr>
      </w:pPr>
      <w:r>
        <w:rPr>
          <w:rFonts w:ascii="Verdana" w:eastAsia="Arial Unicode MS" w:hAnsi="Verdana" w:cs="Verdana"/>
          <w:iCs/>
          <w:sz w:val="20"/>
          <w:szCs w:val="20"/>
        </w:rPr>
        <w:t>The</w:t>
      </w:r>
      <w:r w:rsidR="0038591D">
        <w:rPr>
          <w:rFonts w:ascii="Verdana" w:eastAsia="Arial Unicode MS" w:hAnsi="Verdana" w:cs="Verdana"/>
          <w:iCs/>
          <w:sz w:val="20"/>
          <w:szCs w:val="20"/>
        </w:rPr>
        <w:t xml:space="preserve"> </w:t>
      </w:r>
      <w:r>
        <w:rPr>
          <w:rFonts w:ascii="Verdana" w:hAnsi="Verdana" w:cs="Verdana"/>
          <w:iCs/>
          <w:sz w:val="20"/>
          <w:szCs w:val="20"/>
        </w:rPr>
        <w:t>proposed</w:t>
      </w:r>
      <w:r w:rsidR="0038591D">
        <w:rPr>
          <w:rFonts w:ascii="Verdana" w:hAnsi="Verdana" w:cs="Verdana"/>
          <w:iCs/>
          <w:sz w:val="20"/>
          <w:szCs w:val="20"/>
        </w:rPr>
        <w:t xml:space="preserve"> </w:t>
      </w:r>
      <w:r>
        <w:rPr>
          <w:rFonts w:ascii="Verdana" w:hAnsi="Verdana" w:cs="Verdana"/>
          <w:iCs/>
          <w:sz w:val="20"/>
          <w:szCs w:val="20"/>
        </w:rPr>
        <w:t>Managed</w:t>
      </w:r>
      <w:r w:rsidR="0038591D">
        <w:rPr>
          <w:rFonts w:ascii="Verdana" w:hAnsi="Verdana" w:cs="Verdana"/>
          <w:iCs/>
          <w:sz w:val="20"/>
          <w:szCs w:val="20"/>
        </w:rPr>
        <w:t xml:space="preserve"> </w:t>
      </w:r>
      <w:r>
        <w:rPr>
          <w:rFonts w:ascii="Verdana" w:hAnsi="Verdana" w:cs="Verdana"/>
          <w:iCs/>
          <w:sz w:val="20"/>
          <w:szCs w:val="20"/>
        </w:rPr>
        <w:t>Print</w:t>
      </w:r>
      <w:r w:rsidR="0038591D">
        <w:rPr>
          <w:rFonts w:ascii="Verdana" w:hAnsi="Verdana" w:cs="Verdana"/>
          <w:iCs/>
          <w:sz w:val="20"/>
          <w:szCs w:val="20"/>
        </w:rPr>
        <w:t xml:space="preserve"> </w:t>
      </w:r>
      <w:r>
        <w:rPr>
          <w:rFonts w:ascii="Verdana" w:hAnsi="Verdana" w:cs="Verdana"/>
          <w:iCs/>
          <w:sz w:val="20"/>
          <w:szCs w:val="20"/>
        </w:rPr>
        <w:t>Services</w:t>
      </w:r>
      <w:r w:rsidR="0038591D">
        <w:rPr>
          <w:rFonts w:ascii="Verdana" w:hAnsi="Verdana" w:cs="Verdana"/>
          <w:iCs/>
          <w:sz w:val="20"/>
          <w:szCs w:val="20"/>
        </w:rPr>
        <w:t xml:space="preserve"> </w:t>
      </w:r>
      <w:r>
        <w:rPr>
          <w:rFonts w:ascii="Verdana" w:hAnsi="Verdana" w:cs="Verdana"/>
          <w:iCs/>
          <w:sz w:val="20"/>
          <w:szCs w:val="20"/>
        </w:rPr>
        <w:t>process</w:t>
      </w:r>
      <w:r w:rsidR="0038591D">
        <w:rPr>
          <w:rFonts w:ascii="Verdana" w:hAnsi="Verdana" w:cs="Verdana"/>
          <w:iCs/>
          <w:sz w:val="20"/>
          <w:szCs w:val="20"/>
        </w:rPr>
        <w:t xml:space="preserve"> </w:t>
      </w:r>
      <w:r>
        <w:rPr>
          <w:rFonts w:ascii="Verdana" w:hAnsi="Verdana" w:cs="Verdana"/>
          <w:iCs/>
          <w:sz w:val="20"/>
          <w:szCs w:val="20"/>
        </w:rPr>
        <w:t>consists</w:t>
      </w:r>
      <w:r w:rsidR="0038591D">
        <w:rPr>
          <w:rFonts w:ascii="Verdana" w:hAnsi="Verdana" w:cs="Verdana"/>
          <w:iCs/>
          <w:sz w:val="20"/>
          <w:szCs w:val="20"/>
        </w:rPr>
        <w:t xml:space="preserve"> </w:t>
      </w:r>
      <w:r>
        <w:rPr>
          <w:rFonts w:ascii="Verdana" w:hAnsi="Verdana" w:cs="Verdana"/>
          <w:iCs/>
          <w:sz w:val="20"/>
          <w:szCs w:val="20"/>
        </w:rPr>
        <w:t>of</w:t>
      </w:r>
      <w:r w:rsidR="0038591D">
        <w:rPr>
          <w:rFonts w:ascii="Verdana" w:hAnsi="Verdana" w:cs="Verdana"/>
          <w:iCs/>
          <w:sz w:val="20"/>
          <w:szCs w:val="20"/>
        </w:rPr>
        <w:t xml:space="preserve"> </w:t>
      </w:r>
      <w:r>
        <w:rPr>
          <w:rFonts w:ascii="Verdana" w:hAnsi="Verdana" w:cs="Verdana"/>
          <w:iCs/>
          <w:sz w:val="20"/>
          <w:szCs w:val="20"/>
        </w:rPr>
        <w:t>a</w:t>
      </w:r>
      <w:r w:rsidR="0038591D">
        <w:rPr>
          <w:rFonts w:ascii="Verdana" w:hAnsi="Verdana" w:cs="Verdana"/>
          <w:iCs/>
          <w:sz w:val="20"/>
          <w:szCs w:val="20"/>
        </w:rPr>
        <w:t xml:space="preserve"> </w:t>
      </w:r>
      <w:r>
        <w:rPr>
          <w:rFonts w:ascii="Verdana" w:hAnsi="Verdana" w:cs="Verdana"/>
          <w:iCs/>
          <w:sz w:val="20"/>
          <w:szCs w:val="20"/>
        </w:rPr>
        <w:t>series</w:t>
      </w:r>
      <w:r w:rsidR="0038591D">
        <w:rPr>
          <w:rFonts w:ascii="Verdana" w:hAnsi="Verdana" w:cs="Verdana"/>
          <w:iCs/>
          <w:sz w:val="20"/>
          <w:szCs w:val="20"/>
        </w:rPr>
        <w:t xml:space="preserve"> </w:t>
      </w:r>
      <w:r>
        <w:rPr>
          <w:rFonts w:ascii="Verdana" w:hAnsi="Verdana" w:cs="Verdana"/>
          <w:iCs/>
          <w:sz w:val="20"/>
          <w:szCs w:val="20"/>
        </w:rPr>
        <w:t>of</w:t>
      </w:r>
      <w:r>
        <w:rPr>
          <w:rFonts w:ascii="Verdana" w:eastAsia="Verdana" w:hAnsi="Verdana" w:cs="Verdana"/>
          <w:iCs/>
          <w:sz w:val="20"/>
          <w:szCs w:val="20"/>
        </w:rPr>
        <w:t xml:space="preserve"> work flows </w:t>
      </w:r>
      <w:r>
        <w:rPr>
          <w:rFonts w:ascii="Verdana" w:hAnsi="Verdana" w:cs="Verdana"/>
          <w:iCs/>
          <w:sz w:val="20"/>
          <w:szCs w:val="20"/>
        </w:rPr>
        <w:t>those</w:t>
      </w:r>
      <w:r w:rsidR="0038591D">
        <w:rPr>
          <w:rFonts w:ascii="Verdana" w:hAnsi="Verdana" w:cs="Verdana"/>
          <w:iCs/>
          <w:sz w:val="20"/>
          <w:szCs w:val="20"/>
        </w:rPr>
        <w:t xml:space="preserve"> </w:t>
      </w:r>
      <w:r>
        <w:rPr>
          <w:rFonts w:ascii="Verdana" w:hAnsi="Verdana" w:cs="Verdana"/>
          <w:iCs/>
          <w:sz w:val="20"/>
          <w:szCs w:val="20"/>
        </w:rPr>
        <w:t>results</w:t>
      </w:r>
      <w:r w:rsidR="0038591D">
        <w:rPr>
          <w:rFonts w:ascii="Verdana" w:hAnsi="Verdana" w:cs="Verdana"/>
          <w:iCs/>
          <w:sz w:val="20"/>
          <w:szCs w:val="20"/>
        </w:rPr>
        <w:t xml:space="preserve"> </w:t>
      </w:r>
      <w:r>
        <w:rPr>
          <w:rFonts w:ascii="Verdana" w:hAnsi="Verdana" w:cs="Verdana"/>
          <w:iCs/>
          <w:sz w:val="20"/>
          <w:szCs w:val="20"/>
        </w:rPr>
        <w:t>in</w:t>
      </w:r>
      <w:r w:rsidR="0038591D">
        <w:rPr>
          <w:rFonts w:ascii="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creation</w:t>
      </w:r>
      <w:r w:rsidR="0038591D">
        <w:rPr>
          <w:rFonts w:ascii="Verdana" w:hAnsi="Verdana" w:cs="Verdana"/>
          <w:iCs/>
          <w:sz w:val="20"/>
          <w:szCs w:val="20"/>
        </w:rPr>
        <w:t xml:space="preserve"> </w:t>
      </w:r>
      <w:r>
        <w:rPr>
          <w:rFonts w:ascii="Verdana" w:hAnsi="Verdana" w:cs="Verdana"/>
          <w:iCs/>
          <w:sz w:val="20"/>
          <w:szCs w:val="20"/>
        </w:rPr>
        <w:t>of</w:t>
      </w:r>
      <w:r w:rsidR="0038591D">
        <w:rPr>
          <w:rFonts w:ascii="Verdana" w:hAnsi="Verdana" w:cs="Verdana"/>
          <w:iCs/>
          <w:sz w:val="20"/>
          <w:szCs w:val="20"/>
        </w:rPr>
        <w:t xml:space="preserve"> </w:t>
      </w:r>
      <w:r>
        <w:rPr>
          <w:rFonts w:ascii="Verdana" w:hAnsi="Verdana" w:cs="Verdana"/>
          <w:iCs/>
          <w:sz w:val="20"/>
          <w:szCs w:val="20"/>
        </w:rPr>
        <w:t>a</w:t>
      </w:r>
      <w:r w:rsidR="0038591D">
        <w:rPr>
          <w:rFonts w:ascii="Verdana" w:hAnsi="Verdana" w:cs="Verdana"/>
          <w:iCs/>
          <w:sz w:val="20"/>
          <w:szCs w:val="20"/>
        </w:rPr>
        <w:t xml:space="preserve"> </w:t>
      </w:r>
      <w:r>
        <w:rPr>
          <w:rFonts w:ascii="Verdana" w:hAnsi="Verdana" w:cs="Verdana"/>
          <w:iCs/>
          <w:sz w:val="20"/>
          <w:szCs w:val="20"/>
        </w:rPr>
        <w:t>proposal</w:t>
      </w:r>
      <w:r w:rsidR="0038591D">
        <w:rPr>
          <w:rFonts w:ascii="Verdana" w:hAnsi="Verdana" w:cs="Verdana"/>
          <w:iCs/>
          <w:sz w:val="20"/>
          <w:szCs w:val="20"/>
        </w:rPr>
        <w:t xml:space="preserve"> </w:t>
      </w:r>
      <w:r>
        <w:rPr>
          <w:rFonts w:ascii="Verdana" w:hAnsi="Verdana" w:cs="Verdana"/>
          <w:iCs/>
          <w:sz w:val="20"/>
          <w:szCs w:val="20"/>
        </w:rPr>
        <w:t>for</w:t>
      </w:r>
      <w:r w:rsidR="0038591D">
        <w:rPr>
          <w:rFonts w:ascii="Verdana" w:hAnsi="Verdana" w:cs="Verdana"/>
          <w:iCs/>
          <w:sz w:val="20"/>
          <w:szCs w:val="20"/>
        </w:rPr>
        <w:t xml:space="preserve"> </w:t>
      </w:r>
      <w:r>
        <w:rPr>
          <w:rFonts w:ascii="Verdana" w:hAnsi="Verdana" w:cs="Verdana"/>
          <w:iCs/>
          <w:sz w:val="20"/>
          <w:szCs w:val="20"/>
        </w:rPr>
        <w:t>a</w:t>
      </w:r>
      <w:r w:rsidR="0038591D">
        <w:rPr>
          <w:rFonts w:ascii="Verdana" w:hAnsi="Verdana" w:cs="Verdana"/>
          <w:iCs/>
          <w:sz w:val="20"/>
          <w:szCs w:val="20"/>
        </w:rPr>
        <w:t xml:space="preserve"> </w:t>
      </w:r>
      <w:r>
        <w:rPr>
          <w:rFonts w:ascii="Verdana" w:hAnsi="Verdana" w:cs="Verdana"/>
          <w:iCs/>
          <w:sz w:val="20"/>
          <w:szCs w:val="20"/>
        </w:rPr>
        <w:t>customer.</w:t>
      </w:r>
      <w:r w:rsidR="0038591D">
        <w:rPr>
          <w:rFonts w:ascii="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process</w:t>
      </w:r>
      <w:r w:rsidR="0038591D">
        <w:rPr>
          <w:rFonts w:ascii="Verdana" w:hAnsi="Verdana" w:cs="Verdana"/>
          <w:iCs/>
          <w:sz w:val="20"/>
          <w:szCs w:val="20"/>
        </w:rPr>
        <w:t xml:space="preserve"> </w:t>
      </w:r>
      <w:r>
        <w:rPr>
          <w:rFonts w:ascii="Verdana" w:hAnsi="Verdana" w:cs="Verdana"/>
          <w:iCs/>
          <w:sz w:val="20"/>
          <w:szCs w:val="20"/>
        </w:rPr>
        <w:t>starts</w:t>
      </w:r>
      <w:r w:rsidR="0038591D">
        <w:rPr>
          <w:rFonts w:ascii="Verdana" w:hAnsi="Verdana" w:cs="Verdana"/>
          <w:iCs/>
          <w:sz w:val="20"/>
          <w:szCs w:val="20"/>
        </w:rPr>
        <w:t xml:space="preserve"> </w:t>
      </w:r>
      <w:r>
        <w:rPr>
          <w:rFonts w:ascii="Verdana" w:hAnsi="Verdana" w:cs="Verdana"/>
          <w:iCs/>
          <w:sz w:val="20"/>
          <w:szCs w:val="20"/>
        </w:rPr>
        <w:t>with</w:t>
      </w:r>
      <w:r w:rsidR="0038591D">
        <w:rPr>
          <w:rFonts w:ascii="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Qualification</w:t>
      </w:r>
      <w:r w:rsidR="0038591D">
        <w:rPr>
          <w:rFonts w:ascii="Verdana" w:hAnsi="Verdana" w:cs="Verdana"/>
          <w:iCs/>
          <w:sz w:val="20"/>
          <w:szCs w:val="20"/>
        </w:rPr>
        <w:t xml:space="preserve"> </w:t>
      </w:r>
      <w:r>
        <w:rPr>
          <w:rFonts w:ascii="Verdana" w:hAnsi="Verdana" w:cs="Verdana"/>
          <w:iCs/>
          <w:sz w:val="20"/>
          <w:szCs w:val="20"/>
        </w:rPr>
        <w:t>process</w:t>
      </w:r>
      <w:r w:rsidR="0038591D">
        <w:rPr>
          <w:rFonts w:ascii="Verdana" w:hAnsi="Verdana" w:cs="Verdana"/>
          <w:iCs/>
          <w:sz w:val="20"/>
          <w:szCs w:val="20"/>
        </w:rPr>
        <w:t xml:space="preserve"> </w:t>
      </w:r>
      <w:r>
        <w:rPr>
          <w:rFonts w:ascii="Verdana" w:hAnsi="Verdana" w:cs="Verdana"/>
          <w:iCs/>
          <w:sz w:val="20"/>
          <w:szCs w:val="20"/>
        </w:rPr>
        <w:t>to</w:t>
      </w:r>
      <w:r w:rsidR="0038591D">
        <w:rPr>
          <w:rFonts w:ascii="Verdana" w:hAnsi="Verdana" w:cs="Verdana"/>
          <w:iCs/>
          <w:sz w:val="20"/>
          <w:szCs w:val="20"/>
        </w:rPr>
        <w:t xml:space="preserve"> </w:t>
      </w:r>
      <w:r>
        <w:rPr>
          <w:rFonts w:ascii="Verdana" w:hAnsi="Verdana" w:cs="Verdana"/>
          <w:iCs/>
          <w:sz w:val="20"/>
          <w:szCs w:val="20"/>
        </w:rPr>
        <w:t>determine</w:t>
      </w:r>
      <w:r w:rsidR="0038591D">
        <w:rPr>
          <w:rFonts w:ascii="Verdana" w:hAnsi="Verdana" w:cs="Verdana"/>
          <w:iCs/>
          <w:sz w:val="20"/>
          <w:szCs w:val="20"/>
        </w:rPr>
        <w:t xml:space="preserve"> </w:t>
      </w:r>
      <w:r>
        <w:rPr>
          <w:rFonts w:ascii="Verdana" w:eastAsia="Arial Unicode MS" w:hAnsi="Verdana" w:cs="Verdana"/>
          <w:iCs/>
          <w:sz w:val="20"/>
          <w:szCs w:val="20"/>
        </w:rPr>
        <w:t>whether</w:t>
      </w:r>
      <w:r w:rsidR="0038591D">
        <w:rPr>
          <w:rFonts w:ascii="Verdana" w:eastAsia="Arial Unicode MS" w:hAnsi="Verdana" w:cs="Verdana"/>
          <w:iCs/>
          <w:sz w:val="20"/>
          <w:szCs w:val="20"/>
        </w:rPr>
        <w:t xml:space="preserve"> </w:t>
      </w:r>
      <w:r>
        <w:rPr>
          <w:rFonts w:ascii="Verdana" w:hAnsi="Verdana" w:cs="Verdana"/>
          <w:iCs/>
          <w:sz w:val="20"/>
          <w:szCs w:val="20"/>
        </w:rPr>
        <w:t>to</w:t>
      </w:r>
      <w:r w:rsidR="0038591D">
        <w:rPr>
          <w:rFonts w:ascii="Verdana" w:hAnsi="Verdana" w:cs="Verdana"/>
          <w:iCs/>
          <w:sz w:val="20"/>
          <w:szCs w:val="20"/>
        </w:rPr>
        <w:t xml:space="preserve"> </w:t>
      </w:r>
      <w:r>
        <w:rPr>
          <w:rFonts w:ascii="Verdana" w:hAnsi="Verdana" w:cs="Verdana"/>
          <w:iCs/>
          <w:sz w:val="20"/>
          <w:szCs w:val="20"/>
        </w:rPr>
        <w:t>proceed</w:t>
      </w:r>
      <w:r w:rsidR="0038591D">
        <w:rPr>
          <w:rFonts w:ascii="Verdana" w:hAnsi="Verdana" w:cs="Verdana"/>
          <w:iCs/>
          <w:sz w:val="20"/>
          <w:szCs w:val="20"/>
        </w:rPr>
        <w:t xml:space="preserve"> </w:t>
      </w:r>
      <w:r>
        <w:rPr>
          <w:rFonts w:ascii="Verdana" w:hAnsi="Verdana" w:cs="Verdana"/>
          <w:iCs/>
          <w:sz w:val="20"/>
          <w:szCs w:val="20"/>
        </w:rPr>
        <w:t>with</w:t>
      </w:r>
      <w:r w:rsidR="0038591D">
        <w:rPr>
          <w:rFonts w:ascii="Verdana" w:hAnsi="Verdana" w:cs="Verdana"/>
          <w:iCs/>
          <w:sz w:val="20"/>
          <w:szCs w:val="20"/>
        </w:rPr>
        <w:t xml:space="preserve"> </w:t>
      </w:r>
      <w:r>
        <w:rPr>
          <w:rFonts w:ascii="Verdana" w:hAnsi="Verdana" w:cs="Verdana"/>
          <w:iCs/>
          <w:sz w:val="20"/>
          <w:szCs w:val="20"/>
        </w:rPr>
        <w:t>proposal</w:t>
      </w:r>
      <w:r w:rsidR="0038591D">
        <w:rPr>
          <w:rFonts w:ascii="Verdana" w:hAnsi="Verdana" w:cs="Verdana"/>
          <w:iCs/>
          <w:sz w:val="20"/>
          <w:szCs w:val="20"/>
        </w:rPr>
        <w:t xml:space="preserve"> </w:t>
      </w:r>
      <w:r>
        <w:rPr>
          <w:rFonts w:ascii="Verdana" w:hAnsi="Verdana" w:cs="Verdana"/>
          <w:iCs/>
          <w:sz w:val="20"/>
          <w:szCs w:val="20"/>
        </w:rPr>
        <w:t>development.</w:t>
      </w:r>
      <w:r w:rsidR="0038591D">
        <w:rPr>
          <w:rFonts w:ascii="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process</w:t>
      </w:r>
      <w:r w:rsidR="0038591D">
        <w:rPr>
          <w:rFonts w:ascii="Verdana" w:hAnsi="Verdana" w:cs="Verdana"/>
          <w:iCs/>
          <w:sz w:val="20"/>
          <w:szCs w:val="20"/>
        </w:rPr>
        <w:t xml:space="preserve"> </w:t>
      </w:r>
      <w:r>
        <w:rPr>
          <w:rFonts w:ascii="Verdana" w:hAnsi="Verdana" w:cs="Verdana"/>
          <w:iCs/>
          <w:sz w:val="20"/>
          <w:szCs w:val="20"/>
        </w:rPr>
        <w:t>ends</w:t>
      </w:r>
      <w:r w:rsidR="0038591D">
        <w:rPr>
          <w:rFonts w:ascii="Verdana" w:hAnsi="Verdana" w:cs="Verdana"/>
          <w:iCs/>
          <w:sz w:val="20"/>
          <w:szCs w:val="20"/>
        </w:rPr>
        <w:t xml:space="preserve"> </w:t>
      </w:r>
      <w:r>
        <w:rPr>
          <w:rFonts w:ascii="Verdana" w:hAnsi="Verdana" w:cs="Verdana"/>
          <w:iCs/>
          <w:sz w:val="20"/>
          <w:szCs w:val="20"/>
        </w:rPr>
        <w:t>with</w:t>
      </w:r>
      <w:r w:rsidR="0038591D">
        <w:rPr>
          <w:rFonts w:ascii="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customer</w:t>
      </w:r>
      <w:r w:rsidR="0038591D">
        <w:rPr>
          <w:rFonts w:ascii="Verdana" w:hAnsi="Verdana" w:cs="Verdana"/>
          <w:iCs/>
          <w:sz w:val="20"/>
          <w:szCs w:val="20"/>
        </w:rPr>
        <w:t xml:space="preserve"> </w:t>
      </w:r>
      <w:r>
        <w:rPr>
          <w:rFonts w:ascii="Verdana" w:hAnsi="Verdana" w:cs="Verdana"/>
          <w:iCs/>
          <w:sz w:val="20"/>
          <w:szCs w:val="20"/>
        </w:rPr>
        <w:t>approval</w:t>
      </w:r>
      <w:r w:rsidR="0038591D">
        <w:rPr>
          <w:rFonts w:ascii="Verdana" w:hAnsi="Verdana" w:cs="Verdana"/>
          <w:iCs/>
          <w:sz w:val="20"/>
          <w:szCs w:val="20"/>
        </w:rPr>
        <w:t xml:space="preserve"> </w:t>
      </w:r>
      <w:r>
        <w:rPr>
          <w:rFonts w:ascii="Verdana" w:hAnsi="Verdana" w:cs="Verdana"/>
          <w:iCs/>
          <w:sz w:val="20"/>
          <w:szCs w:val="20"/>
        </w:rPr>
        <w:t>and</w:t>
      </w:r>
      <w:r w:rsidR="0038591D">
        <w:rPr>
          <w:rFonts w:ascii="Verdana" w:hAnsi="Verdana" w:cs="Verdana"/>
          <w:iCs/>
          <w:sz w:val="20"/>
          <w:szCs w:val="20"/>
        </w:rPr>
        <w:t xml:space="preserve"> </w:t>
      </w:r>
      <w:r>
        <w:rPr>
          <w:rFonts w:ascii="Verdana" w:hAnsi="Verdana" w:cs="Verdana"/>
          <w:iCs/>
          <w:sz w:val="20"/>
          <w:szCs w:val="20"/>
        </w:rPr>
        <w:t>acceptance</w:t>
      </w:r>
      <w:r w:rsidR="0038591D">
        <w:rPr>
          <w:rFonts w:ascii="Verdana" w:hAnsi="Verdana" w:cs="Verdana"/>
          <w:iCs/>
          <w:sz w:val="20"/>
          <w:szCs w:val="20"/>
        </w:rPr>
        <w:t xml:space="preserve"> </w:t>
      </w:r>
      <w:r>
        <w:rPr>
          <w:rFonts w:ascii="Verdana" w:hAnsi="Verdana" w:cs="Verdana"/>
          <w:iCs/>
          <w:sz w:val="20"/>
          <w:szCs w:val="20"/>
        </w:rPr>
        <w:t>of</w:t>
      </w:r>
      <w:r w:rsidR="0038591D">
        <w:rPr>
          <w:rFonts w:ascii="Verdana" w:hAnsi="Verdana" w:cs="Verdana"/>
          <w:iCs/>
          <w:sz w:val="20"/>
          <w:szCs w:val="20"/>
        </w:rPr>
        <w:t xml:space="preserve"> </w:t>
      </w:r>
      <w:r>
        <w:rPr>
          <w:rFonts w:ascii="Verdana" w:hAnsi="Verdana" w:cs="Verdana"/>
          <w:iCs/>
          <w:sz w:val="20"/>
          <w:szCs w:val="20"/>
        </w:rPr>
        <w:t>a</w:t>
      </w:r>
      <w:r w:rsidR="0038591D">
        <w:rPr>
          <w:rFonts w:ascii="Verdana" w:hAnsi="Verdana" w:cs="Verdana"/>
          <w:iCs/>
          <w:sz w:val="20"/>
          <w:szCs w:val="20"/>
        </w:rPr>
        <w:t xml:space="preserve"> </w:t>
      </w:r>
      <w:r>
        <w:rPr>
          <w:rFonts w:ascii="Verdana" w:hAnsi="Verdana" w:cs="Verdana"/>
          <w:iCs/>
          <w:sz w:val="20"/>
          <w:szCs w:val="20"/>
        </w:rPr>
        <w:t>proposed</w:t>
      </w:r>
      <w:r w:rsidR="0038591D">
        <w:rPr>
          <w:rFonts w:ascii="Verdana" w:hAnsi="Verdana" w:cs="Verdana"/>
          <w:iCs/>
          <w:sz w:val="20"/>
          <w:szCs w:val="20"/>
        </w:rPr>
        <w:t xml:space="preserve"> </w:t>
      </w:r>
      <w:r>
        <w:rPr>
          <w:rFonts w:ascii="Verdana" w:hAnsi="Verdana" w:cs="Verdana"/>
          <w:iCs/>
          <w:sz w:val="20"/>
          <w:szCs w:val="20"/>
        </w:rPr>
        <w:t>solution.</w:t>
      </w:r>
      <w:r w:rsidR="0038591D">
        <w:rPr>
          <w:rFonts w:ascii="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proposed</w:t>
      </w:r>
      <w:r w:rsidR="0038591D">
        <w:rPr>
          <w:rFonts w:ascii="Verdana" w:hAnsi="Verdana" w:cs="Verdana"/>
          <w:iCs/>
          <w:sz w:val="20"/>
          <w:szCs w:val="20"/>
        </w:rPr>
        <w:t xml:space="preserve"> </w:t>
      </w:r>
      <w:r>
        <w:rPr>
          <w:rFonts w:ascii="Verdana" w:hAnsi="Verdana" w:cs="Verdana"/>
          <w:iCs/>
          <w:sz w:val="20"/>
          <w:szCs w:val="20"/>
        </w:rPr>
        <w:t>intranet</w:t>
      </w:r>
      <w:r w:rsidR="0038591D">
        <w:rPr>
          <w:rFonts w:ascii="Verdana" w:hAnsi="Verdana" w:cs="Verdana"/>
          <w:iCs/>
          <w:sz w:val="20"/>
          <w:szCs w:val="20"/>
        </w:rPr>
        <w:t xml:space="preserve"> </w:t>
      </w:r>
      <w:r w:rsidR="006E38A1">
        <w:rPr>
          <w:rFonts w:ascii="Verdana" w:hAnsi="Verdana" w:cs="Verdana"/>
          <w:iCs/>
          <w:sz w:val="20"/>
          <w:szCs w:val="20"/>
        </w:rPr>
        <w:t>web</w:t>
      </w:r>
      <w:r w:rsidR="006E38A1">
        <w:rPr>
          <w:rFonts w:ascii="Verdana" w:eastAsia="Verdana" w:hAnsi="Verdana" w:cs="Verdana"/>
          <w:iCs/>
          <w:sz w:val="20"/>
          <w:szCs w:val="20"/>
        </w:rPr>
        <w:t>-based</w:t>
      </w:r>
      <w:r w:rsidR="0038591D">
        <w:rPr>
          <w:rFonts w:ascii="Verdana" w:eastAsia="Verdana" w:hAnsi="Verdana" w:cs="Verdana"/>
          <w:iCs/>
          <w:sz w:val="20"/>
          <w:szCs w:val="20"/>
        </w:rPr>
        <w:t xml:space="preserve"> </w:t>
      </w:r>
      <w:proofErr w:type="gramStart"/>
      <w:r>
        <w:rPr>
          <w:rFonts w:ascii="Verdana" w:hAnsi="Verdana" w:cs="Verdana"/>
          <w:iCs/>
          <w:sz w:val="20"/>
          <w:szCs w:val="20"/>
        </w:rPr>
        <w:t>application(</w:t>
      </w:r>
      <w:proofErr w:type="gramEnd"/>
      <w:r>
        <w:rPr>
          <w:rFonts w:ascii="Verdana" w:hAnsi="Verdana" w:cs="Verdana"/>
          <w:iCs/>
          <w:sz w:val="20"/>
          <w:szCs w:val="20"/>
        </w:rPr>
        <w:t>AMPS)</w:t>
      </w:r>
      <w:r w:rsidR="0038591D">
        <w:rPr>
          <w:rFonts w:ascii="Verdana" w:hAnsi="Verdana" w:cs="Verdana"/>
          <w:iCs/>
          <w:sz w:val="20"/>
          <w:szCs w:val="20"/>
        </w:rPr>
        <w:t xml:space="preserve"> </w:t>
      </w:r>
      <w:r>
        <w:rPr>
          <w:rFonts w:ascii="Verdana" w:hAnsi="Verdana" w:cs="Verdana"/>
          <w:iCs/>
          <w:sz w:val="20"/>
          <w:szCs w:val="20"/>
        </w:rPr>
        <w:t>will</w:t>
      </w:r>
      <w:r w:rsidR="0038591D">
        <w:rPr>
          <w:rFonts w:ascii="Verdana" w:hAnsi="Verdana" w:cs="Verdana"/>
          <w:iCs/>
          <w:sz w:val="20"/>
          <w:szCs w:val="20"/>
        </w:rPr>
        <w:t xml:space="preserve"> </w:t>
      </w:r>
      <w:r>
        <w:rPr>
          <w:rFonts w:ascii="Verdana" w:hAnsi="Verdana" w:cs="Verdana"/>
          <w:iCs/>
          <w:sz w:val="20"/>
          <w:szCs w:val="20"/>
        </w:rPr>
        <w:t>provide</w:t>
      </w:r>
      <w:r w:rsidR="0038591D">
        <w:rPr>
          <w:rFonts w:ascii="Verdana" w:hAnsi="Verdana" w:cs="Verdana"/>
          <w:iCs/>
          <w:sz w:val="20"/>
          <w:szCs w:val="20"/>
        </w:rPr>
        <w:t xml:space="preserve"> </w:t>
      </w:r>
      <w:r>
        <w:rPr>
          <w:rFonts w:ascii="Verdana" w:hAnsi="Verdana" w:cs="Verdana"/>
          <w:iCs/>
          <w:sz w:val="20"/>
          <w:szCs w:val="20"/>
        </w:rPr>
        <w:t>an</w:t>
      </w:r>
      <w:r w:rsidR="0038591D">
        <w:rPr>
          <w:rFonts w:ascii="Verdana" w:hAnsi="Verdana" w:cs="Verdana"/>
          <w:iCs/>
          <w:sz w:val="20"/>
          <w:szCs w:val="20"/>
        </w:rPr>
        <w:t xml:space="preserve"> </w:t>
      </w:r>
      <w:r>
        <w:rPr>
          <w:rFonts w:ascii="Verdana" w:hAnsi="Verdana" w:cs="Verdana"/>
          <w:iCs/>
          <w:sz w:val="20"/>
          <w:szCs w:val="20"/>
        </w:rPr>
        <w:t>automated</w:t>
      </w:r>
      <w:r w:rsidR="0038591D">
        <w:rPr>
          <w:rFonts w:ascii="Verdana" w:hAnsi="Verdana" w:cs="Verdana"/>
          <w:iCs/>
          <w:sz w:val="20"/>
          <w:szCs w:val="20"/>
        </w:rPr>
        <w:t xml:space="preserve"> </w:t>
      </w:r>
      <w:r>
        <w:rPr>
          <w:rFonts w:ascii="Verdana" w:hAnsi="Verdana" w:cs="Verdana"/>
          <w:iCs/>
          <w:sz w:val="20"/>
          <w:szCs w:val="20"/>
        </w:rPr>
        <w:t>tool</w:t>
      </w:r>
      <w:r w:rsidR="0038591D">
        <w:rPr>
          <w:rFonts w:ascii="Verdana" w:hAnsi="Verdana" w:cs="Verdana"/>
          <w:iCs/>
          <w:sz w:val="20"/>
          <w:szCs w:val="20"/>
        </w:rPr>
        <w:t xml:space="preserve"> </w:t>
      </w:r>
      <w:r>
        <w:rPr>
          <w:rFonts w:ascii="Verdana" w:hAnsi="Verdana" w:cs="Verdana"/>
          <w:iCs/>
          <w:sz w:val="20"/>
          <w:szCs w:val="20"/>
        </w:rPr>
        <w:t>for</w:t>
      </w:r>
      <w:r w:rsidR="0038591D">
        <w:rPr>
          <w:rFonts w:ascii="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user</w:t>
      </w:r>
      <w:r>
        <w:rPr>
          <w:rFonts w:ascii="Verdana" w:eastAsia="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scope</w:t>
      </w:r>
      <w:r w:rsidR="0038591D">
        <w:rPr>
          <w:rFonts w:ascii="Verdana" w:hAnsi="Verdana" w:cs="Verdana"/>
          <w:iCs/>
          <w:sz w:val="20"/>
          <w:szCs w:val="20"/>
        </w:rPr>
        <w:t xml:space="preserve"> </w:t>
      </w:r>
      <w:r>
        <w:rPr>
          <w:rFonts w:ascii="Verdana" w:hAnsi="Verdana" w:cs="Verdana"/>
          <w:iCs/>
          <w:sz w:val="20"/>
          <w:szCs w:val="20"/>
        </w:rPr>
        <w:t>of</w:t>
      </w:r>
      <w:r w:rsidR="0038591D">
        <w:rPr>
          <w:rFonts w:ascii="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application</w:t>
      </w:r>
      <w:r w:rsidR="0038591D">
        <w:rPr>
          <w:rFonts w:ascii="Verdana" w:hAnsi="Verdana" w:cs="Verdana"/>
          <w:iCs/>
          <w:sz w:val="20"/>
          <w:szCs w:val="20"/>
        </w:rPr>
        <w:t xml:space="preserve"> </w:t>
      </w:r>
      <w:r>
        <w:rPr>
          <w:rFonts w:ascii="Verdana" w:hAnsi="Verdana" w:cs="Verdana"/>
          <w:iCs/>
          <w:sz w:val="20"/>
          <w:szCs w:val="20"/>
        </w:rPr>
        <w:t>will</w:t>
      </w:r>
      <w:r w:rsidR="0038591D">
        <w:rPr>
          <w:rFonts w:ascii="Verdana" w:hAnsi="Verdana" w:cs="Verdana"/>
          <w:iCs/>
          <w:sz w:val="20"/>
          <w:szCs w:val="20"/>
        </w:rPr>
        <w:t xml:space="preserve"> </w:t>
      </w:r>
      <w:r>
        <w:rPr>
          <w:rFonts w:ascii="Verdana" w:hAnsi="Verdana" w:cs="Verdana"/>
          <w:iCs/>
          <w:sz w:val="20"/>
          <w:szCs w:val="20"/>
        </w:rPr>
        <w:t>be</w:t>
      </w:r>
      <w:r w:rsidR="0038591D">
        <w:rPr>
          <w:rFonts w:ascii="Verdana" w:hAnsi="Verdana" w:cs="Verdana"/>
          <w:iCs/>
          <w:sz w:val="20"/>
          <w:szCs w:val="20"/>
        </w:rPr>
        <w:t xml:space="preserve"> </w:t>
      </w:r>
      <w:r>
        <w:rPr>
          <w:rFonts w:ascii="Verdana" w:hAnsi="Verdana" w:cs="Verdana"/>
          <w:iCs/>
          <w:sz w:val="20"/>
          <w:szCs w:val="20"/>
        </w:rPr>
        <w:t>to:</w:t>
      </w:r>
    </w:p>
    <w:p w14:paraId="185920CA" w14:textId="77777777" w:rsidR="00C073C2" w:rsidRDefault="00C073C2">
      <w:pPr>
        <w:ind w:right="360"/>
        <w:jc w:val="both"/>
        <w:rPr>
          <w:rFonts w:ascii="Verdana" w:eastAsia="Arial Unicode MS" w:hAnsi="Verdana" w:cs="Verdana"/>
          <w:b/>
          <w:sz w:val="20"/>
          <w:szCs w:val="20"/>
          <w:lang w:val="en-CA"/>
        </w:rPr>
      </w:pPr>
      <w:r>
        <w:rPr>
          <w:rFonts w:ascii="Verdana" w:eastAsia="Arial Unicode MS" w:hAnsi="Verdana" w:cs="Verdana"/>
          <w:b/>
          <w:sz w:val="20"/>
          <w:szCs w:val="20"/>
          <w:lang w:val="en-CA"/>
        </w:rPr>
        <w:t>Modules</w:t>
      </w:r>
      <w:r>
        <w:rPr>
          <w:rFonts w:ascii="Verdana" w:eastAsia="Arial Unicode MS" w:hAnsi="Verdana" w:cs="Verdana"/>
          <w:sz w:val="20"/>
          <w:szCs w:val="20"/>
          <w:lang w:val="en-CA"/>
        </w:rPr>
        <w:t>:</w:t>
      </w:r>
      <w:r w:rsidR="00A93901">
        <w:rPr>
          <w:rFonts w:ascii="Verdana" w:eastAsia="Arial Unicode MS" w:hAnsi="Verdana" w:cs="Verdana"/>
          <w:sz w:val="20"/>
          <w:szCs w:val="20"/>
          <w:lang w:val="en-CA"/>
        </w:rPr>
        <w:t xml:space="preserve"> </w:t>
      </w:r>
      <w:proofErr w:type="gramStart"/>
      <w:r>
        <w:rPr>
          <w:rFonts w:ascii="Verdana" w:hAnsi="Verdana" w:cs="Verdana"/>
          <w:sz w:val="20"/>
          <w:szCs w:val="20"/>
          <w:lang w:val="en-CA"/>
        </w:rPr>
        <w:t>Proposal</w:t>
      </w:r>
      <w:r w:rsidR="00C346A6">
        <w:rPr>
          <w:rFonts w:ascii="Verdana" w:hAnsi="Verdana" w:cs="Verdana"/>
          <w:sz w:val="20"/>
          <w:szCs w:val="20"/>
          <w:lang w:val="en-CA"/>
        </w:rPr>
        <w:t xml:space="preserve">, </w:t>
      </w:r>
      <w:r>
        <w:rPr>
          <w:rFonts w:ascii="Verdana" w:eastAsia="Verdana" w:hAnsi="Verdana" w:cs="Verdana"/>
          <w:sz w:val="20"/>
          <w:szCs w:val="20"/>
          <w:lang w:val="en-CA"/>
        </w:rPr>
        <w:t xml:space="preserve"> Data</w:t>
      </w:r>
      <w:proofErr w:type="gramEnd"/>
      <w:r>
        <w:rPr>
          <w:rFonts w:ascii="Verdana" w:eastAsia="Verdana" w:hAnsi="Verdana" w:cs="Verdana"/>
          <w:sz w:val="20"/>
          <w:szCs w:val="20"/>
          <w:lang w:val="en-CA"/>
        </w:rPr>
        <w:t>-sets</w:t>
      </w:r>
      <w:r w:rsidR="00C346A6">
        <w:rPr>
          <w:rFonts w:ascii="Verdana" w:hAnsi="Verdana" w:cs="Verdana"/>
          <w:sz w:val="20"/>
          <w:szCs w:val="20"/>
          <w:lang w:val="en-CA"/>
        </w:rPr>
        <w:t xml:space="preserve">, </w:t>
      </w:r>
      <w:proofErr w:type="spellStart"/>
      <w:r>
        <w:rPr>
          <w:rFonts w:ascii="Verdana" w:eastAsia="Arial Unicode MS" w:hAnsi="Verdana" w:cs="Verdana"/>
          <w:sz w:val="20"/>
          <w:szCs w:val="20"/>
          <w:lang w:val="en-CA"/>
        </w:rPr>
        <w:t>Asset</w:t>
      </w:r>
      <w:r>
        <w:rPr>
          <w:rFonts w:ascii="Verdana" w:hAnsi="Verdana" w:cs="Verdana"/>
          <w:sz w:val="20"/>
          <w:szCs w:val="20"/>
          <w:lang w:val="en-CA"/>
        </w:rPr>
        <w:t>List</w:t>
      </w:r>
      <w:proofErr w:type="spellEnd"/>
      <w:r w:rsidR="00C346A6">
        <w:rPr>
          <w:rFonts w:ascii="Verdana" w:eastAsia="Arial Unicode MS" w:hAnsi="Verdana" w:cs="Verdana"/>
          <w:sz w:val="20"/>
          <w:szCs w:val="20"/>
          <w:lang w:val="en-CA"/>
        </w:rPr>
        <w:t xml:space="preserve">, </w:t>
      </w:r>
      <w:r>
        <w:rPr>
          <w:rFonts w:ascii="Verdana" w:hAnsi="Verdana" w:cs="Verdana"/>
          <w:sz w:val="20"/>
          <w:szCs w:val="20"/>
          <w:lang w:val="en-CA"/>
        </w:rPr>
        <w:t>CCTCO</w:t>
      </w:r>
      <w:r w:rsidR="00C346A6">
        <w:rPr>
          <w:rFonts w:ascii="Verdana" w:hAnsi="Verdana" w:cs="Verdana"/>
          <w:sz w:val="20"/>
          <w:szCs w:val="20"/>
          <w:lang w:val="en-CA"/>
        </w:rPr>
        <w:t xml:space="preserve">, </w:t>
      </w:r>
      <w:r>
        <w:rPr>
          <w:rFonts w:ascii="Verdana" w:hAnsi="Verdana" w:cs="Verdana"/>
          <w:sz w:val="20"/>
          <w:szCs w:val="20"/>
          <w:lang w:val="en-CA"/>
        </w:rPr>
        <w:t>OMXTC</w:t>
      </w:r>
      <w:r w:rsidR="00C346A6">
        <w:rPr>
          <w:rFonts w:ascii="Verdana" w:hAnsi="Verdana" w:cs="Verdana"/>
          <w:sz w:val="20"/>
          <w:szCs w:val="20"/>
          <w:lang w:val="en-CA"/>
        </w:rPr>
        <w:t xml:space="preserve">, </w:t>
      </w:r>
      <w:r>
        <w:rPr>
          <w:rFonts w:ascii="Verdana" w:hAnsi="Verdana" w:cs="Verdana"/>
          <w:sz w:val="20"/>
          <w:szCs w:val="20"/>
          <w:lang w:val="en-CA"/>
        </w:rPr>
        <w:t>Pricing</w:t>
      </w:r>
      <w:r w:rsidR="00C346A6">
        <w:rPr>
          <w:rFonts w:ascii="Verdana" w:hAnsi="Verdana" w:cs="Verdana"/>
          <w:sz w:val="20"/>
          <w:szCs w:val="20"/>
          <w:lang w:val="en-CA"/>
        </w:rPr>
        <w:t xml:space="preserve">, </w:t>
      </w:r>
      <w:r>
        <w:rPr>
          <w:rFonts w:ascii="Verdana" w:hAnsi="Verdana" w:cs="Verdana"/>
          <w:sz w:val="20"/>
          <w:szCs w:val="20"/>
          <w:lang w:val="en-CA"/>
        </w:rPr>
        <w:t>Deal</w:t>
      </w:r>
      <w:r w:rsidR="00A93901">
        <w:rPr>
          <w:rFonts w:ascii="Verdana" w:hAnsi="Verdana" w:cs="Verdana"/>
          <w:sz w:val="20"/>
          <w:szCs w:val="20"/>
          <w:lang w:val="en-CA"/>
        </w:rPr>
        <w:t xml:space="preserve"> </w:t>
      </w:r>
      <w:r>
        <w:rPr>
          <w:rFonts w:ascii="Verdana" w:hAnsi="Verdana" w:cs="Verdana"/>
          <w:sz w:val="20"/>
          <w:szCs w:val="20"/>
          <w:lang w:val="en-CA"/>
        </w:rPr>
        <w:t>and</w:t>
      </w:r>
      <w:r w:rsidR="00A93901">
        <w:rPr>
          <w:rFonts w:ascii="Verdana" w:hAnsi="Verdana" w:cs="Verdana"/>
          <w:sz w:val="20"/>
          <w:szCs w:val="20"/>
          <w:lang w:val="en-CA"/>
        </w:rPr>
        <w:t xml:space="preserve"> </w:t>
      </w:r>
      <w:r>
        <w:rPr>
          <w:rFonts w:ascii="Verdana" w:eastAsia="Arial Unicode MS" w:hAnsi="Verdana" w:cs="Verdana"/>
          <w:sz w:val="20"/>
          <w:szCs w:val="20"/>
          <w:lang w:val="en-CA"/>
        </w:rPr>
        <w:t>Landing.</w:t>
      </w:r>
    </w:p>
    <w:p w14:paraId="2E4BB0B0" w14:textId="77777777" w:rsidR="00C073C2" w:rsidRDefault="00C073C2">
      <w:pPr>
        <w:ind w:right="360"/>
        <w:jc w:val="both"/>
        <w:rPr>
          <w:rFonts w:ascii="Verdana" w:eastAsia="Arial Unicode MS" w:hAnsi="Verdana" w:cs="Verdana"/>
          <w:sz w:val="20"/>
          <w:szCs w:val="20"/>
        </w:rPr>
      </w:pPr>
      <w:r>
        <w:rPr>
          <w:rFonts w:ascii="Verdana" w:eastAsia="Arial Unicode MS" w:hAnsi="Verdana" w:cs="Verdana"/>
          <w:b/>
          <w:sz w:val="20"/>
          <w:szCs w:val="20"/>
          <w:lang w:val="en-CA"/>
        </w:rPr>
        <w:t>Environment:</w:t>
      </w:r>
      <w:r>
        <w:rPr>
          <w:rFonts w:ascii="Verdana" w:eastAsia="Arial Unicode MS" w:hAnsi="Verdana" w:cs="Verdana"/>
          <w:sz w:val="20"/>
          <w:szCs w:val="20"/>
        </w:rPr>
        <w:t>Java</w:t>
      </w:r>
      <w:r w:rsidR="00C346A6">
        <w:rPr>
          <w:rFonts w:ascii="Verdana" w:eastAsia="Arial Unicode MS" w:hAnsi="Verdana" w:cs="Verdana"/>
          <w:sz w:val="20"/>
          <w:szCs w:val="20"/>
        </w:rPr>
        <w:t xml:space="preserve">, </w:t>
      </w:r>
      <w:r>
        <w:rPr>
          <w:rFonts w:ascii="Verdana" w:hAnsi="Verdana" w:cs="Verdana"/>
          <w:sz w:val="20"/>
          <w:szCs w:val="20"/>
        </w:rPr>
        <w:t>J2EE</w:t>
      </w:r>
      <w:r w:rsidR="00C346A6">
        <w:rPr>
          <w:rFonts w:ascii="Verdana" w:hAnsi="Verdana" w:cs="Verdana"/>
          <w:sz w:val="20"/>
          <w:szCs w:val="20"/>
        </w:rPr>
        <w:t xml:space="preserve">, </w:t>
      </w:r>
      <w:r>
        <w:rPr>
          <w:rFonts w:ascii="Verdana" w:eastAsia="Arial Unicode MS" w:hAnsi="Verdana" w:cs="Verdana"/>
          <w:sz w:val="20"/>
          <w:szCs w:val="20"/>
        </w:rPr>
        <w:t>Adobe</w:t>
      </w:r>
      <w:r w:rsidR="004137C6">
        <w:rPr>
          <w:rFonts w:ascii="Verdana" w:eastAsia="Arial Unicode MS" w:hAnsi="Verdana" w:cs="Verdana"/>
          <w:sz w:val="20"/>
          <w:szCs w:val="20"/>
        </w:rPr>
        <w:t xml:space="preserve"> </w:t>
      </w:r>
      <w:r>
        <w:rPr>
          <w:rFonts w:ascii="Verdana" w:hAnsi="Verdana" w:cs="Verdana"/>
          <w:sz w:val="20"/>
          <w:szCs w:val="20"/>
        </w:rPr>
        <w:t>Flex</w:t>
      </w:r>
      <w:r w:rsidR="00C346A6">
        <w:rPr>
          <w:rFonts w:ascii="Verdana" w:hAnsi="Verdana" w:cs="Verdana"/>
          <w:sz w:val="20"/>
          <w:szCs w:val="20"/>
        </w:rPr>
        <w:t xml:space="preserve">, </w:t>
      </w:r>
      <w:r>
        <w:rPr>
          <w:rFonts w:ascii="Verdana" w:eastAsia="Arial Unicode MS" w:hAnsi="Verdana" w:cs="Verdana"/>
          <w:sz w:val="20"/>
          <w:szCs w:val="20"/>
        </w:rPr>
        <w:t>Spring3.0</w:t>
      </w:r>
      <w:r w:rsidR="00C346A6">
        <w:rPr>
          <w:rFonts w:ascii="Verdana" w:eastAsia="Arial Unicode MS" w:hAnsi="Verdana" w:cs="Verdana"/>
          <w:sz w:val="20"/>
          <w:szCs w:val="20"/>
        </w:rPr>
        <w:t xml:space="preserve">, </w:t>
      </w:r>
      <w:r>
        <w:rPr>
          <w:rFonts w:ascii="Verdana" w:hAnsi="Verdana" w:cs="Verdana"/>
          <w:sz w:val="20"/>
          <w:szCs w:val="20"/>
        </w:rPr>
        <w:t>Spring-JDBC</w:t>
      </w:r>
      <w:r w:rsidR="004137C6">
        <w:rPr>
          <w:rFonts w:ascii="Verdana" w:hAnsi="Verdana" w:cs="Verdana"/>
          <w:sz w:val="20"/>
          <w:szCs w:val="20"/>
        </w:rPr>
        <w:t xml:space="preserve"> </w:t>
      </w:r>
      <w:r>
        <w:rPr>
          <w:rFonts w:ascii="Verdana" w:hAnsi="Verdana" w:cs="Verdana"/>
          <w:sz w:val="20"/>
          <w:szCs w:val="20"/>
        </w:rPr>
        <w:t>transactions</w:t>
      </w:r>
      <w:r w:rsidR="00C346A6">
        <w:rPr>
          <w:rFonts w:ascii="Verdana" w:hAnsi="Verdana" w:cs="Verdana"/>
          <w:sz w:val="20"/>
          <w:szCs w:val="20"/>
        </w:rPr>
        <w:t xml:space="preserve">, </w:t>
      </w:r>
      <w:r>
        <w:rPr>
          <w:rFonts w:ascii="Verdana" w:eastAsia="Arial Unicode MS" w:hAnsi="Verdana" w:cs="Verdana"/>
          <w:sz w:val="20"/>
          <w:szCs w:val="20"/>
        </w:rPr>
        <w:t>Hibernate3.0</w:t>
      </w:r>
      <w:r w:rsidR="00C346A6">
        <w:rPr>
          <w:rFonts w:ascii="Verdana" w:eastAsia="Arial Unicode MS" w:hAnsi="Verdana" w:cs="Verdana"/>
          <w:sz w:val="20"/>
          <w:szCs w:val="20"/>
        </w:rPr>
        <w:t xml:space="preserve">, </w:t>
      </w:r>
      <w:r>
        <w:rPr>
          <w:rFonts w:ascii="Verdana" w:eastAsia="Arial Unicode MS" w:hAnsi="Verdana" w:cs="Verdana"/>
          <w:bCs/>
          <w:sz w:val="20"/>
          <w:szCs w:val="20"/>
        </w:rPr>
        <w:t>EH-Cache</w:t>
      </w:r>
      <w:r w:rsidR="00C346A6">
        <w:rPr>
          <w:rFonts w:ascii="Verdana" w:eastAsia="Arial Unicode MS" w:hAnsi="Verdana" w:cs="Verdana"/>
          <w:bCs/>
          <w:sz w:val="20"/>
          <w:szCs w:val="20"/>
        </w:rPr>
        <w:t xml:space="preserve">, </w:t>
      </w:r>
      <w:r>
        <w:rPr>
          <w:rFonts w:ascii="Verdana" w:eastAsia="Arial Unicode MS" w:hAnsi="Verdana" w:cs="Verdana"/>
          <w:bCs/>
          <w:sz w:val="20"/>
          <w:szCs w:val="20"/>
        </w:rPr>
        <w:t>Spring-Mail</w:t>
      </w:r>
      <w:r w:rsidR="00C346A6">
        <w:rPr>
          <w:rFonts w:ascii="Verdana" w:eastAsia="Arial Unicode MS" w:hAnsi="Verdana" w:cs="Verdana"/>
          <w:sz w:val="20"/>
          <w:szCs w:val="20"/>
        </w:rPr>
        <w:t xml:space="preserve">, </w:t>
      </w:r>
      <w:r>
        <w:rPr>
          <w:rFonts w:ascii="Verdana" w:hAnsi="Verdana" w:cs="Verdana"/>
          <w:sz w:val="20"/>
          <w:szCs w:val="20"/>
        </w:rPr>
        <w:t>Web</w:t>
      </w:r>
      <w:r w:rsidR="004137C6">
        <w:rPr>
          <w:rFonts w:ascii="Verdana" w:hAnsi="Verdana" w:cs="Verdana"/>
          <w:sz w:val="20"/>
          <w:szCs w:val="20"/>
        </w:rPr>
        <w:t xml:space="preserve"> </w:t>
      </w:r>
      <w:r>
        <w:rPr>
          <w:rFonts w:ascii="Verdana" w:hAnsi="Verdana" w:cs="Verdana"/>
          <w:sz w:val="20"/>
          <w:szCs w:val="20"/>
        </w:rPr>
        <w:t>Services</w:t>
      </w:r>
      <w:r>
        <w:rPr>
          <w:rFonts w:ascii="Verdana" w:eastAsia="Arial Unicode MS" w:hAnsi="Verdana" w:cs="Verdana"/>
          <w:sz w:val="20"/>
          <w:szCs w:val="20"/>
        </w:rPr>
        <w:t>(Axis2)</w:t>
      </w:r>
      <w:r w:rsidR="00C346A6">
        <w:rPr>
          <w:rFonts w:ascii="Verdana" w:eastAsia="Arial Unicode MS" w:hAnsi="Verdana" w:cs="Verdana"/>
          <w:sz w:val="20"/>
          <w:szCs w:val="20"/>
        </w:rPr>
        <w:t xml:space="preserve">, </w:t>
      </w:r>
      <w:r>
        <w:rPr>
          <w:rFonts w:ascii="Verdana" w:eastAsia="Arial Unicode MS" w:hAnsi="Verdana" w:cs="Verdana"/>
          <w:sz w:val="20"/>
          <w:szCs w:val="20"/>
        </w:rPr>
        <w:t>Soap UI(4.0)</w:t>
      </w:r>
      <w:r w:rsidR="00C346A6">
        <w:rPr>
          <w:rFonts w:ascii="Verdana" w:eastAsia="Arial Unicode MS" w:hAnsi="Verdana" w:cs="Verdana"/>
          <w:sz w:val="20"/>
          <w:szCs w:val="20"/>
        </w:rPr>
        <w:t xml:space="preserve">, </w:t>
      </w:r>
      <w:r>
        <w:rPr>
          <w:rFonts w:ascii="Verdana" w:eastAsia="Arial Unicode MS" w:hAnsi="Verdana" w:cs="Verdana"/>
          <w:sz w:val="20"/>
          <w:szCs w:val="20"/>
        </w:rPr>
        <w:t>Spring</w:t>
      </w:r>
      <w:r w:rsidR="00E34BED">
        <w:rPr>
          <w:rFonts w:ascii="Verdana" w:eastAsia="Arial Unicode MS" w:hAnsi="Verdana" w:cs="Verdana"/>
          <w:sz w:val="20"/>
          <w:szCs w:val="20"/>
        </w:rPr>
        <w:t xml:space="preserve"> </w:t>
      </w:r>
      <w:r>
        <w:rPr>
          <w:rFonts w:ascii="Verdana" w:hAnsi="Verdana" w:cs="Verdana"/>
          <w:sz w:val="20"/>
          <w:szCs w:val="20"/>
        </w:rPr>
        <w:t>J-Unit</w:t>
      </w:r>
      <w:r w:rsidR="00E34BED">
        <w:rPr>
          <w:rFonts w:ascii="Verdana" w:hAnsi="Verdana" w:cs="Verdana"/>
          <w:sz w:val="20"/>
          <w:szCs w:val="20"/>
        </w:rPr>
        <w:t xml:space="preserve"> </w:t>
      </w:r>
      <w:r>
        <w:rPr>
          <w:rFonts w:ascii="Verdana" w:hAnsi="Verdana" w:cs="Verdana"/>
          <w:sz w:val="20"/>
          <w:szCs w:val="20"/>
        </w:rPr>
        <w:t>Test</w:t>
      </w:r>
      <w:r w:rsidR="00E34BED">
        <w:rPr>
          <w:rFonts w:ascii="Verdana" w:hAnsi="Verdana" w:cs="Verdana"/>
          <w:sz w:val="20"/>
          <w:szCs w:val="20"/>
        </w:rPr>
        <w:t xml:space="preserve"> </w:t>
      </w:r>
      <w:r>
        <w:rPr>
          <w:rFonts w:ascii="Verdana" w:hAnsi="Verdana" w:cs="Verdana"/>
          <w:sz w:val="20"/>
          <w:szCs w:val="20"/>
        </w:rPr>
        <w:t>cases</w:t>
      </w:r>
      <w:r w:rsidR="00C346A6">
        <w:rPr>
          <w:rFonts w:ascii="Verdana" w:eastAsia="Arial Unicode MS" w:hAnsi="Verdana" w:cs="Verdana"/>
          <w:sz w:val="20"/>
          <w:szCs w:val="20"/>
        </w:rPr>
        <w:t xml:space="preserve">, </w:t>
      </w:r>
      <w:r>
        <w:rPr>
          <w:rFonts w:ascii="Verdana" w:eastAsia="Arial Unicode MS" w:hAnsi="Verdana" w:cs="Verdana"/>
          <w:sz w:val="20"/>
          <w:szCs w:val="20"/>
        </w:rPr>
        <w:t>Jasper</w:t>
      </w:r>
      <w:r w:rsidR="00E34BED">
        <w:rPr>
          <w:rFonts w:ascii="Verdana" w:eastAsia="Arial Unicode MS" w:hAnsi="Verdana" w:cs="Verdana"/>
          <w:sz w:val="20"/>
          <w:szCs w:val="20"/>
        </w:rPr>
        <w:t xml:space="preserve"> </w:t>
      </w:r>
      <w:r>
        <w:rPr>
          <w:rFonts w:ascii="Verdana" w:hAnsi="Verdana" w:cs="Verdana"/>
          <w:sz w:val="20"/>
          <w:szCs w:val="20"/>
        </w:rPr>
        <w:t>Reports</w:t>
      </w:r>
      <w:r w:rsidR="00C346A6">
        <w:rPr>
          <w:rFonts w:ascii="Verdana" w:hAnsi="Verdana" w:cs="Verdana"/>
          <w:sz w:val="20"/>
          <w:szCs w:val="20"/>
        </w:rPr>
        <w:t xml:space="preserve">, </w:t>
      </w:r>
      <w:r>
        <w:rPr>
          <w:rFonts w:ascii="Verdana" w:eastAsia="Arial Unicode MS" w:hAnsi="Verdana" w:cs="Verdana"/>
          <w:sz w:val="20"/>
          <w:szCs w:val="20"/>
        </w:rPr>
        <w:t>UNIX</w:t>
      </w:r>
      <w:r w:rsidR="00C346A6">
        <w:rPr>
          <w:rFonts w:ascii="Verdana" w:eastAsia="Arial Unicode MS" w:hAnsi="Verdana" w:cs="Verdana"/>
          <w:sz w:val="20"/>
          <w:szCs w:val="20"/>
        </w:rPr>
        <w:t xml:space="preserve">, </w:t>
      </w:r>
      <w:r>
        <w:rPr>
          <w:rFonts w:ascii="Verdana" w:hAnsi="Verdana" w:cs="Verdana"/>
          <w:sz w:val="20"/>
          <w:szCs w:val="20"/>
        </w:rPr>
        <w:t>JAX-B</w:t>
      </w:r>
      <w:r w:rsidR="00C346A6">
        <w:rPr>
          <w:rFonts w:ascii="Verdana" w:hAnsi="Verdana" w:cs="Verdana"/>
          <w:sz w:val="20"/>
          <w:szCs w:val="20"/>
        </w:rPr>
        <w:t xml:space="preserve">, </w:t>
      </w:r>
      <w:r>
        <w:rPr>
          <w:rFonts w:ascii="Verdana" w:hAnsi="Verdana" w:cs="Verdana"/>
          <w:sz w:val="20"/>
          <w:szCs w:val="20"/>
        </w:rPr>
        <w:t>XML</w:t>
      </w:r>
      <w:r w:rsidR="00C346A6">
        <w:rPr>
          <w:rFonts w:ascii="Verdana" w:hAnsi="Verdana" w:cs="Verdana"/>
          <w:sz w:val="20"/>
          <w:szCs w:val="20"/>
        </w:rPr>
        <w:t xml:space="preserve">, </w:t>
      </w:r>
      <w:r>
        <w:rPr>
          <w:rFonts w:ascii="Verdana" w:hAnsi="Verdana" w:cs="Verdana"/>
          <w:sz w:val="20"/>
          <w:szCs w:val="20"/>
        </w:rPr>
        <w:t>XML-</w:t>
      </w:r>
      <w:r>
        <w:rPr>
          <w:rFonts w:ascii="Verdana" w:eastAsia="Arial Unicode MS" w:hAnsi="Verdana" w:cs="Verdana"/>
          <w:sz w:val="20"/>
          <w:szCs w:val="20"/>
        </w:rPr>
        <w:t>Schema</w:t>
      </w:r>
      <w:r w:rsidR="00C346A6">
        <w:rPr>
          <w:rFonts w:ascii="Verdana" w:eastAsia="Arial Unicode MS" w:hAnsi="Verdana" w:cs="Verdana"/>
          <w:sz w:val="20"/>
          <w:szCs w:val="20"/>
        </w:rPr>
        <w:t xml:space="preserve">, </w:t>
      </w:r>
      <w:r>
        <w:rPr>
          <w:rFonts w:ascii="Verdana" w:eastAsia="Arial Unicode MS" w:hAnsi="Verdana" w:cs="Verdana"/>
          <w:sz w:val="20"/>
          <w:szCs w:val="20"/>
        </w:rPr>
        <w:t>Ms-SQLServer</w:t>
      </w:r>
      <w:r>
        <w:rPr>
          <w:rFonts w:ascii="Verdana" w:hAnsi="Verdana" w:cs="Verdana"/>
          <w:sz w:val="20"/>
          <w:szCs w:val="20"/>
        </w:rPr>
        <w:t>Client</w:t>
      </w:r>
      <w:r>
        <w:rPr>
          <w:rFonts w:ascii="Verdana" w:eastAsia="Arial Unicode MS" w:hAnsi="Verdana" w:cs="Verdana"/>
          <w:sz w:val="20"/>
          <w:szCs w:val="20"/>
        </w:rPr>
        <w:t>andJ-Boss4.3.</w:t>
      </w:r>
    </w:p>
    <w:p w14:paraId="28C61878" w14:textId="77777777" w:rsidR="00C073C2" w:rsidRDefault="00C073C2">
      <w:pPr>
        <w:ind w:right="360"/>
        <w:jc w:val="both"/>
        <w:rPr>
          <w:rFonts w:ascii="Verdana" w:hAnsi="Verdana" w:cs="Verdana"/>
          <w:sz w:val="20"/>
          <w:szCs w:val="20"/>
        </w:rPr>
      </w:pPr>
      <w:r>
        <w:rPr>
          <w:rFonts w:ascii="Verdana" w:hAnsi="Verdana" w:cs="Verdana"/>
          <w:b/>
          <w:sz w:val="20"/>
          <w:szCs w:val="20"/>
        </w:rPr>
        <w:t>Responsibilities</w:t>
      </w:r>
      <w:r w:rsidR="006F4754">
        <w:rPr>
          <w:rFonts w:ascii="Verdana" w:hAnsi="Verdana" w:cs="Verdana"/>
          <w:b/>
          <w:sz w:val="20"/>
          <w:szCs w:val="20"/>
        </w:rPr>
        <w:t xml:space="preserve"> </w:t>
      </w:r>
      <w:r>
        <w:rPr>
          <w:rFonts w:ascii="Verdana" w:hAnsi="Verdana" w:cs="Verdana"/>
          <w:b/>
          <w:sz w:val="20"/>
          <w:szCs w:val="20"/>
        </w:rPr>
        <w:t>Included</w:t>
      </w:r>
    </w:p>
    <w:p w14:paraId="52A586D7" w14:textId="77777777" w:rsidR="00C073C2" w:rsidRDefault="00C073C2">
      <w:pPr>
        <w:numPr>
          <w:ilvl w:val="0"/>
          <w:numId w:val="3"/>
        </w:numPr>
        <w:jc w:val="both"/>
        <w:rPr>
          <w:rFonts w:ascii="Verdana" w:eastAsia="Arial Unicode MS" w:hAnsi="Verdana" w:cs="Verdana"/>
          <w:sz w:val="20"/>
          <w:szCs w:val="20"/>
        </w:rPr>
      </w:pPr>
      <w:r w:rsidRPr="00A47EBD">
        <w:rPr>
          <w:rFonts w:ascii="Verdana" w:hAnsi="Verdana" w:cs="Verdana"/>
          <w:b/>
          <w:sz w:val="20"/>
          <w:szCs w:val="20"/>
        </w:rPr>
        <w:t>Spring MVC Front Controller</w:t>
      </w:r>
      <w:r>
        <w:rPr>
          <w:rFonts w:ascii="Verdana" w:hAnsi="Verdana" w:cs="Verdana"/>
          <w:sz w:val="20"/>
          <w:szCs w:val="20"/>
        </w:rPr>
        <w:t xml:space="preserve"> used to navigate requests. </w:t>
      </w:r>
    </w:p>
    <w:p w14:paraId="3332B861" w14:textId="77777777" w:rsidR="00C073C2" w:rsidRDefault="00C073C2">
      <w:pPr>
        <w:numPr>
          <w:ilvl w:val="0"/>
          <w:numId w:val="3"/>
        </w:numPr>
        <w:ind w:right="360"/>
        <w:rPr>
          <w:rFonts w:ascii="Verdana" w:hAnsi="Verdana" w:cs="Verdana"/>
          <w:sz w:val="20"/>
          <w:szCs w:val="20"/>
        </w:rPr>
      </w:pPr>
      <w:r w:rsidRPr="00A47EBD">
        <w:rPr>
          <w:rFonts w:ascii="Verdana" w:eastAsia="Arial Unicode MS" w:hAnsi="Verdana" w:cs="Verdana"/>
          <w:b/>
          <w:sz w:val="20"/>
          <w:szCs w:val="20"/>
        </w:rPr>
        <w:t>Spring</w:t>
      </w:r>
      <w:r w:rsidR="0092398C">
        <w:rPr>
          <w:rFonts w:ascii="Verdana" w:eastAsia="Arial Unicode MS" w:hAnsi="Verdana" w:cs="Verdana"/>
          <w:b/>
          <w:sz w:val="20"/>
          <w:szCs w:val="20"/>
        </w:rPr>
        <w:t xml:space="preserve"> </w:t>
      </w:r>
      <w:r w:rsidRPr="00A47EBD">
        <w:rPr>
          <w:rFonts w:ascii="Verdana" w:hAnsi="Verdana" w:cs="Verdana"/>
          <w:b/>
          <w:sz w:val="20"/>
          <w:szCs w:val="20"/>
        </w:rPr>
        <w:t>mail</w:t>
      </w:r>
      <w:r w:rsidR="0092398C">
        <w:rPr>
          <w:rFonts w:ascii="Verdana" w:hAnsi="Verdana" w:cs="Verdana"/>
          <w:b/>
          <w:sz w:val="20"/>
          <w:szCs w:val="20"/>
        </w:rPr>
        <w:t xml:space="preserve"> </w:t>
      </w:r>
      <w:r>
        <w:rPr>
          <w:rFonts w:ascii="Verdana" w:hAnsi="Verdana" w:cs="Verdana"/>
          <w:sz w:val="20"/>
          <w:szCs w:val="20"/>
        </w:rPr>
        <w:t>has</w:t>
      </w:r>
      <w:r w:rsidR="0092398C">
        <w:rPr>
          <w:rFonts w:ascii="Verdana" w:hAnsi="Verdana" w:cs="Verdana"/>
          <w:sz w:val="20"/>
          <w:szCs w:val="20"/>
        </w:rPr>
        <w:t xml:space="preserve"> </w:t>
      </w:r>
      <w:r>
        <w:rPr>
          <w:rFonts w:ascii="Verdana" w:hAnsi="Verdana" w:cs="Verdana"/>
          <w:sz w:val="20"/>
          <w:szCs w:val="20"/>
        </w:rPr>
        <w:t>been</w:t>
      </w:r>
      <w:r w:rsidR="0092398C">
        <w:rPr>
          <w:rFonts w:ascii="Verdana" w:hAnsi="Verdana" w:cs="Verdana"/>
          <w:sz w:val="20"/>
          <w:szCs w:val="20"/>
        </w:rPr>
        <w:t xml:space="preserve"> </w:t>
      </w:r>
      <w:r>
        <w:rPr>
          <w:rFonts w:ascii="Verdana" w:eastAsia="Arial Unicode MS" w:hAnsi="Verdana" w:cs="Verdana"/>
          <w:sz w:val="20"/>
          <w:szCs w:val="20"/>
        </w:rPr>
        <w:t>developed</w:t>
      </w:r>
      <w:r w:rsidR="0092398C">
        <w:rPr>
          <w:rFonts w:ascii="Verdana" w:eastAsia="Arial Unicode MS" w:hAnsi="Verdana" w:cs="Verdana"/>
          <w:sz w:val="20"/>
          <w:szCs w:val="20"/>
        </w:rPr>
        <w:t xml:space="preserve"> </w:t>
      </w:r>
      <w:r>
        <w:rPr>
          <w:rFonts w:ascii="Verdana" w:hAnsi="Verdana" w:cs="Verdana"/>
          <w:sz w:val="20"/>
          <w:szCs w:val="20"/>
        </w:rPr>
        <w:t>for</w:t>
      </w:r>
      <w:r w:rsidR="0092398C">
        <w:rPr>
          <w:rFonts w:ascii="Verdana" w:hAnsi="Verdana" w:cs="Verdana"/>
          <w:sz w:val="20"/>
          <w:szCs w:val="20"/>
        </w:rPr>
        <w:t xml:space="preserve"> </w:t>
      </w:r>
      <w:r>
        <w:rPr>
          <w:rFonts w:ascii="Verdana" w:hAnsi="Verdana" w:cs="Verdana"/>
          <w:sz w:val="20"/>
          <w:szCs w:val="20"/>
        </w:rPr>
        <w:t>sending</w:t>
      </w:r>
      <w:r w:rsidR="0092398C">
        <w:rPr>
          <w:rFonts w:ascii="Verdana" w:hAnsi="Verdana" w:cs="Verdana"/>
          <w:sz w:val="20"/>
          <w:szCs w:val="20"/>
        </w:rPr>
        <w:t xml:space="preserve"> </w:t>
      </w:r>
      <w:r>
        <w:rPr>
          <w:rFonts w:ascii="Verdana" w:hAnsi="Verdana" w:cs="Verdana"/>
          <w:sz w:val="20"/>
          <w:szCs w:val="20"/>
        </w:rPr>
        <w:t>mails</w:t>
      </w:r>
      <w:r w:rsidR="0092398C">
        <w:rPr>
          <w:rFonts w:ascii="Verdana" w:hAnsi="Verdana" w:cs="Verdana"/>
          <w:sz w:val="20"/>
          <w:szCs w:val="20"/>
        </w:rPr>
        <w:t xml:space="preserve"> </w:t>
      </w:r>
      <w:r>
        <w:rPr>
          <w:rFonts w:ascii="Verdana" w:hAnsi="Verdana" w:cs="Verdana"/>
          <w:sz w:val="20"/>
          <w:szCs w:val="20"/>
        </w:rPr>
        <w:t>to</w:t>
      </w:r>
      <w:r w:rsidR="0092398C">
        <w:rPr>
          <w:rFonts w:ascii="Verdana" w:hAnsi="Verdana" w:cs="Verdana"/>
          <w:sz w:val="20"/>
          <w:szCs w:val="20"/>
        </w:rPr>
        <w:t xml:space="preserve"> </w:t>
      </w:r>
      <w:r>
        <w:rPr>
          <w:rFonts w:ascii="Verdana" w:hAnsi="Verdana" w:cs="Verdana"/>
          <w:sz w:val="20"/>
          <w:szCs w:val="20"/>
        </w:rPr>
        <w:t>different</w:t>
      </w:r>
      <w:r w:rsidR="0092398C">
        <w:rPr>
          <w:rFonts w:ascii="Verdana" w:hAnsi="Verdana" w:cs="Verdana"/>
          <w:sz w:val="20"/>
          <w:szCs w:val="20"/>
        </w:rPr>
        <w:t xml:space="preserve"> </w:t>
      </w:r>
      <w:r>
        <w:rPr>
          <w:rFonts w:ascii="Verdana" w:hAnsi="Verdana" w:cs="Verdana"/>
          <w:sz w:val="20"/>
          <w:szCs w:val="20"/>
        </w:rPr>
        <w:t>users.</w:t>
      </w:r>
    </w:p>
    <w:p w14:paraId="3BD825A6" w14:textId="77777777" w:rsidR="00C073C2" w:rsidRDefault="00C073C2">
      <w:pPr>
        <w:numPr>
          <w:ilvl w:val="0"/>
          <w:numId w:val="3"/>
        </w:numPr>
        <w:ind w:right="360"/>
        <w:rPr>
          <w:rFonts w:ascii="Verdana" w:hAnsi="Verdana" w:cs="Verdana"/>
          <w:sz w:val="20"/>
          <w:szCs w:val="20"/>
        </w:rPr>
      </w:pPr>
      <w:r>
        <w:rPr>
          <w:rFonts w:ascii="Verdana" w:hAnsi="Verdana" w:cs="Verdana"/>
          <w:sz w:val="20"/>
          <w:szCs w:val="20"/>
        </w:rPr>
        <w:t>Spring</w:t>
      </w:r>
      <w:r w:rsidR="0092398C">
        <w:rPr>
          <w:rFonts w:ascii="Verdana" w:hAnsi="Verdana" w:cs="Verdana"/>
          <w:sz w:val="20"/>
          <w:szCs w:val="20"/>
        </w:rPr>
        <w:t xml:space="preserve"> </w:t>
      </w:r>
      <w:r>
        <w:rPr>
          <w:rFonts w:ascii="Verdana" w:hAnsi="Verdana" w:cs="Verdana"/>
          <w:sz w:val="20"/>
          <w:szCs w:val="20"/>
        </w:rPr>
        <w:t>Auto-wiring</w:t>
      </w:r>
      <w:r w:rsidR="0092398C">
        <w:rPr>
          <w:rFonts w:ascii="Verdana" w:hAnsi="Verdana" w:cs="Verdana"/>
          <w:sz w:val="20"/>
          <w:szCs w:val="20"/>
        </w:rPr>
        <w:t xml:space="preserve"> </w:t>
      </w:r>
      <w:r>
        <w:rPr>
          <w:rFonts w:ascii="Verdana" w:hAnsi="Verdana" w:cs="Verdana"/>
          <w:sz w:val="20"/>
          <w:szCs w:val="20"/>
        </w:rPr>
        <w:t>has</w:t>
      </w:r>
      <w:r w:rsidR="0092398C">
        <w:rPr>
          <w:rFonts w:ascii="Verdana" w:hAnsi="Verdana" w:cs="Verdana"/>
          <w:sz w:val="20"/>
          <w:szCs w:val="20"/>
        </w:rPr>
        <w:t xml:space="preserve"> </w:t>
      </w:r>
      <w:r>
        <w:rPr>
          <w:rFonts w:ascii="Verdana" w:hAnsi="Verdana" w:cs="Verdana"/>
          <w:sz w:val="20"/>
          <w:szCs w:val="20"/>
        </w:rPr>
        <w:t>been</w:t>
      </w:r>
      <w:r w:rsidR="0092398C">
        <w:rPr>
          <w:rFonts w:ascii="Verdana" w:hAnsi="Verdana" w:cs="Verdana"/>
          <w:sz w:val="20"/>
          <w:szCs w:val="20"/>
        </w:rPr>
        <w:t xml:space="preserve"> </w:t>
      </w:r>
      <w:r>
        <w:rPr>
          <w:rFonts w:ascii="Verdana" w:hAnsi="Verdana" w:cs="Verdana"/>
          <w:sz w:val="20"/>
          <w:szCs w:val="20"/>
        </w:rPr>
        <w:t>implemented</w:t>
      </w:r>
      <w:r w:rsidR="0092398C">
        <w:rPr>
          <w:rFonts w:ascii="Verdana" w:hAnsi="Verdana" w:cs="Verdana"/>
          <w:sz w:val="20"/>
          <w:szCs w:val="20"/>
        </w:rPr>
        <w:t xml:space="preserve"> </w:t>
      </w:r>
      <w:r>
        <w:rPr>
          <w:rFonts w:ascii="Verdana" w:hAnsi="Verdana" w:cs="Verdana"/>
          <w:sz w:val="20"/>
          <w:szCs w:val="20"/>
        </w:rPr>
        <w:t>for</w:t>
      </w:r>
      <w:r w:rsidR="0092398C">
        <w:rPr>
          <w:rFonts w:ascii="Verdana" w:hAnsi="Verdana" w:cs="Verdana"/>
          <w:sz w:val="20"/>
          <w:szCs w:val="20"/>
        </w:rPr>
        <w:t xml:space="preserve"> </w:t>
      </w:r>
      <w:r>
        <w:rPr>
          <w:rFonts w:ascii="Verdana" w:hAnsi="Verdana" w:cs="Verdana"/>
          <w:sz w:val="20"/>
          <w:szCs w:val="20"/>
        </w:rPr>
        <w:t>objects</w:t>
      </w:r>
      <w:r w:rsidR="0092398C">
        <w:rPr>
          <w:rFonts w:ascii="Verdana" w:hAnsi="Verdana" w:cs="Verdana"/>
          <w:sz w:val="20"/>
          <w:szCs w:val="20"/>
        </w:rPr>
        <w:t xml:space="preserve"> </w:t>
      </w:r>
      <w:r>
        <w:rPr>
          <w:rFonts w:ascii="Verdana" w:hAnsi="Verdana" w:cs="Verdana"/>
          <w:sz w:val="20"/>
          <w:szCs w:val="20"/>
        </w:rPr>
        <w:t>injections.</w:t>
      </w:r>
    </w:p>
    <w:p w14:paraId="6E2924EC" w14:textId="77777777" w:rsidR="00C073C2" w:rsidRDefault="00C073C2">
      <w:pPr>
        <w:numPr>
          <w:ilvl w:val="0"/>
          <w:numId w:val="3"/>
        </w:numPr>
        <w:ind w:right="360"/>
        <w:rPr>
          <w:rFonts w:ascii="Verdana" w:hAnsi="Verdana" w:cs="Verdana"/>
          <w:sz w:val="20"/>
          <w:szCs w:val="20"/>
        </w:rPr>
      </w:pPr>
      <w:r>
        <w:rPr>
          <w:rFonts w:ascii="Verdana" w:hAnsi="Verdana" w:cs="Verdana"/>
          <w:sz w:val="20"/>
          <w:szCs w:val="20"/>
        </w:rPr>
        <w:t>Servlet</w:t>
      </w:r>
      <w:r w:rsidR="0092398C">
        <w:rPr>
          <w:rFonts w:ascii="Verdana" w:hAnsi="Verdana" w:cs="Verdana"/>
          <w:sz w:val="20"/>
          <w:szCs w:val="20"/>
        </w:rPr>
        <w:t xml:space="preserve"> </w:t>
      </w:r>
      <w:r>
        <w:rPr>
          <w:rFonts w:ascii="Verdana" w:hAnsi="Verdana" w:cs="Verdana"/>
          <w:sz w:val="20"/>
          <w:szCs w:val="20"/>
        </w:rPr>
        <w:t>has</w:t>
      </w:r>
      <w:r w:rsidR="0092398C">
        <w:rPr>
          <w:rFonts w:ascii="Verdana" w:hAnsi="Verdana" w:cs="Verdana"/>
          <w:sz w:val="20"/>
          <w:szCs w:val="20"/>
        </w:rPr>
        <w:t xml:space="preserve"> </w:t>
      </w:r>
      <w:r>
        <w:rPr>
          <w:rFonts w:ascii="Verdana" w:hAnsi="Verdana" w:cs="Verdana"/>
          <w:sz w:val="20"/>
          <w:szCs w:val="20"/>
        </w:rPr>
        <w:t>been</w:t>
      </w:r>
      <w:r w:rsidR="0092398C">
        <w:rPr>
          <w:rFonts w:ascii="Verdana" w:hAnsi="Verdana" w:cs="Verdana"/>
          <w:sz w:val="20"/>
          <w:szCs w:val="20"/>
        </w:rPr>
        <w:t xml:space="preserve"> </w:t>
      </w:r>
      <w:r>
        <w:rPr>
          <w:rFonts w:ascii="Verdana" w:hAnsi="Verdana" w:cs="Verdana"/>
          <w:sz w:val="20"/>
          <w:szCs w:val="20"/>
        </w:rPr>
        <w:t>developed</w:t>
      </w:r>
      <w:r w:rsidR="0092398C">
        <w:rPr>
          <w:rFonts w:ascii="Verdana" w:hAnsi="Verdana" w:cs="Verdana"/>
          <w:sz w:val="20"/>
          <w:szCs w:val="20"/>
        </w:rPr>
        <w:t xml:space="preserve"> </w:t>
      </w:r>
      <w:r>
        <w:rPr>
          <w:rFonts w:ascii="Verdana" w:hAnsi="Verdana" w:cs="Verdana"/>
          <w:sz w:val="20"/>
          <w:szCs w:val="20"/>
        </w:rPr>
        <w:t>for</w:t>
      </w:r>
      <w:r w:rsidR="0092398C">
        <w:rPr>
          <w:rFonts w:ascii="Verdana" w:hAnsi="Verdana" w:cs="Verdana"/>
          <w:sz w:val="20"/>
          <w:szCs w:val="20"/>
        </w:rPr>
        <w:t xml:space="preserve"> </w:t>
      </w:r>
      <w:r>
        <w:rPr>
          <w:rFonts w:ascii="Verdana" w:hAnsi="Verdana" w:cs="Verdana"/>
          <w:sz w:val="20"/>
          <w:szCs w:val="20"/>
        </w:rPr>
        <w:t>to</w:t>
      </w:r>
      <w:r w:rsidR="0092398C">
        <w:rPr>
          <w:rFonts w:ascii="Verdana" w:hAnsi="Verdana" w:cs="Verdana"/>
          <w:sz w:val="20"/>
          <w:szCs w:val="20"/>
        </w:rPr>
        <w:t xml:space="preserve"> </w:t>
      </w:r>
      <w:r>
        <w:rPr>
          <w:rFonts w:ascii="Verdana" w:hAnsi="Verdana" w:cs="Verdana"/>
          <w:sz w:val="20"/>
          <w:szCs w:val="20"/>
        </w:rPr>
        <w:t>call</w:t>
      </w:r>
      <w:r w:rsidR="0092398C">
        <w:rPr>
          <w:rFonts w:ascii="Verdana" w:hAnsi="Verdana" w:cs="Verdana"/>
          <w:sz w:val="20"/>
          <w:szCs w:val="20"/>
        </w:rPr>
        <w:t xml:space="preserve"> </w:t>
      </w:r>
      <w:r>
        <w:rPr>
          <w:rFonts w:ascii="Verdana" w:hAnsi="Verdana" w:cs="Verdana"/>
          <w:sz w:val="20"/>
          <w:szCs w:val="20"/>
        </w:rPr>
        <w:t>batch</w:t>
      </w:r>
      <w:r w:rsidR="0092398C">
        <w:rPr>
          <w:rFonts w:ascii="Verdana" w:hAnsi="Verdana" w:cs="Verdana"/>
          <w:sz w:val="20"/>
          <w:szCs w:val="20"/>
        </w:rPr>
        <w:t xml:space="preserve"> </w:t>
      </w:r>
      <w:r>
        <w:rPr>
          <w:rFonts w:ascii="Verdana" w:hAnsi="Verdana" w:cs="Verdana"/>
          <w:sz w:val="20"/>
          <w:szCs w:val="20"/>
        </w:rPr>
        <w:t>process</w:t>
      </w:r>
      <w:r w:rsidR="0092398C">
        <w:rPr>
          <w:rFonts w:ascii="Verdana" w:hAnsi="Verdana" w:cs="Verdana"/>
          <w:sz w:val="20"/>
          <w:szCs w:val="20"/>
        </w:rPr>
        <w:t xml:space="preserve"> </w:t>
      </w:r>
      <w:r>
        <w:rPr>
          <w:rFonts w:ascii="Verdana" w:hAnsi="Verdana" w:cs="Verdana"/>
          <w:sz w:val="20"/>
          <w:szCs w:val="20"/>
        </w:rPr>
        <w:t>updates.</w:t>
      </w:r>
    </w:p>
    <w:p w14:paraId="3B7A66D9" w14:textId="77777777" w:rsidR="00C073C2" w:rsidRDefault="00C073C2">
      <w:pPr>
        <w:numPr>
          <w:ilvl w:val="0"/>
          <w:numId w:val="3"/>
        </w:numPr>
        <w:ind w:right="360"/>
        <w:jc w:val="both"/>
        <w:rPr>
          <w:rFonts w:ascii="Verdana" w:eastAsia="Arial Unicode MS" w:hAnsi="Verdana" w:cs="Verdana"/>
          <w:sz w:val="20"/>
          <w:szCs w:val="20"/>
        </w:rPr>
      </w:pPr>
      <w:r>
        <w:rPr>
          <w:rFonts w:ascii="Verdana" w:hAnsi="Verdana" w:cs="Verdana"/>
          <w:sz w:val="20"/>
          <w:szCs w:val="20"/>
        </w:rPr>
        <w:t>Developed</w:t>
      </w:r>
      <w:r w:rsidR="0092398C">
        <w:rPr>
          <w:rFonts w:ascii="Verdana" w:hAnsi="Verdana" w:cs="Verdana"/>
          <w:sz w:val="20"/>
          <w:szCs w:val="20"/>
        </w:rPr>
        <w:t xml:space="preserve"> </w:t>
      </w:r>
      <w:r w:rsidRPr="00A47EBD">
        <w:rPr>
          <w:rFonts w:ascii="Verdana" w:hAnsi="Verdana" w:cs="Verdana"/>
          <w:b/>
          <w:sz w:val="20"/>
          <w:szCs w:val="20"/>
        </w:rPr>
        <w:t>E-cache</w:t>
      </w:r>
      <w:r w:rsidR="0092398C">
        <w:rPr>
          <w:rFonts w:ascii="Verdana" w:hAnsi="Verdana" w:cs="Verdana"/>
          <w:b/>
          <w:sz w:val="20"/>
          <w:szCs w:val="20"/>
        </w:rPr>
        <w:t xml:space="preserve"> </w:t>
      </w:r>
      <w:r>
        <w:rPr>
          <w:rFonts w:ascii="Verdana" w:hAnsi="Verdana" w:cs="Verdana"/>
          <w:sz w:val="20"/>
          <w:szCs w:val="20"/>
        </w:rPr>
        <w:t>mechanism</w:t>
      </w:r>
      <w:r w:rsidR="0092398C">
        <w:rPr>
          <w:rFonts w:ascii="Verdana" w:hAnsi="Verdana" w:cs="Verdana"/>
          <w:sz w:val="20"/>
          <w:szCs w:val="20"/>
        </w:rPr>
        <w:t xml:space="preserve"> </w:t>
      </w:r>
      <w:r>
        <w:rPr>
          <w:rFonts w:ascii="Verdana" w:hAnsi="Verdana" w:cs="Verdana"/>
          <w:sz w:val="20"/>
          <w:szCs w:val="20"/>
        </w:rPr>
        <w:t>for</w:t>
      </w:r>
      <w:r w:rsidR="0092398C">
        <w:rPr>
          <w:rFonts w:ascii="Verdana" w:hAnsi="Verdana" w:cs="Verdana"/>
          <w:sz w:val="20"/>
          <w:szCs w:val="20"/>
        </w:rPr>
        <w:t xml:space="preserve"> </w:t>
      </w:r>
      <w:r>
        <w:rPr>
          <w:rFonts w:ascii="Verdana" w:hAnsi="Verdana" w:cs="Verdana"/>
          <w:sz w:val="20"/>
          <w:szCs w:val="20"/>
        </w:rPr>
        <w:t>to</w:t>
      </w:r>
      <w:r w:rsidR="0092398C">
        <w:rPr>
          <w:rFonts w:ascii="Verdana" w:hAnsi="Verdana" w:cs="Verdana"/>
          <w:sz w:val="20"/>
          <w:szCs w:val="20"/>
        </w:rPr>
        <w:t xml:space="preserve"> </w:t>
      </w:r>
      <w:r>
        <w:rPr>
          <w:rFonts w:ascii="Verdana" w:hAnsi="Verdana" w:cs="Verdana"/>
          <w:sz w:val="20"/>
          <w:szCs w:val="20"/>
        </w:rPr>
        <w:t>retrieve</w:t>
      </w:r>
      <w:r>
        <w:rPr>
          <w:rFonts w:ascii="Verdana" w:eastAsia="Verdana" w:hAnsi="Verdana" w:cs="Verdana"/>
          <w:sz w:val="20"/>
          <w:szCs w:val="20"/>
        </w:rPr>
        <w:t xml:space="preserve"> look-up </w:t>
      </w:r>
      <w:r>
        <w:rPr>
          <w:rFonts w:ascii="Verdana" w:hAnsi="Verdana" w:cs="Verdana"/>
          <w:sz w:val="20"/>
          <w:szCs w:val="20"/>
        </w:rPr>
        <w:t>information</w:t>
      </w:r>
      <w:r w:rsidR="0092398C">
        <w:rPr>
          <w:rFonts w:ascii="Verdana" w:hAnsi="Verdana" w:cs="Verdana"/>
          <w:sz w:val="20"/>
          <w:szCs w:val="20"/>
        </w:rPr>
        <w:t xml:space="preserve"> </w:t>
      </w:r>
      <w:r>
        <w:rPr>
          <w:rFonts w:ascii="Verdana" w:hAnsi="Verdana" w:cs="Verdana"/>
          <w:sz w:val="20"/>
          <w:szCs w:val="20"/>
        </w:rPr>
        <w:t>for</w:t>
      </w:r>
      <w:r w:rsidR="0092398C">
        <w:rPr>
          <w:rFonts w:ascii="Verdana" w:hAnsi="Verdana" w:cs="Verdana"/>
          <w:sz w:val="20"/>
          <w:szCs w:val="20"/>
        </w:rPr>
        <w:t xml:space="preserve"> </w:t>
      </w:r>
      <w:r>
        <w:rPr>
          <w:rFonts w:ascii="Verdana" w:hAnsi="Verdana" w:cs="Verdana"/>
          <w:sz w:val="20"/>
          <w:szCs w:val="20"/>
        </w:rPr>
        <w:t>customers</w:t>
      </w:r>
      <w:r w:rsidR="0092398C">
        <w:rPr>
          <w:rFonts w:ascii="Verdana" w:hAnsi="Verdana" w:cs="Verdana"/>
          <w:sz w:val="20"/>
          <w:szCs w:val="20"/>
        </w:rPr>
        <w:t xml:space="preserve"> </w:t>
      </w:r>
      <w:r>
        <w:rPr>
          <w:rFonts w:ascii="Verdana" w:hAnsi="Verdana" w:cs="Verdana"/>
          <w:sz w:val="20"/>
          <w:szCs w:val="20"/>
        </w:rPr>
        <w:t>from</w:t>
      </w:r>
      <w:r w:rsidR="0092398C">
        <w:rPr>
          <w:rFonts w:ascii="Verdana" w:hAnsi="Verdana" w:cs="Verdana"/>
          <w:sz w:val="20"/>
          <w:szCs w:val="20"/>
        </w:rPr>
        <w:t xml:space="preserve"> </w:t>
      </w:r>
      <w:r>
        <w:rPr>
          <w:rFonts w:ascii="Verdana" w:hAnsi="Verdana" w:cs="Verdana"/>
          <w:sz w:val="20"/>
          <w:szCs w:val="20"/>
        </w:rPr>
        <w:t>database</w:t>
      </w:r>
      <w:r w:rsidR="0092398C">
        <w:rPr>
          <w:rFonts w:ascii="Verdana" w:hAnsi="Verdana" w:cs="Verdana"/>
          <w:sz w:val="20"/>
          <w:szCs w:val="20"/>
        </w:rPr>
        <w:t xml:space="preserve"> </w:t>
      </w:r>
      <w:r>
        <w:rPr>
          <w:rFonts w:ascii="Verdana" w:hAnsi="Verdana" w:cs="Verdana"/>
          <w:sz w:val="20"/>
          <w:szCs w:val="20"/>
        </w:rPr>
        <w:t>at</w:t>
      </w:r>
      <w:r w:rsidR="0092398C">
        <w:rPr>
          <w:rFonts w:ascii="Verdana" w:hAnsi="Verdana" w:cs="Verdana"/>
          <w:sz w:val="20"/>
          <w:szCs w:val="20"/>
        </w:rPr>
        <w:t xml:space="preserve"> </w:t>
      </w:r>
      <w:r>
        <w:rPr>
          <w:rFonts w:ascii="Verdana" w:hAnsi="Verdana" w:cs="Verdana"/>
          <w:sz w:val="20"/>
          <w:szCs w:val="20"/>
        </w:rPr>
        <w:t>once.</w:t>
      </w:r>
    </w:p>
    <w:p w14:paraId="61C86913" w14:textId="77777777" w:rsidR="00C073C2" w:rsidRDefault="00C073C2">
      <w:pPr>
        <w:numPr>
          <w:ilvl w:val="0"/>
          <w:numId w:val="3"/>
        </w:numPr>
        <w:ind w:right="360"/>
        <w:rPr>
          <w:rFonts w:ascii="Verdana" w:eastAsia="Arial Unicode MS" w:hAnsi="Verdana" w:cs="Verdana"/>
          <w:sz w:val="20"/>
          <w:szCs w:val="20"/>
        </w:rPr>
      </w:pPr>
      <w:r>
        <w:rPr>
          <w:rFonts w:ascii="Verdana" w:eastAsia="Arial Unicode MS" w:hAnsi="Verdana" w:cs="Verdana"/>
          <w:sz w:val="20"/>
          <w:szCs w:val="20"/>
        </w:rPr>
        <w:t>Implementing</w:t>
      </w:r>
      <w:r w:rsidR="0092398C">
        <w:rPr>
          <w:rFonts w:ascii="Verdana" w:eastAsia="Arial Unicode MS" w:hAnsi="Verdana" w:cs="Verdana"/>
          <w:sz w:val="20"/>
          <w:szCs w:val="20"/>
        </w:rPr>
        <w:t xml:space="preserve"> </w:t>
      </w:r>
      <w:r>
        <w:rPr>
          <w:rFonts w:ascii="Verdana" w:hAnsi="Verdana" w:cs="Verdana"/>
          <w:sz w:val="20"/>
          <w:szCs w:val="20"/>
        </w:rPr>
        <w:t>the</w:t>
      </w:r>
      <w:r w:rsidR="0092398C">
        <w:rPr>
          <w:rFonts w:ascii="Verdana" w:hAnsi="Verdana" w:cs="Verdana"/>
          <w:sz w:val="20"/>
          <w:szCs w:val="20"/>
        </w:rPr>
        <w:t xml:space="preserve"> </w:t>
      </w:r>
      <w:proofErr w:type="spellStart"/>
      <w:r>
        <w:rPr>
          <w:rFonts w:ascii="Verdana" w:eastAsia="Arial Unicode MS" w:hAnsi="Verdana" w:cs="Verdana"/>
          <w:sz w:val="20"/>
          <w:szCs w:val="20"/>
          <w:lang w:val="en-CA"/>
        </w:rPr>
        <w:t>Asset</w:t>
      </w:r>
      <w:r>
        <w:rPr>
          <w:rFonts w:ascii="Verdana" w:hAnsi="Verdana" w:cs="Verdana"/>
          <w:sz w:val="20"/>
          <w:szCs w:val="20"/>
          <w:lang w:val="en-CA"/>
        </w:rPr>
        <w:t>List</w:t>
      </w:r>
      <w:proofErr w:type="spellEnd"/>
      <w:r w:rsidR="00C346A6">
        <w:rPr>
          <w:rFonts w:ascii="Verdana" w:eastAsia="Arial Unicode MS" w:hAnsi="Verdana" w:cs="Verdana"/>
          <w:sz w:val="20"/>
          <w:szCs w:val="20"/>
          <w:lang w:val="en-CA"/>
        </w:rPr>
        <w:t xml:space="preserve">, </w:t>
      </w:r>
      <w:proofErr w:type="gramStart"/>
      <w:r>
        <w:rPr>
          <w:rFonts w:ascii="Verdana" w:hAnsi="Verdana" w:cs="Verdana"/>
          <w:sz w:val="20"/>
          <w:szCs w:val="20"/>
          <w:lang w:val="en-CA"/>
        </w:rPr>
        <w:t>Proposal</w:t>
      </w:r>
      <w:r w:rsidR="00C346A6">
        <w:rPr>
          <w:rFonts w:ascii="Verdana" w:hAnsi="Verdana" w:cs="Verdana"/>
          <w:sz w:val="20"/>
          <w:szCs w:val="20"/>
          <w:lang w:val="en-CA"/>
        </w:rPr>
        <w:t xml:space="preserve">, </w:t>
      </w:r>
      <w:r>
        <w:rPr>
          <w:rFonts w:ascii="Verdana" w:eastAsia="Verdana" w:hAnsi="Verdana" w:cs="Verdana"/>
          <w:sz w:val="20"/>
          <w:szCs w:val="20"/>
          <w:lang w:val="en-CA"/>
        </w:rPr>
        <w:t xml:space="preserve"> Data</w:t>
      </w:r>
      <w:proofErr w:type="gramEnd"/>
      <w:r>
        <w:rPr>
          <w:rFonts w:ascii="Verdana" w:eastAsia="Verdana" w:hAnsi="Verdana" w:cs="Verdana"/>
          <w:sz w:val="20"/>
          <w:szCs w:val="20"/>
          <w:lang w:val="en-CA"/>
        </w:rPr>
        <w:t>-sets</w:t>
      </w:r>
      <w:r w:rsidR="0092398C">
        <w:rPr>
          <w:rFonts w:ascii="Verdana" w:eastAsia="Verdana" w:hAnsi="Verdana" w:cs="Verdana"/>
          <w:sz w:val="20"/>
          <w:szCs w:val="20"/>
          <w:lang w:val="en-CA"/>
        </w:rPr>
        <w:t xml:space="preserve"> </w:t>
      </w:r>
      <w:r>
        <w:rPr>
          <w:rFonts w:ascii="Verdana" w:hAnsi="Verdana" w:cs="Verdana"/>
          <w:sz w:val="20"/>
          <w:szCs w:val="20"/>
        </w:rPr>
        <w:t>modules</w:t>
      </w:r>
      <w:r w:rsidR="0092398C">
        <w:rPr>
          <w:rFonts w:ascii="Verdana" w:hAnsi="Verdana" w:cs="Verdana"/>
          <w:sz w:val="20"/>
          <w:szCs w:val="20"/>
        </w:rPr>
        <w:t xml:space="preserve"> </w:t>
      </w:r>
      <w:r>
        <w:rPr>
          <w:rFonts w:ascii="Verdana" w:eastAsia="Arial Unicode MS" w:hAnsi="Verdana" w:cs="Verdana"/>
          <w:sz w:val="20"/>
          <w:szCs w:val="20"/>
        </w:rPr>
        <w:t>at</w:t>
      </w:r>
      <w:r>
        <w:rPr>
          <w:rFonts w:ascii="Verdana" w:eastAsia="Verdana" w:hAnsi="Verdana" w:cs="Verdana"/>
          <w:sz w:val="20"/>
          <w:szCs w:val="20"/>
        </w:rPr>
        <w:t xml:space="preserve"> persistence </w:t>
      </w:r>
      <w:r>
        <w:rPr>
          <w:rFonts w:ascii="Verdana" w:hAnsi="Verdana" w:cs="Verdana"/>
          <w:sz w:val="20"/>
          <w:szCs w:val="20"/>
        </w:rPr>
        <w:t>layer</w:t>
      </w:r>
      <w:r w:rsidR="0092398C">
        <w:rPr>
          <w:rFonts w:ascii="Verdana" w:hAnsi="Verdana" w:cs="Verdana"/>
          <w:sz w:val="20"/>
          <w:szCs w:val="20"/>
        </w:rPr>
        <w:t xml:space="preserve"> </w:t>
      </w:r>
      <w:r>
        <w:rPr>
          <w:rFonts w:ascii="Verdana" w:hAnsi="Verdana" w:cs="Verdana"/>
          <w:sz w:val="20"/>
          <w:szCs w:val="20"/>
        </w:rPr>
        <w:t>using</w:t>
      </w:r>
      <w:r w:rsidR="0092398C">
        <w:rPr>
          <w:rFonts w:ascii="Verdana" w:hAnsi="Verdana" w:cs="Verdana"/>
          <w:sz w:val="20"/>
          <w:szCs w:val="20"/>
        </w:rPr>
        <w:t xml:space="preserve"> </w:t>
      </w:r>
      <w:r w:rsidRPr="00A47EBD">
        <w:rPr>
          <w:rFonts w:ascii="Verdana" w:eastAsia="Arial Unicode MS" w:hAnsi="Verdana" w:cs="Verdana"/>
          <w:b/>
          <w:sz w:val="20"/>
          <w:szCs w:val="20"/>
        </w:rPr>
        <w:t>Hibernate</w:t>
      </w:r>
      <w:r w:rsidR="0092398C">
        <w:rPr>
          <w:rFonts w:ascii="Verdana" w:eastAsia="Arial Unicode MS" w:hAnsi="Verdana" w:cs="Verdana"/>
          <w:b/>
          <w:sz w:val="20"/>
          <w:szCs w:val="20"/>
        </w:rPr>
        <w:t xml:space="preserve"> </w:t>
      </w:r>
      <w:r w:rsidRPr="00A47EBD">
        <w:rPr>
          <w:rFonts w:ascii="Verdana" w:hAnsi="Verdana" w:cs="Verdana"/>
          <w:b/>
          <w:sz w:val="20"/>
          <w:szCs w:val="20"/>
        </w:rPr>
        <w:t>with</w:t>
      </w:r>
      <w:r w:rsidR="0092398C">
        <w:rPr>
          <w:rFonts w:ascii="Verdana" w:hAnsi="Verdana" w:cs="Verdana"/>
          <w:b/>
          <w:sz w:val="20"/>
          <w:szCs w:val="20"/>
        </w:rPr>
        <w:t xml:space="preserve"> </w:t>
      </w:r>
      <w:r w:rsidRPr="00A47EBD">
        <w:rPr>
          <w:rFonts w:ascii="Verdana" w:hAnsi="Verdana" w:cs="Verdana"/>
          <w:b/>
          <w:sz w:val="20"/>
          <w:szCs w:val="20"/>
        </w:rPr>
        <w:t>all</w:t>
      </w:r>
      <w:r w:rsidR="0092398C">
        <w:rPr>
          <w:rFonts w:ascii="Verdana" w:hAnsi="Verdana" w:cs="Verdana"/>
          <w:b/>
          <w:sz w:val="20"/>
          <w:szCs w:val="20"/>
        </w:rPr>
        <w:t xml:space="preserve"> </w:t>
      </w:r>
      <w:r w:rsidRPr="00A47EBD">
        <w:rPr>
          <w:rFonts w:ascii="Verdana" w:hAnsi="Verdana" w:cs="Verdana"/>
          <w:b/>
          <w:sz w:val="20"/>
          <w:szCs w:val="20"/>
        </w:rPr>
        <w:t>CRUD</w:t>
      </w:r>
      <w:r w:rsidR="0092398C">
        <w:rPr>
          <w:rFonts w:ascii="Verdana" w:hAnsi="Verdana" w:cs="Verdana"/>
          <w:b/>
          <w:sz w:val="20"/>
          <w:szCs w:val="20"/>
        </w:rPr>
        <w:t xml:space="preserve"> </w:t>
      </w:r>
      <w:r w:rsidRPr="00A47EBD">
        <w:rPr>
          <w:rFonts w:ascii="Verdana" w:hAnsi="Verdana" w:cs="Verdana"/>
          <w:b/>
          <w:sz w:val="20"/>
          <w:szCs w:val="20"/>
        </w:rPr>
        <w:t>operations</w:t>
      </w:r>
      <w:r>
        <w:rPr>
          <w:rFonts w:ascii="Verdana" w:eastAsia="Arial Unicode MS" w:hAnsi="Verdana" w:cs="Verdana"/>
          <w:sz w:val="20"/>
          <w:szCs w:val="20"/>
        </w:rPr>
        <w:t>.</w:t>
      </w:r>
    </w:p>
    <w:p w14:paraId="5772B13A" w14:textId="2D513D9B" w:rsidR="0043330E" w:rsidRPr="004C2148" w:rsidRDefault="00C073C2" w:rsidP="004C2148">
      <w:pPr>
        <w:numPr>
          <w:ilvl w:val="0"/>
          <w:numId w:val="3"/>
        </w:numPr>
        <w:ind w:right="360"/>
        <w:rPr>
          <w:rFonts w:ascii="Verdana" w:eastAsia="Arial Unicode MS" w:hAnsi="Verdana" w:cs="Verdana"/>
          <w:sz w:val="20"/>
          <w:szCs w:val="20"/>
        </w:rPr>
      </w:pPr>
      <w:r>
        <w:rPr>
          <w:rFonts w:ascii="Verdana" w:eastAsia="Arial Unicode MS" w:hAnsi="Verdana" w:cs="Verdana"/>
          <w:sz w:val="20"/>
          <w:szCs w:val="20"/>
        </w:rPr>
        <w:t>Called</w:t>
      </w:r>
      <w:r w:rsidR="0092398C">
        <w:rPr>
          <w:rFonts w:ascii="Verdana" w:eastAsia="Arial Unicode MS" w:hAnsi="Verdana" w:cs="Verdana"/>
          <w:sz w:val="20"/>
          <w:szCs w:val="20"/>
        </w:rPr>
        <w:t xml:space="preserve"> </w:t>
      </w:r>
      <w:r>
        <w:rPr>
          <w:rFonts w:ascii="Verdana" w:hAnsi="Verdana" w:cs="Verdana"/>
          <w:sz w:val="20"/>
          <w:szCs w:val="20"/>
        </w:rPr>
        <w:t>Web</w:t>
      </w:r>
      <w:r w:rsidR="00FA3A35">
        <w:rPr>
          <w:rFonts w:ascii="Verdana" w:hAnsi="Verdana" w:cs="Verdana"/>
          <w:sz w:val="20"/>
          <w:szCs w:val="20"/>
        </w:rPr>
        <w:t xml:space="preserve"> </w:t>
      </w:r>
      <w:r>
        <w:rPr>
          <w:rFonts w:ascii="Verdana" w:hAnsi="Verdana" w:cs="Verdana"/>
          <w:sz w:val="20"/>
          <w:szCs w:val="20"/>
        </w:rPr>
        <w:t>Services</w:t>
      </w:r>
      <w:r w:rsidR="0092398C">
        <w:rPr>
          <w:rFonts w:ascii="Verdana" w:hAnsi="Verdana" w:cs="Verdana"/>
          <w:sz w:val="20"/>
          <w:szCs w:val="20"/>
        </w:rPr>
        <w:t xml:space="preserve"> </w:t>
      </w:r>
      <w:r>
        <w:rPr>
          <w:rFonts w:ascii="Verdana" w:hAnsi="Verdana" w:cs="Verdana"/>
          <w:sz w:val="20"/>
          <w:szCs w:val="20"/>
        </w:rPr>
        <w:t>client</w:t>
      </w:r>
      <w:r w:rsidR="0092398C">
        <w:rPr>
          <w:rFonts w:ascii="Verdana" w:hAnsi="Verdana" w:cs="Verdana"/>
          <w:sz w:val="20"/>
          <w:szCs w:val="20"/>
        </w:rPr>
        <w:t xml:space="preserve"> </w:t>
      </w:r>
      <w:r>
        <w:rPr>
          <w:rFonts w:ascii="Verdana" w:hAnsi="Verdana" w:cs="Verdana"/>
          <w:sz w:val="20"/>
          <w:szCs w:val="20"/>
        </w:rPr>
        <w:t>for</w:t>
      </w:r>
      <w:r w:rsidR="0092398C">
        <w:rPr>
          <w:rFonts w:ascii="Verdana" w:hAnsi="Verdana" w:cs="Verdana"/>
          <w:sz w:val="20"/>
          <w:szCs w:val="20"/>
        </w:rPr>
        <w:t xml:space="preserve"> </w:t>
      </w:r>
      <w:r>
        <w:rPr>
          <w:rFonts w:ascii="Verdana" w:hAnsi="Verdana" w:cs="Verdana"/>
          <w:sz w:val="20"/>
          <w:szCs w:val="20"/>
        </w:rPr>
        <w:t>integrating</w:t>
      </w:r>
      <w:r w:rsidR="0092398C">
        <w:rPr>
          <w:rFonts w:ascii="Verdana" w:hAnsi="Verdana" w:cs="Verdana"/>
          <w:sz w:val="20"/>
          <w:szCs w:val="20"/>
        </w:rPr>
        <w:t xml:space="preserve"> </w:t>
      </w:r>
      <w:r>
        <w:rPr>
          <w:rFonts w:ascii="Verdana" w:hAnsi="Verdana" w:cs="Verdana"/>
          <w:sz w:val="20"/>
          <w:szCs w:val="20"/>
        </w:rPr>
        <w:t>SAP</w:t>
      </w:r>
      <w:r w:rsidR="0092398C">
        <w:rPr>
          <w:rFonts w:ascii="Verdana" w:hAnsi="Verdana" w:cs="Verdana"/>
          <w:sz w:val="20"/>
          <w:szCs w:val="20"/>
        </w:rPr>
        <w:t xml:space="preserve"> </w:t>
      </w:r>
      <w:r>
        <w:rPr>
          <w:rFonts w:ascii="Verdana" w:hAnsi="Verdana" w:cs="Verdana"/>
          <w:sz w:val="20"/>
          <w:szCs w:val="20"/>
        </w:rPr>
        <w:t>apps</w:t>
      </w:r>
      <w:r w:rsidR="0092398C">
        <w:rPr>
          <w:rFonts w:ascii="Verdana" w:hAnsi="Verdana" w:cs="Verdana"/>
          <w:sz w:val="20"/>
          <w:szCs w:val="20"/>
        </w:rPr>
        <w:t xml:space="preserve"> </w:t>
      </w:r>
      <w:r>
        <w:rPr>
          <w:rFonts w:ascii="Verdana" w:hAnsi="Verdana" w:cs="Verdana"/>
          <w:sz w:val="20"/>
          <w:szCs w:val="20"/>
        </w:rPr>
        <w:t>with</w:t>
      </w:r>
      <w:r w:rsidR="0092398C">
        <w:rPr>
          <w:rFonts w:ascii="Verdana" w:hAnsi="Verdana" w:cs="Verdana"/>
          <w:sz w:val="20"/>
          <w:szCs w:val="20"/>
        </w:rPr>
        <w:t xml:space="preserve"> </w:t>
      </w:r>
      <w:r>
        <w:rPr>
          <w:rFonts w:ascii="Verdana" w:hAnsi="Verdana" w:cs="Verdana"/>
          <w:sz w:val="20"/>
          <w:szCs w:val="20"/>
        </w:rPr>
        <w:t>AMPS.</w:t>
      </w:r>
      <w:bookmarkStart w:id="0" w:name="_GoBack"/>
      <w:bookmarkEnd w:id="0"/>
    </w:p>
    <w:sectPr w:rsidR="0043330E" w:rsidRPr="004C2148" w:rsidSect="00E73758">
      <w:footerReference w:type="default" r:id="rId8"/>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C8508" w14:textId="77777777" w:rsidR="00064133" w:rsidRDefault="00064133" w:rsidP="00DA3708">
      <w:r>
        <w:separator/>
      </w:r>
    </w:p>
  </w:endnote>
  <w:endnote w:type="continuationSeparator" w:id="0">
    <w:p w14:paraId="39BBABFB" w14:textId="77777777" w:rsidR="00064133" w:rsidRDefault="00064133" w:rsidP="00DA3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OpenSymbol">
    <w:altName w:val="Arial Unicode MS"/>
    <w:charset w:val="80"/>
    <w:family w:val="auto"/>
    <w:pitch w:val="default"/>
  </w:font>
  <w:font w:name="Lohit Devanagari">
    <w:altName w:val="MS Gothic"/>
    <w:charset w:val="80"/>
    <w:family w:val="auto"/>
    <w:pitch w:val="default"/>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FD053" w14:textId="77777777" w:rsidR="00DA3708" w:rsidRDefault="00D473DE">
    <w:pPr>
      <w:pStyle w:val="Footer"/>
    </w:pPr>
    <w:r>
      <w:rPr>
        <w:noProof/>
      </w:rPr>
      <mc:AlternateContent>
        <mc:Choice Requires="wps">
          <w:drawing>
            <wp:anchor distT="0" distB="0" distL="114300" distR="114300" simplePos="0" relativeHeight="251657728" behindDoc="0" locked="0" layoutInCell="0" allowOverlap="1" wp14:anchorId="25F4EB10" wp14:editId="3FEA9536">
              <wp:simplePos x="0" y="0"/>
              <wp:positionH relativeFrom="page">
                <wp:posOffset>0</wp:posOffset>
              </wp:positionH>
              <wp:positionV relativeFrom="page">
                <wp:posOffset>9594215</wp:posOffset>
              </wp:positionV>
              <wp:extent cx="7772400" cy="273685"/>
              <wp:effectExtent l="0" t="0" r="0" b="0"/>
              <wp:wrapNone/>
              <wp:docPr id="1" name="MSIPCMe5d3431aac68495950c80299" descr="{&quot;HashCode&quot;:1908316530,&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B0EA3" w14:textId="77777777" w:rsidR="00DA3708" w:rsidRPr="00252ED5" w:rsidRDefault="00252ED5" w:rsidP="00252ED5">
                          <w:pPr>
                            <w:rPr>
                              <w:rFonts w:ascii="Calibri" w:hAnsi="Calibri" w:cs="Calibri"/>
                              <w:color w:val="000000"/>
                              <w:sz w:val="16"/>
                            </w:rPr>
                          </w:pPr>
                          <w:r w:rsidRPr="00252ED5">
                            <w:rPr>
                              <w:rFonts w:ascii="Calibri" w:hAnsi="Calibri" w:cs="Calibri"/>
                              <w:color w:val="000000"/>
                              <w:sz w:val="16"/>
                            </w:rPr>
                            <w:t>Sensitivity: Internal &amp; Restricted</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25F4EB10" id="_x0000_t202" coordsize="21600,21600" o:spt="202" path="m,l,21600r21600,l21600,xe">
              <v:stroke joinstyle="miter"/>
              <v:path gradientshapeok="t" o:connecttype="rect"/>
            </v:shapetype>
            <v:shape id="MSIPCMe5d3431aac68495950c80299" o:spid="_x0000_s1026" type="#_x0000_t202" alt="{&quot;HashCode&quot;:1908316530,&quot;Height&quot;:792.0,&quot;Width&quot;:612.0,&quot;Placement&quot;:&quot;Footer&quot;,&quot;Index&quot;:&quot;Primary&quot;,&quot;Section&quot;:1,&quot;Top&quot;:0.0,&quot;Left&quot;:0.0}" style="position:absolute;margin-left:0;margin-top:755.45pt;width:612pt;height:21.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" o:allowincell="f" filled="f" stroked="f">
              <v:textbox inset="20pt,0,,0">
                <w:txbxContent>
                  <w:p w14:paraId="256B0EA3" w14:textId="77777777" w:rsidR="00DA3708" w:rsidRPr="00252ED5" w:rsidRDefault="00252ED5" w:rsidP="00252ED5">
                    <w:pPr>
                      <w:rPr>
                        <w:rFonts w:ascii="Calibri" w:hAnsi="Calibri" w:cs="Calibri"/>
                        <w:color w:val="000000"/>
                        <w:sz w:val="16"/>
                      </w:rPr>
                    </w:pPr>
                    <w:r w:rsidRPr="00252ED5">
                      <w:rPr>
                        <w:rFonts w:ascii="Calibri" w:hAnsi="Calibri" w:cs="Calibri"/>
                        <w:color w:val="000000"/>
                        <w:sz w:val="16"/>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C7DE6" w14:textId="77777777" w:rsidR="00064133" w:rsidRDefault="00064133" w:rsidP="00DA3708">
      <w:r>
        <w:separator/>
      </w:r>
    </w:p>
  </w:footnote>
  <w:footnote w:type="continuationSeparator" w:id="0">
    <w:p w14:paraId="2D748538" w14:textId="77777777" w:rsidR="00064133" w:rsidRDefault="00064133" w:rsidP="00DA3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1440" w:hanging="360"/>
      </w:pPr>
      <w:rPr>
        <w:rFonts w:ascii="Symbol" w:hAnsi="Symbol" w:cs="Wingdings"/>
        <w:sz w:val="20"/>
        <w:szCs w:val="20"/>
      </w:rPr>
    </w:lvl>
  </w:abstractNum>
  <w:abstractNum w:abstractNumId="2" w15:restartNumberingAfterBreak="0">
    <w:nsid w:val="00000003"/>
    <w:multiLevelType w:val="singleLevel"/>
    <w:tmpl w:val="00000003"/>
    <w:name w:val="WW8Num3"/>
    <w:lvl w:ilvl="0">
      <w:start w:val="1"/>
      <w:numFmt w:val="bullet"/>
      <w:lvlText w:val=""/>
      <w:lvlJc w:val="left"/>
      <w:pPr>
        <w:tabs>
          <w:tab w:val="num" w:pos="1080"/>
        </w:tabs>
        <w:ind w:left="1080" w:hanging="360"/>
      </w:pPr>
      <w:rPr>
        <w:rFonts w:ascii="Wingdings 2" w:hAnsi="Wingdings 2" w:cs="Wingdings"/>
        <w:sz w:val="20"/>
        <w:szCs w:val="20"/>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cs="Symbol"/>
        <w:color w:val="000000"/>
        <w:sz w:val="20"/>
        <w:szCs w:val="20"/>
        <w:lang w:val="en-GB"/>
      </w:rPr>
    </w:lvl>
    <w:lvl w:ilvl="1">
      <w:start w:val="1"/>
      <w:numFmt w:val="bullet"/>
      <w:lvlText w:val=""/>
      <w:lvlJc w:val="left"/>
      <w:pPr>
        <w:tabs>
          <w:tab w:val="num" w:pos="1080"/>
        </w:tabs>
        <w:ind w:left="1080" w:hanging="360"/>
      </w:pPr>
      <w:rPr>
        <w:rFonts w:ascii="Wingdings 2" w:hAnsi="Wingdings 2" w:cs="Symbol"/>
        <w:color w:val="000000"/>
        <w:sz w:val="20"/>
        <w:szCs w:val="20"/>
        <w:lang w:val="en-GB"/>
      </w:rPr>
    </w:lvl>
    <w:lvl w:ilvl="2">
      <w:start w:val="1"/>
      <w:numFmt w:val="bullet"/>
      <w:lvlText w:val=""/>
      <w:lvlJc w:val="left"/>
      <w:pPr>
        <w:tabs>
          <w:tab w:val="num" w:pos="1440"/>
        </w:tabs>
        <w:ind w:left="1440" w:hanging="360"/>
      </w:pPr>
      <w:rPr>
        <w:rFonts w:ascii="Wingdings 2" w:hAnsi="Wingdings 2" w:cs="Symbol"/>
        <w:color w:val="000000"/>
        <w:sz w:val="20"/>
        <w:szCs w:val="20"/>
        <w:lang w:val="en-GB"/>
      </w:rPr>
    </w:lvl>
    <w:lvl w:ilvl="3">
      <w:start w:val="1"/>
      <w:numFmt w:val="bullet"/>
      <w:lvlText w:val=""/>
      <w:lvlJc w:val="left"/>
      <w:pPr>
        <w:tabs>
          <w:tab w:val="num" w:pos="1800"/>
        </w:tabs>
        <w:ind w:left="1800" w:hanging="360"/>
      </w:pPr>
      <w:rPr>
        <w:rFonts w:ascii="Wingdings 2" w:hAnsi="Wingdings 2" w:cs="Symbol"/>
        <w:color w:val="000000"/>
        <w:sz w:val="20"/>
        <w:szCs w:val="20"/>
        <w:lang w:val="en-GB"/>
      </w:rPr>
    </w:lvl>
    <w:lvl w:ilvl="4">
      <w:start w:val="1"/>
      <w:numFmt w:val="bullet"/>
      <w:lvlText w:val=""/>
      <w:lvlJc w:val="left"/>
      <w:pPr>
        <w:tabs>
          <w:tab w:val="num" w:pos="2160"/>
        </w:tabs>
        <w:ind w:left="2160" w:hanging="360"/>
      </w:pPr>
      <w:rPr>
        <w:rFonts w:ascii="Wingdings 2" w:hAnsi="Wingdings 2" w:cs="Symbol"/>
        <w:color w:val="000000"/>
        <w:sz w:val="20"/>
        <w:szCs w:val="20"/>
        <w:lang w:val="en-GB"/>
      </w:rPr>
    </w:lvl>
    <w:lvl w:ilvl="5">
      <w:start w:val="1"/>
      <w:numFmt w:val="bullet"/>
      <w:lvlText w:val=""/>
      <w:lvlJc w:val="left"/>
      <w:pPr>
        <w:tabs>
          <w:tab w:val="num" w:pos="2520"/>
        </w:tabs>
        <w:ind w:left="2520" w:hanging="360"/>
      </w:pPr>
      <w:rPr>
        <w:rFonts w:ascii="Wingdings 2" w:hAnsi="Wingdings 2" w:cs="Symbol"/>
        <w:color w:val="000000"/>
        <w:sz w:val="20"/>
        <w:szCs w:val="20"/>
        <w:lang w:val="en-GB"/>
      </w:rPr>
    </w:lvl>
    <w:lvl w:ilvl="6">
      <w:start w:val="1"/>
      <w:numFmt w:val="bullet"/>
      <w:lvlText w:val=""/>
      <w:lvlJc w:val="left"/>
      <w:pPr>
        <w:tabs>
          <w:tab w:val="num" w:pos="2880"/>
        </w:tabs>
        <w:ind w:left="2880" w:hanging="360"/>
      </w:pPr>
      <w:rPr>
        <w:rFonts w:ascii="Wingdings 2" w:hAnsi="Wingdings 2" w:cs="Symbol"/>
        <w:color w:val="000000"/>
        <w:sz w:val="20"/>
        <w:szCs w:val="20"/>
        <w:lang w:val="en-GB"/>
      </w:rPr>
    </w:lvl>
    <w:lvl w:ilvl="7">
      <w:start w:val="1"/>
      <w:numFmt w:val="bullet"/>
      <w:lvlText w:val=""/>
      <w:lvlJc w:val="left"/>
      <w:pPr>
        <w:tabs>
          <w:tab w:val="num" w:pos="3240"/>
        </w:tabs>
        <w:ind w:left="3240" w:hanging="360"/>
      </w:pPr>
      <w:rPr>
        <w:rFonts w:ascii="Wingdings 2" w:hAnsi="Wingdings 2" w:cs="Symbol"/>
        <w:color w:val="000000"/>
        <w:sz w:val="20"/>
        <w:szCs w:val="20"/>
        <w:lang w:val="en-GB"/>
      </w:rPr>
    </w:lvl>
    <w:lvl w:ilvl="8">
      <w:start w:val="1"/>
      <w:numFmt w:val="bullet"/>
      <w:lvlText w:val=""/>
      <w:lvlJc w:val="left"/>
      <w:pPr>
        <w:tabs>
          <w:tab w:val="num" w:pos="3600"/>
        </w:tabs>
        <w:ind w:left="3600" w:hanging="360"/>
      </w:pPr>
      <w:rPr>
        <w:rFonts w:ascii="Wingdings 2" w:hAnsi="Wingdings 2" w:cs="Symbol"/>
        <w:color w:val="000000"/>
        <w:sz w:val="20"/>
        <w:szCs w:val="20"/>
        <w:lang w:val="en-GB"/>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2" w:hAnsi="Wingdings 2" w:cs="Wingdings"/>
        <w:color w:val="000000"/>
        <w:sz w:val="20"/>
        <w:szCs w:val="20"/>
        <w:lang w:val="en-GB"/>
      </w:rPr>
    </w:lvl>
    <w:lvl w:ilvl="1">
      <w:start w:val="1"/>
      <w:numFmt w:val="bullet"/>
      <w:lvlText w:val=""/>
      <w:lvlJc w:val="left"/>
      <w:pPr>
        <w:tabs>
          <w:tab w:val="num" w:pos="1080"/>
        </w:tabs>
        <w:ind w:left="1080" w:hanging="360"/>
      </w:pPr>
      <w:rPr>
        <w:rFonts w:ascii="Wingdings 2" w:hAnsi="Wingdings 2" w:cs="Wingdings"/>
        <w:color w:val="000000"/>
        <w:sz w:val="20"/>
        <w:szCs w:val="20"/>
        <w:lang w:val="en-GB"/>
      </w:rPr>
    </w:lvl>
    <w:lvl w:ilvl="2">
      <w:start w:val="1"/>
      <w:numFmt w:val="bullet"/>
      <w:lvlText w:val=""/>
      <w:lvlJc w:val="left"/>
      <w:pPr>
        <w:tabs>
          <w:tab w:val="num" w:pos="1440"/>
        </w:tabs>
        <w:ind w:left="1440" w:hanging="360"/>
      </w:pPr>
      <w:rPr>
        <w:rFonts w:ascii="Wingdings 2" w:hAnsi="Wingdings 2" w:cs="Wingdings"/>
        <w:color w:val="000000"/>
        <w:sz w:val="20"/>
        <w:szCs w:val="20"/>
        <w:lang w:val="en-GB"/>
      </w:rPr>
    </w:lvl>
    <w:lvl w:ilvl="3">
      <w:start w:val="1"/>
      <w:numFmt w:val="bullet"/>
      <w:lvlText w:val=""/>
      <w:lvlJc w:val="left"/>
      <w:pPr>
        <w:tabs>
          <w:tab w:val="num" w:pos="1800"/>
        </w:tabs>
        <w:ind w:left="1800" w:hanging="360"/>
      </w:pPr>
      <w:rPr>
        <w:rFonts w:ascii="Wingdings 2" w:hAnsi="Wingdings 2" w:cs="Wingdings"/>
        <w:color w:val="000000"/>
        <w:sz w:val="20"/>
        <w:szCs w:val="20"/>
        <w:lang w:val="en-GB"/>
      </w:rPr>
    </w:lvl>
    <w:lvl w:ilvl="4">
      <w:start w:val="1"/>
      <w:numFmt w:val="bullet"/>
      <w:lvlText w:val=""/>
      <w:lvlJc w:val="left"/>
      <w:pPr>
        <w:tabs>
          <w:tab w:val="num" w:pos="2160"/>
        </w:tabs>
        <w:ind w:left="2160" w:hanging="360"/>
      </w:pPr>
      <w:rPr>
        <w:rFonts w:ascii="Wingdings 2" w:hAnsi="Wingdings 2" w:cs="Wingdings"/>
        <w:color w:val="000000"/>
        <w:sz w:val="20"/>
        <w:szCs w:val="20"/>
        <w:lang w:val="en-GB"/>
      </w:rPr>
    </w:lvl>
    <w:lvl w:ilvl="5">
      <w:start w:val="1"/>
      <w:numFmt w:val="bullet"/>
      <w:lvlText w:val=""/>
      <w:lvlJc w:val="left"/>
      <w:pPr>
        <w:tabs>
          <w:tab w:val="num" w:pos="2520"/>
        </w:tabs>
        <w:ind w:left="2520" w:hanging="360"/>
      </w:pPr>
      <w:rPr>
        <w:rFonts w:ascii="Wingdings 2" w:hAnsi="Wingdings 2" w:cs="Wingdings"/>
        <w:color w:val="000000"/>
        <w:sz w:val="20"/>
        <w:szCs w:val="20"/>
        <w:lang w:val="en-GB"/>
      </w:rPr>
    </w:lvl>
    <w:lvl w:ilvl="6">
      <w:start w:val="1"/>
      <w:numFmt w:val="bullet"/>
      <w:lvlText w:val=""/>
      <w:lvlJc w:val="left"/>
      <w:pPr>
        <w:tabs>
          <w:tab w:val="num" w:pos="2880"/>
        </w:tabs>
        <w:ind w:left="2880" w:hanging="360"/>
      </w:pPr>
      <w:rPr>
        <w:rFonts w:ascii="Wingdings 2" w:hAnsi="Wingdings 2" w:cs="Wingdings"/>
        <w:color w:val="000000"/>
        <w:sz w:val="20"/>
        <w:szCs w:val="20"/>
        <w:lang w:val="en-GB"/>
      </w:rPr>
    </w:lvl>
    <w:lvl w:ilvl="7">
      <w:start w:val="1"/>
      <w:numFmt w:val="bullet"/>
      <w:lvlText w:val=""/>
      <w:lvlJc w:val="left"/>
      <w:pPr>
        <w:tabs>
          <w:tab w:val="num" w:pos="3240"/>
        </w:tabs>
        <w:ind w:left="3240" w:hanging="360"/>
      </w:pPr>
      <w:rPr>
        <w:rFonts w:ascii="Wingdings 2" w:hAnsi="Wingdings 2" w:cs="Wingdings"/>
        <w:color w:val="000000"/>
        <w:sz w:val="20"/>
        <w:szCs w:val="20"/>
        <w:lang w:val="en-GB"/>
      </w:rPr>
    </w:lvl>
    <w:lvl w:ilvl="8">
      <w:start w:val="1"/>
      <w:numFmt w:val="bullet"/>
      <w:lvlText w:val=""/>
      <w:lvlJc w:val="left"/>
      <w:pPr>
        <w:tabs>
          <w:tab w:val="num" w:pos="3600"/>
        </w:tabs>
        <w:ind w:left="3600" w:hanging="360"/>
      </w:pPr>
      <w:rPr>
        <w:rFonts w:ascii="Wingdings 2" w:hAnsi="Wingdings 2" w:cs="Wingdings"/>
        <w:color w:val="000000"/>
        <w:sz w:val="20"/>
        <w:szCs w:val="20"/>
        <w:lang w:val="en-GB"/>
      </w:rPr>
    </w:lvl>
  </w:abstractNum>
  <w:abstractNum w:abstractNumId="5" w15:restartNumberingAfterBreak="0">
    <w:nsid w:val="2D141479"/>
    <w:multiLevelType w:val="hybridMultilevel"/>
    <w:tmpl w:val="3A3EB7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CA" w:vendorID="64" w:dllVersion="6" w:nlCheck="1" w:checkStyle="1"/>
  <w:activeWritingStyle w:appName="MSWord" w:lang="en-US" w:vendorID="64" w:dllVersion="0" w:nlCheck="1" w:checkStyle="0"/>
  <w:activeWritingStyle w:appName="MSWord" w:lang="es-AR" w:vendorID="64" w:dllVersion="0" w:nlCheck="1" w:checkStyle="0"/>
  <w:activeWritingStyle w:appName="MSWord" w:lang="en-GB" w:vendorID="64" w:dllVersion="0" w:nlCheck="1" w:checkStyle="0"/>
  <w:activeWritingStyle w:appName="MSWord" w:lang="fr-FR" w:vendorID="64" w:dllVersion="0" w:nlCheck="1" w:checkStyle="0"/>
  <w:activeWritingStyle w:appName="MSWord" w:lang="en-CA"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708"/>
    <w:rsid w:val="00000FE5"/>
    <w:rsid w:val="00002F93"/>
    <w:rsid w:val="00002FD0"/>
    <w:rsid w:val="000043E3"/>
    <w:rsid w:val="00012885"/>
    <w:rsid w:val="00015874"/>
    <w:rsid w:val="00016A96"/>
    <w:rsid w:val="0002193D"/>
    <w:rsid w:val="00024E83"/>
    <w:rsid w:val="0002603C"/>
    <w:rsid w:val="0002672B"/>
    <w:rsid w:val="00031B46"/>
    <w:rsid w:val="00033BED"/>
    <w:rsid w:val="00042349"/>
    <w:rsid w:val="00044225"/>
    <w:rsid w:val="00047A95"/>
    <w:rsid w:val="00047B41"/>
    <w:rsid w:val="00051110"/>
    <w:rsid w:val="0006070F"/>
    <w:rsid w:val="00062E4E"/>
    <w:rsid w:val="00064133"/>
    <w:rsid w:val="00064B47"/>
    <w:rsid w:val="00075C71"/>
    <w:rsid w:val="000848A8"/>
    <w:rsid w:val="00095FEA"/>
    <w:rsid w:val="0009622C"/>
    <w:rsid w:val="00096DEA"/>
    <w:rsid w:val="00097661"/>
    <w:rsid w:val="000A11E3"/>
    <w:rsid w:val="000A2F64"/>
    <w:rsid w:val="000A2FD4"/>
    <w:rsid w:val="000A4409"/>
    <w:rsid w:val="000B124C"/>
    <w:rsid w:val="000B4B63"/>
    <w:rsid w:val="000B4FBC"/>
    <w:rsid w:val="000B7FF1"/>
    <w:rsid w:val="000C014A"/>
    <w:rsid w:val="000C52D1"/>
    <w:rsid w:val="000F0B19"/>
    <w:rsid w:val="00100C3B"/>
    <w:rsid w:val="0011206A"/>
    <w:rsid w:val="00112D51"/>
    <w:rsid w:val="00115B89"/>
    <w:rsid w:val="00117D62"/>
    <w:rsid w:val="00117F40"/>
    <w:rsid w:val="0012491F"/>
    <w:rsid w:val="00125ABB"/>
    <w:rsid w:val="00130C88"/>
    <w:rsid w:val="00131CF2"/>
    <w:rsid w:val="00132421"/>
    <w:rsid w:val="00137571"/>
    <w:rsid w:val="00137860"/>
    <w:rsid w:val="00141365"/>
    <w:rsid w:val="001424A5"/>
    <w:rsid w:val="001453C5"/>
    <w:rsid w:val="00146D5F"/>
    <w:rsid w:val="0015416F"/>
    <w:rsid w:val="00164A2F"/>
    <w:rsid w:val="00180709"/>
    <w:rsid w:val="00184204"/>
    <w:rsid w:val="00187E51"/>
    <w:rsid w:val="00190C5D"/>
    <w:rsid w:val="00190D33"/>
    <w:rsid w:val="00192CD0"/>
    <w:rsid w:val="00196FA1"/>
    <w:rsid w:val="001A2FE6"/>
    <w:rsid w:val="001A5676"/>
    <w:rsid w:val="001B4A02"/>
    <w:rsid w:val="001B4C43"/>
    <w:rsid w:val="001C0D99"/>
    <w:rsid w:val="001C2E86"/>
    <w:rsid w:val="001C4865"/>
    <w:rsid w:val="001D5384"/>
    <w:rsid w:val="001D5E77"/>
    <w:rsid w:val="001D5FA8"/>
    <w:rsid w:val="001D679E"/>
    <w:rsid w:val="001E03BE"/>
    <w:rsid w:val="001E0C19"/>
    <w:rsid w:val="001E1B59"/>
    <w:rsid w:val="001E6A1A"/>
    <w:rsid w:val="00203A6B"/>
    <w:rsid w:val="0020557B"/>
    <w:rsid w:val="00210218"/>
    <w:rsid w:val="0021709D"/>
    <w:rsid w:val="00217D50"/>
    <w:rsid w:val="00220598"/>
    <w:rsid w:val="00222FE9"/>
    <w:rsid w:val="00226D7B"/>
    <w:rsid w:val="002331C4"/>
    <w:rsid w:val="0023590C"/>
    <w:rsid w:val="002418DE"/>
    <w:rsid w:val="002419A4"/>
    <w:rsid w:val="00246C25"/>
    <w:rsid w:val="002500ED"/>
    <w:rsid w:val="00250DED"/>
    <w:rsid w:val="00252DB8"/>
    <w:rsid w:val="00252ED5"/>
    <w:rsid w:val="002548DB"/>
    <w:rsid w:val="002704D6"/>
    <w:rsid w:val="002723F5"/>
    <w:rsid w:val="00273C1C"/>
    <w:rsid w:val="00276A91"/>
    <w:rsid w:val="002771E0"/>
    <w:rsid w:val="00281BCB"/>
    <w:rsid w:val="0029202B"/>
    <w:rsid w:val="002965F1"/>
    <w:rsid w:val="00297250"/>
    <w:rsid w:val="002A0E31"/>
    <w:rsid w:val="002A27C4"/>
    <w:rsid w:val="002A4EE7"/>
    <w:rsid w:val="002A4F6E"/>
    <w:rsid w:val="002A7614"/>
    <w:rsid w:val="002B284A"/>
    <w:rsid w:val="002C08EE"/>
    <w:rsid w:val="002C1219"/>
    <w:rsid w:val="002C1472"/>
    <w:rsid w:val="002C17D1"/>
    <w:rsid w:val="002C2529"/>
    <w:rsid w:val="002C3925"/>
    <w:rsid w:val="002C3C70"/>
    <w:rsid w:val="002C55DB"/>
    <w:rsid w:val="002D01FF"/>
    <w:rsid w:val="002D0FE5"/>
    <w:rsid w:val="002D1B41"/>
    <w:rsid w:val="002D1C07"/>
    <w:rsid w:val="002D45B0"/>
    <w:rsid w:val="002D5F3B"/>
    <w:rsid w:val="002E0822"/>
    <w:rsid w:val="002E2966"/>
    <w:rsid w:val="002E708B"/>
    <w:rsid w:val="002F7C01"/>
    <w:rsid w:val="003001AC"/>
    <w:rsid w:val="003041B4"/>
    <w:rsid w:val="0030622E"/>
    <w:rsid w:val="00306983"/>
    <w:rsid w:val="00310758"/>
    <w:rsid w:val="003113FA"/>
    <w:rsid w:val="003220A7"/>
    <w:rsid w:val="00324ACA"/>
    <w:rsid w:val="00327348"/>
    <w:rsid w:val="00332DF5"/>
    <w:rsid w:val="0033418E"/>
    <w:rsid w:val="003354EE"/>
    <w:rsid w:val="003472F4"/>
    <w:rsid w:val="0035411C"/>
    <w:rsid w:val="00357B8D"/>
    <w:rsid w:val="00357FF1"/>
    <w:rsid w:val="0036320D"/>
    <w:rsid w:val="00370AA6"/>
    <w:rsid w:val="003714D4"/>
    <w:rsid w:val="00374AF2"/>
    <w:rsid w:val="003774D2"/>
    <w:rsid w:val="0038054A"/>
    <w:rsid w:val="003844B8"/>
    <w:rsid w:val="0038591D"/>
    <w:rsid w:val="003860B0"/>
    <w:rsid w:val="00390030"/>
    <w:rsid w:val="00390D01"/>
    <w:rsid w:val="003A1BC7"/>
    <w:rsid w:val="003A3B2E"/>
    <w:rsid w:val="003A5110"/>
    <w:rsid w:val="003B61F3"/>
    <w:rsid w:val="003C55DA"/>
    <w:rsid w:val="003C5758"/>
    <w:rsid w:val="003D776A"/>
    <w:rsid w:val="003E187B"/>
    <w:rsid w:val="003E2375"/>
    <w:rsid w:val="003E2BE6"/>
    <w:rsid w:val="003E36D8"/>
    <w:rsid w:val="003E6C1C"/>
    <w:rsid w:val="003E7E63"/>
    <w:rsid w:val="003F5B9D"/>
    <w:rsid w:val="003F7198"/>
    <w:rsid w:val="004034C8"/>
    <w:rsid w:val="00406D49"/>
    <w:rsid w:val="004078E1"/>
    <w:rsid w:val="00411451"/>
    <w:rsid w:val="004127B9"/>
    <w:rsid w:val="00413006"/>
    <w:rsid w:val="004137C6"/>
    <w:rsid w:val="00420A27"/>
    <w:rsid w:val="004227F8"/>
    <w:rsid w:val="00430A45"/>
    <w:rsid w:val="0043330E"/>
    <w:rsid w:val="00434867"/>
    <w:rsid w:val="00437052"/>
    <w:rsid w:val="00442F20"/>
    <w:rsid w:val="00444332"/>
    <w:rsid w:val="00445FDC"/>
    <w:rsid w:val="00451444"/>
    <w:rsid w:val="00453284"/>
    <w:rsid w:val="00453AF0"/>
    <w:rsid w:val="00457DA3"/>
    <w:rsid w:val="00460BFF"/>
    <w:rsid w:val="0046129C"/>
    <w:rsid w:val="00461E45"/>
    <w:rsid w:val="00462C82"/>
    <w:rsid w:val="0046569B"/>
    <w:rsid w:val="00467925"/>
    <w:rsid w:val="004751A0"/>
    <w:rsid w:val="00475E4B"/>
    <w:rsid w:val="00487947"/>
    <w:rsid w:val="004903B5"/>
    <w:rsid w:val="004941E0"/>
    <w:rsid w:val="00496071"/>
    <w:rsid w:val="00497D62"/>
    <w:rsid w:val="004A12EA"/>
    <w:rsid w:val="004A20DD"/>
    <w:rsid w:val="004B17D1"/>
    <w:rsid w:val="004B33F2"/>
    <w:rsid w:val="004B5DD0"/>
    <w:rsid w:val="004B7DAA"/>
    <w:rsid w:val="004C2148"/>
    <w:rsid w:val="004C53E0"/>
    <w:rsid w:val="004D3660"/>
    <w:rsid w:val="004D3E77"/>
    <w:rsid w:val="004E1355"/>
    <w:rsid w:val="004E6C57"/>
    <w:rsid w:val="004F2AAA"/>
    <w:rsid w:val="004F5319"/>
    <w:rsid w:val="004F573B"/>
    <w:rsid w:val="0050151B"/>
    <w:rsid w:val="00503DAC"/>
    <w:rsid w:val="005065B7"/>
    <w:rsid w:val="00510B7D"/>
    <w:rsid w:val="00511D9C"/>
    <w:rsid w:val="00512222"/>
    <w:rsid w:val="00512853"/>
    <w:rsid w:val="00524B95"/>
    <w:rsid w:val="00524CD7"/>
    <w:rsid w:val="005257D4"/>
    <w:rsid w:val="00525B32"/>
    <w:rsid w:val="005262A6"/>
    <w:rsid w:val="00527C98"/>
    <w:rsid w:val="00532912"/>
    <w:rsid w:val="00540EB2"/>
    <w:rsid w:val="0054238A"/>
    <w:rsid w:val="00546B9C"/>
    <w:rsid w:val="00554415"/>
    <w:rsid w:val="0055456B"/>
    <w:rsid w:val="005601A9"/>
    <w:rsid w:val="00560CC5"/>
    <w:rsid w:val="00560ED0"/>
    <w:rsid w:val="00560FC2"/>
    <w:rsid w:val="00561A88"/>
    <w:rsid w:val="00562B6B"/>
    <w:rsid w:val="00564099"/>
    <w:rsid w:val="005652AD"/>
    <w:rsid w:val="00567258"/>
    <w:rsid w:val="00567353"/>
    <w:rsid w:val="005733CB"/>
    <w:rsid w:val="00577D90"/>
    <w:rsid w:val="00582883"/>
    <w:rsid w:val="00584EED"/>
    <w:rsid w:val="00587FD6"/>
    <w:rsid w:val="00597BE9"/>
    <w:rsid w:val="005A0EBF"/>
    <w:rsid w:val="005B275B"/>
    <w:rsid w:val="005B4FE4"/>
    <w:rsid w:val="005B58E3"/>
    <w:rsid w:val="005C4860"/>
    <w:rsid w:val="005C5A20"/>
    <w:rsid w:val="005D3CE5"/>
    <w:rsid w:val="005D508E"/>
    <w:rsid w:val="005E6817"/>
    <w:rsid w:val="005E7F3F"/>
    <w:rsid w:val="005F12F9"/>
    <w:rsid w:val="005F31B2"/>
    <w:rsid w:val="005F40D3"/>
    <w:rsid w:val="005F42D8"/>
    <w:rsid w:val="00601147"/>
    <w:rsid w:val="00605A1D"/>
    <w:rsid w:val="00611855"/>
    <w:rsid w:val="00611A99"/>
    <w:rsid w:val="00615495"/>
    <w:rsid w:val="00624327"/>
    <w:rsid w:val="00634D10"/>
    <w:rsid w:val="006377A9"/>
    <w:rsid w:val="006466F3"/>
    <w:rsid w:val="00651CB2"/>
    <w:rsid w:val="00652239"/>
    <w:rsid w:val="00656CE9"/>
    <w:rsid w:val="00666354"/>
    <w:rsid w:val="00667680"/>
    <w:rsid w:val="00667974"/>
    <w:rsid w:val="00671BE8"/>
    <w:rsid w:val="00674B1B"/>
    <w:rsid w:val="00675F2C"/>
    <w:rsid w:val="00677AA1"/>
    <w:rsid w:val="00680130"/>
    <w:rsid w:val="006825E0"/>
    <w:rsid w:val="00684A96"/>
    <w:rsid w:val="00684DE2"/>
    <w:rsid w:val="006857D9"/>
    <w:rsid w:val="0068594F"/>
    <w:rsid w:val="00685954"/>
    <w:rsid w:val="00687059"/>
    <w:rsid w:val="0069093B"/>
    <w:rsid w:val="00690961"/>
    <w:rsid w:val="00690EB3"/>
    <w:rsid w:val="00691435"/>
    <w:rsid w:val="00693C51"/>
    <w:rsid w:val="006950F8"/>
    <w:rsid w:val="006A2C56"/>
    <w:rsid w:val="006A7049"/>
    <w:rsid w:val="006A70D2"/>
    <w:rsid w:val="006A7F23"/>
    <w:rsid w:val="006B1035"/>
    <w:rsid w:val="006B1C04"/>
    <w:rsid w:val="006B6A92"/>
    <w:rsid w:val="006B70AD"/>
    <w:rsid w:val="006C25AF"/>
    <w:rsid w:val="006C343C"/>
    <w:rsid w:val="006C4FCE"/>
    <w:rsid w:val="006C73F1"/>
    <w:rsid w:val="006C7597"/>
    <w:rsid w:val="006D2101"/>
    <w:rsid w:val="006D447A"/>
    <w:rsid w:val="006D50CF"/>
    <w:rsid w:val="006E38A1"/>
    <w:rsid w:val="006E5220"/>
    <w:rsid w:val="006F0894"/>
    <w:rsid w:val="006F4754"/>
    <w:rsid w:val="006F779D"/>
    <w:rsid w:val="006F7E07"/>
    <w:rsid w:val="0070110C"/>
    <w:rsid w:val="0070279E"/>
    <w:rsid w:val="00702B98"/>
    <w:rsid w:val="00705D5F"/>
    <w:rsid w:val="0071078C"/>
    <w:rsid w:val="00713070"/>
    <w:rsid w:val="00721393"/>
    <w:rsid w:val="00722385"/>
    <w:rsid w:val="0072356B"/>
    <w:rsid w:val="00724883"/>
    <w:rsid w:val="007260D4"/>
    <w:rsid w:val="00734AC0"/>
    <w:rsid w:val="00743A6B"/>
    <w:rsid w:val="0074693D"/>
    <w:rsid w:val="00752142"/>
    <w:rsid w:val="00752895"/>
    <w:rsid w:val="007630E6"/>
    <w:rsid w:val="00763F39"/>
    <w:rsid w:val="0076595E"/>
    <w:rsid w:val="00771C5F"/>
    <w:rsid w:val="00773BC1"/>
    <w:rsid w:val="007749CA"/>
    <w:rsid w:val="00780DBD"/>
    <w:rsid w:val="007812C6"/>
    <w:rsid w:val="00783BF2"/>
    <w:rsid w:val="00796420"/>
    <w:rsid w:val="007966A3"/>
    <w:rsid w:val="007A024B"/>
    <w:rsid w:val="007A1572"/>
    <w:rsid w:val="007A2815"/>
    <w:rsid w:val="007A5CCE"/>
    <w:rsid w:val="007A7B11"/>
    <w:rsid w:val="007B1FDC"/>
    <w:rsid w:val="007B5D09"/>
    <w:rsid w:val="007C1853"/>
    <w:rsid w:val="007C3E78"/>
    <w:rsid w:val="007C60FF"/>
    <w:rsid w:val="007D2185"/>
    <w:rsid w:val="007D50EC"/>
    <w:rsid w:val="007E1338"/>
    <w:rsid w:val="007F0604"/>
    <w:rsid w:val="007F1664"/>
    <w:rsid w:val="007F22A4"/>
    <w:rsid w:val="007F47FA"/>
    <w:rsid w:val="007F5391"/>
    <w:rsid w:val="007F5DFD"/>
    <w:rsid w:val="007F7494"/>
    <w:rsid w:val="008012BC"/>
    <w:rsid w:val="008023AF"/>
    <w:rsid w:val="0080361C"/>
    <w:rsid w:val="0080419B"/>
    <w:rsid w:val="0080589A"/>
    <w:rsid w:val="00806BDD"/>
    <w:rsid w:val="00812D74"/>
    <w:rsid w:val="008135AE"/>
    <w:rsid w:val="008249ED"/>
    <w:rsid w:val="008272D7"/>
    <w:rsid w:val="00833CE9"/>
    <w:rsid w:val="00835398"/>
    <w:rsid w:val="0083645C"/>
    <w:rsid w:val="00840204"/>
    <w:rsid w:val="0084189E"/>
    <w:rsid w:val="00842D5D"/>
    <w:rsid w:val="008475E3"/>
    <w:rsid w:val="00855066"/>
    <w:rsid w:val="00857FC8"/>
    <w:rsid w:val="008610A0"/>
    <w:rsid w:val="00865632"/>
    <w:rsid w:val="00871625"/>
    <w:rsid w:val="00871B57"/>
    <w:rsid w:val="00872DE9"/>
    <w:rsid w:val="00874932"/>
    <w:rsid w:val="0087730D"/>
    <w:rsid w:val="00884C20"/>
    <w:rsid w:val="00886E56"/>
    <w:rsid w:val="00887A73"/>
    <w:rsid w:val="0089262F"/>
    <w:rsid w:val="008A02FC"/>
    <w:rsid w:val="008A09EC"/>
    <w:rsid w:val="008A4370"/>
    <w:rsid w:val="008A77E7"/>
    <w:rsid w:val="008B37C3"/>
    <w:rsid w:val="008C32FB"/>
    <w:rsid w:val="008D177D"/>
    <w:rsid w:val="008D37F2"/>
    <w:rsid w:val="008D5F12"/>
    <w:rsid w:val="008D6474"/>
    <w:rsid w:val="008D741A"/>
    <w:rsid w:val="008E37E4"/>
    <w:rsid w:val="008E5472"/>
    <w:rsid w:val="008E65E5"/>
    <w:rsid w:val="008F6BFF"/>
    <w:rsid w:val="00907E88"/>
    <w:rsid w:val="00916E39"/>
    <w:rsid w:val="00920252"/>
    <w:rsid w:val="0092398C"/>
    <w:rsid w:val="00933FBA"/>
    <w:rsid w:val="009355C9"/>
    <w:rsid w:val="00935750"/>
    <w:rsid w:val="00944A0B"/>
    <w:rsid w:val="0094579C"/>
    <w:rsid w:val="00945FFE"/>
    <w:rsid w:val="009476D0"/>
    <w:rsid w:val="00947D5C"/>
    <w:rsid w:val="00951371"/>
    <w:rsid w:val="00954DF6"/>
    <w:rsid w:val="009576C9"/>
    <w:rsid w:val="00960518"/>
    <w:rsid w:val="0096396C"/>
    <w:rsid w:val="009703F8"/>
    <w:rsid w:val="00970801"/>
    <w:rsid w:val="009718D6"/>
    <w:rsid w:val="00971C2A"/>
    <w:rsid w:val="00984BA5"/>
    <w:rsid w:val="0098581C"/>
    <w:rsid w:val="009936B4"/>
    <w:rsid w:val="009961F0"/>
    <w:rsid w:val="009A128B"/>
    <w:rsid w:val="009A2FEE"/>
    <w:rsid w:val="009B177E"/>
    <w:rsid w:val="009B1A0B"/>
    <w:rsid w:val="009B25C8"/>
    <w:rsid w:val="009B375F"/>
    <w:rsid w:val="009B4974"/>
    <w:rsid w:val="009B4CBE"/>
    <w:rsid w:val="009C01A4"/>
    <w:rsid w:val="009C1FAA"/>
    <w:rsid w:val="009C42C3"/>
    <w:rsid w:val="009D040D"/>
    <w:rsid w:val="009D3064"/>
    <w:rsid w:val="009E4CC1"/>
    <w:rsid w:val="009E658B"/>
    <w:rsid w:val="00A032CD"/>
    <w:rsid w:val="00A079B4"/>
    <w:rsid w:val="00A17DFC"/>
    <w:rsid w:val="00A237E9"/>
    <w:rsid w:val="00A30E18"/>
    <w:rsid w:val="00A31254"/>
    <w:rsid w:val="00A31FE4"/>
    <w:rsid w:val="00A331D9"/>
    <w:rsid w:val="00A410B0"/>
    <w:rsid w:val="00A43A9D"/>
    <w:rsid w:val="00A47505"/>
    <w:rsid w:val="00A47EBD"/>
    <w:rsid w:val="00A648D2"/>
    <w:rsid w:val="00A72236"/>
    <w:rsid w:val="00A72725"/>
    <w:rsid w:val="00A7348B"/>
    <w:rsid w:val="00A824A3"/>
    <w:rsid w:val="00A878DE"/>
    <w:rsid w:val="00A90C64"/>
    <w:rsid w:val="00A938BE"/>
    <w:rsid w:val="00A93901"/>
    <w:rsid w:val="00A96551"/>
    <w:rsid w:val="00A96E4D"/>
    <w:rsid w:val="00AB0CB1"/>
    <w:rsid w:val="00AB2D5E"/>
    <w:rsid w:val="00AB47E6"/>
    <w:rsid w:val="00AC05D8"/>
    <w:rsid w:val="00AC38B3"/>
    <w:rsid w:val="00AC3B48"/>
    <w:rsid w:val="00AC7FDB"/>
    <w:rsid w:val="00AD0A1C"/>
    <w:rsid w:val="00AD4465"/>
    <w:rsid w:val="00AE48E2"/>
    <w:rsid w:val="00AF3138"/>
    <w:rsid w:val="00B00710"/>
    <w:rsid w:val="00B05B21"/>
    <w:rsid w:val="00B11D8E"/>
    <w:rsid w:val="00B21E47"/>
    <w:rsid w:val="00B247AA"/>
    <w:rsid w:val="00B429EE"/>
    <w:rsid w:val="00B4459C"/>
    <w:rsid w:val="00B46359"/>
    <w:rsid w:val="00B56062"/>
    <w:rsid w:val="00B61330"/>
    <w:rsid w:val="00B61716"/>
    <w:rsid w:val="00B62FCD"/>
    <w:rsid w:val="00B64587"/>
    <w:rsid w:val="00B65367"/>
    <w:rsid w:val="00B71879"/>
    <w:rsid w:val="00B7491B"/>
    <w:rsid w:val="00B76A08"/>
    <w:rsid w:val="00B82FC7"/>
    <w:rsid w:val="00B8392E"/>
    <w:rsid w:val="00B87F07"/>
    <w:rsid w:val="00B916B1"/>
    <w:rsid w:val="00B91E92"/>
    <w:rsid w:val="00B92470"/>
    <w:rsid w:val="00B94C3A"/>
    <w:rsid w:val="00BA0508"/>
    <w:rsid w:val="00BA2490"/>
    <w:rsid w:val="00BA3DBA"/>
    <w:rsid w:val="00BA7643"/>
    <w:rsid w:val="00BC0242"/>
    <w:rsid w:val="00BC3CF3"/>
    <w:rsid w:val="00BD13FF"/>
    <w:rsid w:val="00BD4312"/>
    <w:rsid w:val="00BD585A"/>
    <w:rsid w:val="00BD6A04"/>
    <w:rsid w:val="00BE7646"/>
    <w:rsid w:val="00BF28E9"/>
    <w:rsid w:val="00BF7448"/>
    <w:rsid w:val="00C020DF"/>
    <w:rsid w:val="00C04B61"/>
    <w:rsid w:val="00C073C2"/>
    <w:rsid w:val="00C07872"/>
    <w:rsid w:val="00C11033"/>
    <w:rsid w:val="00C14033"/>
    <w:rsid w:val="00C16703"/>
    <w:rsid w:val="00C16B8F"/>
    <w:rsid w:val="00C21BF0"/>
    <w:rsid w:val="00C22655"/>
    <w:rsid w:val="00C22AA6"/>
    <w:rsid w:val="00C24544"/>
    <w:rsid w:val="00C2525C"/>
    <w:rsid w:val="00C322CF"/>
    <w:rsid w:val="00C3278D"/>
    <w:rsid w:val="00C3286F"/>
    <w:rsid w:val="00C342CA"/>
    <w:rsid w:val="00C346A6"/>
    <w:rsid w:val="00C40352"/>
    <w:rsid w:val="00C45E93"/>
    <w:rsid w:val="00C50D01"/>
    <w:rsid w:val="00C51DE2"/>
    <w:rsid w:val="00C524F7"/>
    <w:rsid w:val="00C632E3"/>
    <w:rsid w:val="00C6554B"/>
    <w:rsid w:val="00C70877"/>
    <w:rsid w:val="00C75AA6"/>
    <w:rsid w:val="00C85855"/>
    <w:rsid w:val="00C86FB7"/>
    <w:rsid w:val="00CA1078"/>
    <w:rsid w:val="00CA3EFD"/>
    <w:rsid w:val="00CA6C1A"/>
    <w:rsid w:val="00CC0AE5"/>
    <w:rsid w:val="00CC3040"/>
    <w:rsid w:val="00CC5F8C"/>
    <w:rsid w:val="00CD3D11"/>
    <w:rsid w:val="00CD765C"/>
    <w:rsid w:val="00CD7E5B"/>
    <w:rsid w:val="00CE3D31"/>
    <w:rsid w:val="00CE472F"/>
    <w:rsid w:val="00CE4E4F"/>
    <w:rsid w:val="00CE5403"/>
    <w:rsid w:val="00CF1176"/>
    <w:rsid w:val="00CF17C5"/>
    <w:rsid w:val="00CF3735"/>
    <w:rsid w:val="00D04615"/>
    <w:rsid w:val="00D137FA"/>
    <w:rsid w:val="00D14801"/>
    <w:rsid w:val="00D15EE5"/>
    <w:rsid w:val="00D21164"/>
    <w:rsid w:val="00D235C8"/>
    <w:rsid w:val="00D262FB"/>
    <w:rsid w:val="00D26F15"/>
    <w:rsid w:val="00D324CB"/>
    <w:rsid w:val="00D32DC5"/>
    <w:rsid w:val="00D37B4A"/>
    <w:rsid w:val="00D40C63"/>
    <w:rsid w:val="00D45E35"/>
    <w:rsid w:val="00D473DE"/>
    <w:rsid w:val="00D515CA"/>
    <w:rsid w:val="00D52F00"/>
    <w:rsid w:val="00D52F52"/>
    <w:rsid w:val="00D5388B"/>
    <w:rsid w:val="00D55ECB"/>
    <w:rsid w:val="00D57582"/>
    <w:rsid w:val="00D614DD"/>
    <w:rsid w:val="00D66CC7"/>
    <w:rsid w:val="00D70F8D"/>
    <w:rsid w:val="00D71CC3"/>
    <w:rsid w:val="00D73523"/>
    <w:rsid w:val="00D75304"/>
    <w:rsid w:val="00D75775"/>
    <w:rsid w:val="00D91688"/>
    <w:rsid w:val="00D91CA2"/>
    <w:rsid w:val="00D93594"/>
    <w:rsid w:val="00DA28C8"/>
    <w:rsid w:val="00DA3708"/>
    <w:rsid w:val="00DB3A0A"/>
    <w:rsid w:val="00DB420B"/>
    <w:rsid w:val="00DB423E"/>
    <w:rsid w:val="00DB45CB"/>
    <w:rsid w:val="00DC0A73"/>
    <w:rsid w:val="00DC23C1"/>
    <w:rsid w:val="00DC3228"/>
    <w:rsid w:val="00DC7F28"/>
    <w:rsid w:val="00DE03E2"/>
    <w:rsid w:val="00DE54B0"/>
    <w:rsid w:val="00DF2ADA"/>
    <w:rsid w:val="00DF3AB8"/>
    <w:rsid w:val="00DF519F"/>
    <w:rsid w:val="00E0697D"/>
    <w:rsid w:val="00E0710A"/>
    <w:rsid w:val="00E131CF"/>
    <w:rsid w:val="00E14B88"/>
    <w:rsid w:val="00E1564A"/>
    <w:rsid w:val="00E169A9"/>
    <w:rsid w:val="00E2197F"/>
    <w:rsid w:val="00E27622"/>
    <w:rsid w:val="00E32BB6"/>
    <w:rsid w:val="00E3430C"/>
    <w:rsid w:val="00E34BED"/>
    <w:rsid w:val="00E37A9C"/>
    <w:rsid w:val="00E40966"/>
    <w:rsid w:val="00E41E93"/>
    <w:rsid w:val="00E43D69"/>
    <w:rsid w:val="00E442D2"/>
    <w:rsid w:val="00E45E66"/>
    <w:rsid w:val="00E46C1E"/>
    <w:rsid w:val="00E5058E"/>
    <w:rsid w:val="00E507AC"/>
    <w:rsid w:val="00E51271"/>
    <w:rsid w:val="00E51FCC"/>
    <w:rsid w:val="00E54355"/>
    <w:rsid w:val="00E55482"/>
    <w:rsid w:val="00E57BD0"/>
    <w:rsid w:val="00E73758"/>
    <w:rsid w:val="00E77AF2"/>
    <w:rsid w:val="00E80356"/>
    <w:rsid w:val="00E826F3"/>
    <w:rsid w:val="00E8544E"/>
    <w:rsid w:val="00E87D8C"/>
    <w:rsid w:val="00E92903"/>
    <w:rsid w:val="00E95DC6"/>
    <w:rsid w:val="00EA1972"/>
    <w:rsid w:val="00EA28EC"/>
    <w:rsid w:val="00EA33ED"/>
    <w:rsid w:val="00EA4835"/>
    <w:rsid w:val="00EB3919"/>
    <w:rsid w:val="00EB4EF9"/>
    <w:rsid w:val="00EB69B4"/>
    <w:rsid w:val="00EB6D7B"/>
    <w:rsid w:val="00EC10AA"/>
    <w:rsid w:val="00EC11AE"/>
    <w:rsid w:val="00EC5B13"/>
    <w:rsid w:val="00EC7B82"/>
    <w:rsid w:val="00ED0A90"/>
    <w:rsid w:val="00ED16D5"/>
    <w:rsid w:val="00ED24B0"/>
    <w:rsid w:val="00ED44EE"/>
    <w:rsid w:val="00ED5D38"/>
    <w:rsid w:val="00EE1949"/>
    <w:rsid w:val="00EE1AC5"/>
    <w:rsid w:val="00EE4D7A"/>
    <w:rsid w:val="00EE4ED4"/>
    <w:rsid w:val="00EE7049"/>
    <w:rsid w:val="00EE7884"/>
    <w:rsid w:val="00EF128C"/>
    <w:rsid w:val="00EF2340"/>
    <w:rsid w:val="00EF3B4E"/>
    <w:rsid w:val="00EF4263"/>
    <w:rsid w:val="00EF4822"/>
    <w:rsid w:val="00F02C95"/>
    <w:rsid w:val="00F04672"/>
    <w:rsid w:val="00F065E6"/>
    <w:rsid w:val="00F14BE9"/>
    <w:rsid w:val="00F17F16"/>
    <w:rsid w:val="00F2550E"/>
    <w:rsid w:val="00F26589"/>
    <w:rsid w:val="00F32920"/>
    <w:rsid w:val="00F33CDB"/>
    <w:rsid w:val="00F42AB0"/>
    <w:rsid w:val="00F44CC4"/>
    <w:rsid w:val="00F555A6"/>
    <w:rsid w:val="00F55623"/>
    <w:rsid w:val="00F55A82"/>
    <w:rsid w:val="00F55FDF"/>
    <w:rsid w:val="00F5705A"/>
    <w:rsid w:val="00F629CC"/>
    <w:rsid w:val="00F733CC"/>
    <w:rsid w:val="00F757E9"/>
    <w:rsid w:val="00F83C9B"/>
    <w:rsid w:val="00F85902"/>
    <w:rsid w:val="00F91250"/>
    <w:rsid w:val="00F91DA0"/>
    <w:rsid w:val="00F962E6"/>
    <w:rsid w:val="00F9672F"/>
    <w:rsid w:val="00FA07DF"/>
    <w:rsid w:val="00FA0EA3"/>
    <w:rsid w:val="00FA14FC"/>
    <w:rsid w:val="00FA1639"/>
    <w:rsid w:val="00FA3A35"/>
    <w:rsid w:val="00FA657E"/>
    <w:rsid w:val="00FB0A17"/>
    <w:rsid w:val="00FB237B"/>
    <w:rsid w:val="00FC05D9"/>
    <w:rsid w:val="00FC0F10"/>
    <w:rsid w:val="00FC2531"/>
    <w:rsid w:val="00FC2737"/>
    <w:rsid w:val="00FC3424"/>
    <w:rsid w:val="00FC652C"/>
    <w:rsid w:val="00FC791A"/>
    <w:rsid w:val="00FC7F71"/>
    <w:rsid w:val="00FD4E7C"/>
    <w:rsid w:val="00FD5DCF"/>
    <w:rsid w:val="00FD6484"/>
    <w:rsid w:val="00FD6CB1"/>
    <w:rsid w:val="00FE119C"/>
    <w:rsid w:val="00FE2388"/>
    <w:rsid w:val="00FE70DE"/>
    <w:rsid w:val="00FF02F2"/>
    <w:rsid w:val="00FF4149"/>
    <w:rsid w:val="00FF421D"/>
    <w:rsid w:val="137C8921"/>
    <w:rsid w:val="55E2F74D"/>
    <w:rsid w:val="7CC321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0408B65"/>
  <w15:docId w15:val="{A385A78B-7A58-44AB-98E7-98F6714E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758"/>
    <w:pPr>
      <w:suppressAutoHyphens/>
    </w:pPr>
    <w:rPr>
      <w:sz w:val="24"/>
      <w:szCs w:val="24"/>
      <w:lang w:eastAsia="zh-CN"/>
    </w:rPr>
  </w:style>
  <w:style w:type="paragraph" w:styleId="Heading3">
    <w:name w:val="heading 3"/>
    <w:basedOn w:val="Normal"/>
    <w:next w:val="Normal"/>
    <w:qFormat/>
    <w:rsid w:val="00E73758"/>
    <w:pPr>
      <w:keepNext/>
      <w:numPr>
        <w:ilvl w:val="2"/>
        <w:numId w:val="1"/>
      </w:numPr>
      <w:shd w:val="clear" w:color="auto" w:fill="D8D8D8"/>
      <w:outlineLvl w:val="2"/>
    </w:pPr>
    <w:rPr>
      <w:b/>
      <w:bCs/>
      <w:sz w:val="22"/>
      <w:szCs w:val="22"/>
    </w:rPr>
  </w:style>
  <w:style w:type="paragraph" w:styleId="Heading4">
    <w:name w:val="heading 4"/>
    <w:basedOn w:val="Normal"/>
    <w:next w:val="Normal"/>
    <w:qFormat/>
    <w:rsid w:val="00E73758"/>
    <w:pPr>
      <w:keepNext/>
      <w:numPr>
        <w:ilvl w:val="3"/>
        <w:numId w:val="1"/>
      </w:numPr>
      <w:outlineLvl w:val="3"/>
    </w:pPr>
    <w:rPr>
      <w:rFonts w:ascii="Verdana" w:hAnsi="Verdana" w:cs="Arial"/>
      <w:b/>
      <w:bCs/>
      <w:sz w:val="20"/>
      <w:szCs w:val="20"/>
    </w:rPr>
  </w:style>
  <w:style w:type="paragraph" w:styleId="Heading5">
    <w:name w:val="heading 5"/>
    <w:basedOn w:val="Normal"/>
    <w:next w:val="Normal"/>
    <w:qFormat/>
    <w:rsid w:val="00E73758"/>
    <w:pPr>
      <w:numPr>
        <w:ilvl w:val="4"/>
        <w:numId w:val="1"/>
      </w:numPr>
      <w:spacing w:before="240" w:after="60"/>
      <w:outlineLvl w:val="4"/>
    </w:pPr>
    <w:rPr>
      <w:rFonts w:ascii="Calibri" w:hAnsi="Calibri" w:cs="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rsid w:val="00E73758"/>
  </w:style>
  <w:style w:type="character" w:customStyle="1" w:styleId="WW8Num1ztrue">
    <w:name w:val="WW8Num1ztrue"/>
    <w:rsid w:val="00E73758"/>
  </w:style>
  <w:style w:type="character" w:customStyle="1" w:styleId="WW8Num1ztrue7">
    <w:name w:val="WW8Num1ztrue7"/>
    <w:rsid w:val="00E73758"/>
  </w:style>
  <w:style w:type="character" w:customStyle="1" w:styleId="WW8Num1ztrue6">
    <w:name w:val="WW8Num1ztrue6"/>
    <w:rsid w:val="00E73758"/>
  </w:style>
  <w:style w:type="character" w:customStyle="1" w:styleId="WW8Num1ztrue5">
    <w:name w:val="WW8Num1ztrue5"/>
    <w:rsid w:val="00E73758"/>
  </w:style>
  <w:style w:type="character" w:customStyle="1" w:styleId="WW8Num1ztrue4">
    <w:name w:val="WW8Num1ztrue4"/>
    <w:rsid w:val="00E73758"/>
  </w:style>
  <w:style w:type="character" w:customStyle="1" w:styleId="WW8Num1ztrue3">
    <w:name w:val="WW8Num1ztrue3"/>
    <w:rsid w:val="00E73758"/>
  </w:style>
  <w:style w:type="character" w:customStyle="1" w:styleId="WW8Num1ztrue2">
    <w:name w:val="WW8Num1ztrue2"/>
    <w:rsid w:val="00E73758"/>
  </w:style>
  <w:style w:type="character" w:customStyle="1" w:styleId="WW8Num1ztrue1">
    <w:name w:val="WW8Num1ztrue1"/>
    <w:rsid w:val="00E73758"/>
  </w:style>
  <w:style w:type="character" w:customStyle="1" w:styleId="WW8Num2z0">
    <w:name w:val="WW8Num2z0"/>
    <w:rsid w:val="00E73758"/>
    <w:rPr>
      <w:rFonts w:ascii="Wingdings" w:eastAsia="Arial Unicode MS" w:hAnsi="Wingdings" w:cs="Wingdings"/>
      <w:sz w:val="20"/>
      <w:szCs w:val="20"/>
    </w:rPr>
  </w:style>
  <w:style w:type="character" w:customStyle="1" w:styleId="WW8Num3z0">
    <w:name w:val="WW8Num3z0"/>
    <w:rsid w:val="00E73758"/>
    <w:rPr>
      <w:rFonts w:ascii="Wingdings" w:eastAsia="Verdana" w:hAnsi="Wingdings" w:cs="Wingdings"/>
      <w:sz w:val="20"/>
      <w:szCs w:val="20"/>
    </w:rPr>
  </w:style>
  <w:style w:type="character" w:customStyle="1" w:styleId="WW8Num4z0">
    <w:name w:val="WW8Num4z0"/>
    <w:rsid w:val="00E73758"/>
    <w:rPr>
      <w:rFonts w:ascii="Symbol" w:hAnsi="Symbol" w:cs="Symbol"/>
      <w:color w:val="000000"/>
      <w:sz w:val="20"/>
      <w:szCs w:val="20"/>
      <w:lang w:val="en-GB"/>
    </w:rPr>
  </w:style>
  <w:style w:type="character" w:customStyle="1" w:styleId="WW8Num5z0">
    <w:name w:val="WW8Num5z0"/>
    <w:rsid w:val="00E73758"/>
    <w:rPr>
      <w:rFonts w:ascii="Wingdings" w:eastAsia="Arial Unicode MS" w:hAnsi="Wingdings" w:cs="Wingdings"/>
      <w:color w:val="000000"/>
      <w:sz w:val="20"/>
      <w:szCs w:val="20"/>
      <w:lang w:val="en-GB"/>
    </w:rPr>
  </w:style>
  <w:style w:type="character" w:customStyle="1" w:styleId="WW-WW8Num1ztrue">
    <w:name w:val="WW-WW8Num1ztrue"/>
    <w:rsid w:val="00E73758"/>
  </w:style>
  <w:style w:type="character" w:customStyle="1" w:styleId="WW-WW8Num1ztrue1">
    <w:name w:val="WW-WW8Num1ztrue1"/>
    <w:rsid w:val="00E73758"/>
  </w:style>
  <w:style w:type="character" w:customStyle="1" w:styleId="WW-WW8Num1ztrue2">
    <w:name w:val="WW-WW8Num1ztrue2"/>
    <w:rsid w:val="00E73758"/>
  </w:style>
  <w:style w:type="character" w:customStyle="1" w:styleId="WW-WW8Num1ztrue3">
    <w:name w:val="WW-WW8Num1ztrue3"/>
    <w:rsid w:val="00E73758"/>
  </w:style>
  <w:style w:type="character" w:customStyle="1" w:styleId="WW-WW8Num1ztrue4">
    <w:name w:val="WW-WW8Num1ztrue4"/>
    <w:rsid w:val="00E73758"/>
  </w:style>
  <w:style w:type="character" w:customStyle="1" w:styleId="WW-WW8Num1ztrue5">
    <w:name w:val="WW-WW8Num1ztrue5"/>
    <w:rsid w:val="00E73758"/>
  </w:style>
  <w:style w:type="character" w:customStyle="1" w:styleId="WW-WW8Num1ztrue6">
    <w:name w:val="WW-WW8Num1ztrue6"/>
    <w:rsid w:val="00E73758"/>
  </w:style>
  <w:style w:type="character" w:customStyle="1" w:styleId="WW-WW8Num1ztrue7">
    <w:name w:val="WW-WW8Num1ztrue7"/>
    <w:rsid w:val="00E73758"/>
  </w:style>
  <w:style w:type="character" w:customStyle="1" w:styleId="WW-WW8Num1ztrue11">
    <w:name w:val="WW-WW8Num1ztrue11"/>
    <w:rsid w:val="00E73758"/>
  </w:style>
  <w:style w:type="character" w:customStyle="1" w:styleId="WW-WW8Num1ztrue21">
    <w:name w:val="WW-WW8Num1ztrue21"/>
    <w:rsid w:val="00E73758"/>
  </w:style>
  <w:style w:type="character" w:customStyle="1" w:styleId="WW-WW8Num1ztrue31">
    <w:name w:val="WW-WW8Num1ztrue31"/>
    <w:rsid w:val="00E73758"/>
  </w:style>
  <w:style w:type="character" w:customStyle="1" w:styleId="WW-WW8Num1ztrue41">
    <w:name w:val="WW-WW8Num1ztrue41"/>
    <w:rsid w:val="00E73758"/>
  </w:style>
  <w:style w:type="character" w:customStyle="1" w:styleId="WW-WW8Num1ztrue51">
    <w:name w:val="WW-WW8Num1ztrue51"/>
    <w:rsid w:val="00E73758"/>
  </w:style>
  <w:style w:type="character" w:customStyle="1" w:styleId="WW-WW8Num1ztrue61">
    <w:name w:val="WW-WW8Num1ztrue61"/>
    <w:rsid w:val="00E73758"/>
  </w:style>
  <w:style w:type="character" w:customStyle="1" w:styleId="WW-WW8Num1ztrue71">
    <w:name w:val="WW-WW8Num1ztrue71"/>
    <w:rsid w:val="00E73758"/>
  </w:style>
  <w:style w:type="character" w:customStyle="1" w:styleId="WW-WW8Num1ztrue111">
    <w:name w:val="WW-WW8Num1ztrue111"/>
    <w:rsid w:val="00E73758"/>
  </w:style>
  <w:style w:type="character" w:customStyle="1" w:styleId="WW-WW8Num1ztrue211">
    <w:name w:val="WW-WW8Num1ztrue211"/>
    <w:rsid w:val="00E73758"/>
  </w:style>
  <w:style w:type="character" w:customStyle="1" w:styleId="WW-WW8Num1ztrue311">
    <w:name w:val="WW-WW8Num1ztrue311"/>
    <w:rsid w:val="00E73758"/>
  </w:style>
  <w:style w:type="character" w:customStyle="1" w:styleId="WW-WW8Num1ztrue411">
    <w:name w:val="WW-WW8Num1ztrue411"/>
    <w:rsid w:val="00E73758"/>
  </w:style>
  <w:style w:type="character" w:customStyle="1" w:styleId="WW-WW8Num1ztrue511">
    <w:name w:val="WW-WW8Num1ztrue511"/>
    <w:rsid w:val="00E73758"/>
  </w:style>
  <w:style w:type="character" w:customStyle="1" w:styleId="WW-WW8Num1ztrue611">
    <w:name w:val="WW-WW8Num1ztrue611"/>
    <w:rsid w:val="00E73758"/>
  </w:style>
  <w:style w:type="character" w:customStyle="1" w:styleId="WW-WW8Num1ztrue711">
    <w:name w:val="WW-WW8Num1ztrue711"/>
    <w:rsid w:val="00E73758"/>
  </w:style>
  <w:style w:type="character" w:customStyle="1" w:styleId="WW-WW8Num1ztrue1111">
    <w:name w:val="WW-WW8Num1ztrue1111"/>
    <w:rsid w:val="00E73758"/>
  </w:style>
  <w:style w:type="character" w:customStyle="1" w:styleId="WW-WW8Num1ztrue2111">
    <w:name w:val="WW-WW8Num1ztrue2111"/>
    <w:rsid w:val="00E73758"/>
  </w:style>
  <w:style w:type="character" w:customStyle="1" w:styleId="WW-WW8Num1ztrue3111">
    <w:name w:val="WW-WW8Num1ztrue3111"/>
    <w:rsid w:val="00E73758"/>
  </w:style>
  <w:style w:type="character" w:customStyle="1" w:styleId="WW-WW8Num1ztrue4111">
    <w:name w:val="WW-WW8Num1ztrue4111"/>
    <w:rsid w:val="00E73758"/>
  </w:style>
  <w:style w:type="character" w:customStyle="1" w:styleId="WW-WW8Num1ztrue5111">
    <w:name w:val="WW-WW8Num1ztrue5111"/>
    <w:rsid w:val="00E73758"/>
  </w:style>
  <w:style w:type="character" w:customStyle="1" w:styleId="WW-WW8Num1ztrue6111">
    <w:name w:val="WW-WW8Num1ztrue6111"/>
    <w:rsid w:val="00E73758"/>
  </w:style>
  <w:style w:type="character" w:customStyle="1" w:styleId="WW-WW8Num1ztrue7111">
    <w:name w:val="WW-WW8Num1ztrue7111"/>
    <w:rsid w:val="00E73758"/>
  </w:style>
  <w:style w:type="character" w:customStyle="1" w:styleId="WW-WW8Num1ztrue11111">
    <w:name w:val="WW-WW8Num1ztrue11111"/>
    <w:rsid w:val="00E73758"/>
  </w:style>
  <w:style w:type="character" w:customStyle="1" w:styleId="WW-WW8Num1ztrue21111">
    <w:name w:val="WW-WW8Num1ztrue21111"/>
    <w:rsid w:val="00E73758"/>
  </w:style>
  <w:style w:type="character" w:customStyle="1" w:styleId="WW-WW8Num1ztrue31111">
    <w:name w:val="WW-WW8Num1ztrue31111"/>
    <w:rsid w:val="00E73758"/>
  </w:style>
  <w:style w:type="character" w:customStyle="1" w:styleId="WW-WW8Num1ztrue41111">
    <w:name w:val="WW-WW8Num1ztrue41111"/>
    <w:rsid w:val="00E73758"/>
  </w:style>
  <w:style w:type="character" w:customStyle="1" w:styleId="WW-WW8Num1ztrue51111">
    <w:name w:val="WW-WW8Num1ztrue51111"/>
    <w:rsid w:val="00E73758"/>
  </w:style>
  <w:style w:type="character" w:customStyle="1" w:styleId="WW-WW8Num1ztrue61111">
    <w:name w:val="WW-WW8Num1ztrue61111"/>
    <w:rsid w:val="00E73758"/>
  </w:style>
  <w:style w:type="character" w:customStyle="1" w:styleId="WW-WW8Num1ztrue71111">
    <w:name w:val="WW-WW8Num1ztrue71111"/>
    <w:rsid w:val="00E73758"/>
  </w:style>
  <w:style w:type="character" w:customStyle="1" w:styleId="WW-WW8Num1ztrue111111">
    <w:name w:val="WW-WW8Num1ztrue111111"/>
    <w:rsid w:val="00E73758"/>
  </w:style>
  <w:style w:type="character" w:customStyle="1" w:styleId="WW-WW8Num1ztrue211111">
    <w:name w:val="WW-WW8Num1ztrue211111"/>
    <w:rsid w:val="00E73758"/>
  </w:style>
  <w:style w:type="character" w:customStyle="1" w:styleId="WW-WW8Num1ztrue311111">
    <w:name w:val="WW-WW8Num1ztrue311111"/>
    <w:rsid w:val="00E73758"/>
  </w:style>
  <w:style w:type="character" w:customStyle="1" w:styleId="WW-WW8Num1ztrue411111">
    <w:name w:val="WW-WW8Num1ztrue411111"/>
    <w:rsid w:val="00E73758"/>
  </w:style>
  <w:style w:type="character" w:customStyle="1" w:styleId="WW-WW8Num1ztrue511111">
    <w:name w:val="WW-WW8Num1ztrue511111"/>
    <w:rsid w:val="00E73758"/>
  </w:style>
  <w:style w:type="character" w:customStyle="1" w:styleId="WW-WW8Num1ztrue611111">
    <w:name w:val="WW-WW8Num1ztrue611111"/>
    <w:rsid w:val="00E73758"/>
  </w:style>
  <w:style w:type="character" w:customStyle="1" w:styleId="WW-WW8Num1ztrue711111">
    <w:name w:val="WW-WW8Num1ztrue711111"/>
    <w:rsid w:val="00E73758"/>
  </w:style>
  <w:style w:type="character" w:customStyle="1" w:styleId="WW-WW8Num1ztrue1111111">
    <w:name w:val="WW-WW8Num1ztrue1111111"/>
    <w:rsid w:val="00E73758"/>
  </w:style>
  <w:style w:type="character" w:customStyle="1" w:styleId="WW-WW8Num1ztrue2111111">
    <w:name w:val="WW-WW8Num1ztrue2111111"/>
    <w:rsid w:val="00E73758"/>
  </w:style>
  <w:style w:type="character" w:customStyle="1" w:styleId="WW-WW8Num1ztrue3111111">
    <w:name w:val="WW-WW8Num1ztrue3111111"/>
    <w:rsid w:val="00E73758"/>
  </w:style>
  <w:style w:type="character" w:customStyle="1" w:styleId="WW-WW8Num1ztrue4111111">
    <w:name w:val="WW-WW8Num1ztrue4111111"/>
    <w:rsid w:val="00E73758"/>
  </w:style>
  <w:style w:type="character" w:customStyle="1" w:styleId="WW-WW8Num1ztrue5111111">
    <w:name w:val="WW-WW8Num1ztrue5111111"/>
    <w:rsid w:val="00E73758"/>
  </w:style>
  <w:style w:type="character" w:customStyle="1" w:styleId="WW-WW8Num1ztrue6111111">
    <w:name w:val="WW-WW8Num1ztrue6111111"/>
    <w:rsid w:val="00E73758"/>
  </w:style>
  <w:style w:type="character" w:customStyle="1" w:styleId="WW-WW8Num1ztrue7111111">
    <w:name w:val="WW-WW8Num1ztrue7111111"/>
    <w:rsid w:val="00E73758"/>
  </w:style>
  <w:style w:type="character" w:customStyle="1" w:styleId="WW-WW8Num1ztrue11111111">
    <w:name w:val="WW-WW8Num1ztrue11111111"/>
    <w:rsid w:val="00E73758"/>
  </w:style>
  <w:style w:type="character" w:customStyle="1" w:styleId="WW-WW8Num1ztrue21111111">
    <w:name w:val="WW-WW8Num1ztrue21111111"/>
    <w:rsid w:val="00E73758"/>
  </w:style>
  <w:style w:type="character" w:customStyle="1" w:styleId="WW-WW8Num1ztrue31111111">
    <w:name w:val="WW-WW8Num1ztrue31111111"/>
    <w:rsid w:val="00E73758"/>
  </w:style>
  <w:style w:type="character" w:customStyle="1" w:styleId="WW-WW8Num1ztrue41111111">
    <w:name w:val="WW-WW8Num1ztrue41111111"/>
    <w:rsid w:val="00E73758"/>
  </w:style>
  <w:style w:type="character" w:customStyle="1" w:styleId="WW-WW8Num1ztrue51111111">
    <w:name w:val="WW-WW8Num1ztrue51111111"/>
    <w:rsid w:val="00E73758"/>
  </w:style>
  <w:style w:type="character" w:customStyle="1" w:styleId="WW-WW8Num1ztrue61111111">
    <w:name w:val="WW-WW8Num1ztrue61111111"/>
    <w:rsid w:val="00E73758"/>
  </w:style>
  <w:style w:type="character" w:customStyle="1" w:styleId="WW-WW8Num1ztrue71111111">
    <w:name w:val="WW-WW8Num1ztrue71111111"/>
    <w:rsid w:val="00E73758"/>
  </w:style>
  <w:style w:type="character" w:customStyle="1" w:styleId="WW-WW8Num1ztrue111111111">
    <w:name w:val="WW-WW8Num1ztrue111111111"/>
    <w:rsid w:val="00E73758"/>
  </w:style>
  <w:style w:type="character" w:customStyle="1" w:styleId="WW-WW8Num1ztrue211111111">
    <w:name w:val="WW-WW8Num1ztrue211111111"/>
    <w:rsid w:val="00E73758"/>
  </w:style>
  <w:style w:type="character" w:customStyle="1" w:styleId="WW-WW8Num1ztrue311111111">
    <w:name w:val="WW-WW8Num1ztrue311111111"/>
    <w:rsid w:val="00E73758"/>
  </w:style>
  <w:style w:type="character" w:customStyle="1" w:styleId="WW-WW8Num1ztrue411111111">
    <w:name w:val="WW-WW8Num1ztrue411111111"/>
    <w:rsid w:val="00E73758"/>
  </w:style>
  <w:style w:type="character" w:customStyle="1" w:styleId="WW-WW8Num1ztrue511111111">
    <w:name w:val="WW-WW8Num1ztrue511111111"/>
    <w:rsid w:val="00E73758"/>
  </w:style>
  <w:style w:type="character" w:customStyle="1" w:styleId="WW-WW8Num1ztrue611111111">
    <w:name w:val="WW-WW8Num1ztrue611111111"/>
    <w:rsid w:val="00E73758"/>
  </w:style>
  <w:style w:type="character" w:customStyle="1" w:styleId="WW-WW8Num1ztrue711111111">
    <w:name w:val="WW-WW8Num1ztrue711111111"/>
    <w:rsid w:val="00E73758"/>
  </w:style>
  <w:style w:type="character" w:customStyle="1" w:styleId="WW-WW8Num1ztrue1111111111">
    <w:name w:val="WW-WW8Num1ztrue1111111111"/>
    <w:rsid w:val="00E73758"/>
  </w:style>
  <w:style w:type="character" w:customStyle="1" w:styleId="WW-WW8Num1ztrue2111111111">
    <w:name w:val="WW-WW8Num1ztrue2111111111"/>
    <w:rsid w:val="00E73758"/>
  </w:style>
  <w:style w:type="character" w:customStyle="1" w:styleId="WW-WW8Num1ztrue3111111111">
    <w:name w:val="WW-WW8Num1ztrue3111111111"/>
    <w:rsid w:val="00E73758"/>
  </w:style>
  <w:style w:type="character" w:customStyle="1" w:styleId="WW-WW8Num1ztrue4111111111">
    <w:name w:val="WW-WW8Num1ztrue4111111111"/>
    <w:rsid w:val="00E73758"/>
  </w:style>
  <w:style w:type="character" w:customStyle="1" w:styleId="WW-WW8Num1ztrue5111111111">
    <w:name w:val="WW-WW8Num1ztrue5111111111"/>
    <w:rsid w:val="00E73758"/>
  </w:style>
  <w:style w:type="character" w:customStyle="1" w:styleId="WW-WW8Num1ztrue6111111111">
    <w:name w:val="WW-WW8Num1ztrue6111111111"/>
    <w:rsid w:val="00E73758"/>
  </w:style>
  <w:style w:type="character" w:customStyle="1" w:styleId="WW-WW8Num1ztrue7111111111">
    <w:name w:val="WW-WW8Num1ztrue7111111111"/>
    <w:rsid w:val="00E73758"/>
  </w:style>
  <w:style w:type="character" w:customStyle="1" w:styleId="WW-WW8Num1ztrue11111111111">
    <w:name w:val="WW-WW8Num1ztrue11111111111"/>
    <w:rsid w:val="00E73758"/>
  </w:style>
  <w:style w:type="character" w:customStyle="1" w:styleId="WW-WW8Num1ztrue21111111111">
    <w:name w:val="WW-WW8Num1ztrue21111111111"/>
    <w:rsid w:val="00E73758"/>
  </w:style>
  <w:style w:type="character" w:customStyle="1" w:styleId="WW-WW8Num1ztrue31111111111">
    <w:name w:val="WW-WW8Num1ztrue31111111111"/>
    <w:rsid w:val="00E73758"/>
  </w:style>
  <w:style w:type="character" w:customStyle="1" w:styleId="WW-WW8Num1ztrue41111111111">
    <w:name w:val="WW-WW8Num1ztrue41111111111"/>
    <w:rsid w:val="00E73758"/>
  </w:style>
  <w:style w:type="character" w:customStyle="1" w:styleId="WW-WW8Num1ztrue51111111111">
    <w:name w:val="WW-WW8Num1ztrue51111111111"/>
    <w:rsid w:val="00E73758"/>
  </w:style>
  <w:style w:type="character" w:customStyle="1" w:styleId="WW-WW8Num1ztrue61111111111">
    <w:name w:val="WW-WW8Num1ztrue61111111111"/>
    <w:rsid w:val="00E73758"/>
  </w:style>
  <w:style w:type="character" w:customStyle="1" w:styleId="WW-WW8Num1ztrue71111111111">
    <w:name w:val="WW-WW8Num1ztrue71111111111"/>
    <w:rsid w:val="00E73758"/>
  </w:style>
  <w:style w:type="character" w:customStyle="1" w:styleId="WW-WW8Num1ztrue111111111111">
    <w:name w:val="WW-WW8Num1ztrue111111111111"/>
    <w:rsid w:val="00E73758"/>
  </w:style>
  <w:style w:type="character" w:customStyle="1" w:styleId="WW-WW8Num1ztrue211111111111">
    <w:name w:val="WW-WW8Num1ztrue211111111111"/>
    <w:rsid w:val="00E73758"/>
  </w:style>
  <w:style w:type="character" w:customStyle="1" w:styleId="WW-WW8Num1ztrue311111111111">
    <w:name w:val="WW-WW8Num1ztrue311111111111"/>
    <w:rsid w:val="00E73758"/>
  </w:style>
  <w:style w:type="character" w:customStyle="1" w:styleId="WW-WW8Num1ztrue411111111111">
    <w:name w:val="WW-WW8Num1ztrue411111111111"/>
    <w:rsid w:val="00E73758"/>
  </w:style>
  <w:style w:type="character" w:customStyle="1" w:styleId="WW-WW8Num1ztrue511111111111">
    <w:name w:val="WW-WW8Num1ztrue511111111111"/>
    <w:rsid w:val="00E73758"/>
  </w:style>
  <w:style w:type="character" w:customStyle="1" w:styleId="WW-WW8Num1ztrue611111111111">
    <w:name w:val="WW-WW8Num1ztrue611111111111"/>
    <w:rsid w:val="00E73758"/>
  </w:style>
  <w:style w:type="character" w:customStyle="1" w:styleId="WW-WW8Num1ztrue711111111111">
    <w:name w:val="WW-WW8Num1ztrue711111111111"/>
    <w:rsid w:val="00E73758"/>
  </w:style>
  <w:style w:type="character" w:customStyle="1" w:styleId="WW-WW8Num1ztrue1111111111111">
    <w:name w:val="WW-WW8Num1ztrue1111111111111"/>
    <w:rsid w:val="00E73758"/>
  </w:style>
  <w:style w:type="character" w:customStyle="1" w:styleId="WW-WW8Num1ztrue2111111111111">
    <w:name w:val="WW-WW8Num1ztrue2111111111111"/>
    <w:rsid w:val="00E73758"/>
  </w:style>
  <w:style w:type="character" w:customStyle="1" w:styleId="WW-WW8Num1ztrue3111111111111">
    <w:name w:val="WW-WW8Num1ztrue3111111111111"/>
    <w:rsid w:val="00E73758"/>
  </w:style>
  <w:style w:type="character" w:customStyle="1" w:styleId="WW-WW8Num1ztrue4111111111111">
    <w:name w:val="WW-WW8Num1ztrue4111111111111"/>
    <w:rsid w:val="00E73758"/>
  </w:style>
  <w:style w:type="character" w:customStyle="1" w:styleId="WW-WW8Num1ztrue5111111111111">
    <w:name w:val="WW-WW8Num1ztrue5111111111111"/>
    <w:rsid w:val="00E73758"/>
  </w:style>
  <w:style w:type="character" w:customStyle="1" w:styleId="WW-WW8Num1ztrue6111111111111">
    <w:name w:val="WW-WW8Num1ztrue6111111111111"/>
    <w:rsid w:val="00E73758"/>
  </w:style>
  <w:style w:type="character" w:customStyle="1" w:styleId="WW-WW8Num1ztrue7111111111111">
    <w:name w:val="WW-WW8Num1ztrue7111111111111"/>
    <w:rsid w:val="00E73758"/>
  </w:style>
  <w:style w:type="character" w:customStyle="1" w:styleId="WW-WW8Num1ztrue11111111111111">
    <w:name w:val="WW-WW8Num1ztrue11111111111111"/>
    <w:rsid w:val="00E73758"/>
  </w:style>
  <w:style w:type="character" w:customStyle="1" w:styleId="WW-WW8Num1ztrue21111111111111">
    <w:name w:val="WW-WW8Num1ztrue21111111111111"/>
    <w:rsid w:val="00E73758"/>
  </w:style>
  <w:style w:type="character" w:customStyle="1" w:styleId="WW-WW8Num1ztrue31111111111111">
    <w:name w:val="WW-WW8Num1ztrue31111111111111"/>
    <w:rsid w:val="00E73758"/>
  </w:style>
  <w:style w:type="character" w:customStyle="1" w:styleId="WW-WW8Num1ztrue41111111111111">
    <w:name w:val="WW-WW8Num1ztrue41111111111111"/>
    <w:rsid w:val="00E73758"/>
  </w:style>
  <w:style w:type="character" w:customStyle="1" w:styleId="WW-WW8Num1ztrue51111111111111">
    <w:name w:val="WW-WW8Num1ztrue51111111111111"/>
    <w:rsid w:val="00E73758"/>
  </w:style>
  <w:style w:type="character" w:customStyle="1" w:styleId="WW-WW8Num1ztrue61111111111111">
    <w:name w:val="WW-WW8Num1ztrue61111111111111"/>
    <w:rsid w:val="00E73758"/>
  </w:style>
  <w:style w:type="character" w:customStyle="1" w:styleId="WW-WW8Num1ztrue71111111111111">
    <w:name w:val="WW-WW8Num1ztrue71111111111111"/>
    <w:rsid w:val="00E73758"/>
  </w:style>
  <w:style w:type="character" w:customStyle="1" w:styleId="WW-WW8Num1ztrue111111111111111">
    <w:name w:val="WW-WW8Num1ztrue111111111111111"/>
    <w:rsid w:val="00E73758"/>
  </w:style>
  <w:style w:type="character" w:customStyle="1" w:styleId="WW-WW8Num1ztrue211111111111111">
    <w:name w:val="WW-WW8Num1ztrue211111111111111"/>
    <w:rsid w:val="00E73758"/>
  </w:style>
  <w:style w:type="character" w:customStyle="1" w:styleId="WW-WW8Num1ztrue311111111111111">
    <w:name w:val="WW-WW8Num1ztrue311111111111111"/>
    <w:rsid w:val="00E73758"/>
  </w:style>
  <w:style w:type="character" w:customStyle="1" w:styleId="WW-WW8Num1ztrue411111111111111">
    <w:name w:val="WW-WW8Num1ztrue411111111111111"/>
    <w:rsid w:val="00E73758"/>
  </w:style>
  <w:style w:type="character" w:customStyle="1" w:styleId="WW-WW8Num1ztrue511111111111111">
    <w:name w:val="WW-WW8Num1ztrue511111111111111"/>
    <w:rsid w:val="00E73758"/>
  </w:style>
  <w:style w:type="character" w:customStyle="1" w:styleId="WW-WW8Num1ztrue611111111111111">
    <w:name w:val="WW-WW8Num1ztrue611111111111111"/>
    <w:rsid w:val="00E73758"/>
  </w:style>
  <w:style w:type="character" w:customStyle="1" w:styleId="WW-WW8Num1ztrue711111111111111">
    <w:name w:val="WW-WW8Num1ztrue711111111111111"/>
    <w:rsid w:val="00E73758"/>
  </w:style>
  <w:style w:type="character" w:customStyle="1" w:styleId="WW-WW8Num1ztrue1111111111111111">
    <w:name w:val="WW-WW8Num1ztrue1111111111111111"/>
    <w:rsid w:val="00E73758"/>
  </w:style>
  <w:style w:type="character" w:customStyle="1" w:styleId="WW-WW8Num1ztrue2111111111111111">
    <w:name w:val="WW-WW8Num1ztrue2111111111111111"/>
    <w:rsid w:val="00E73758"/>
  </w:style>
  <w:style w:type="character" w:customStyle="1" w:styleId="WW-WW8Num1ztrue3111111111111111">
    <w:name w:val="WW-WW8Num1ztrue3111111111111111"/>
    <w:rsid w:val="00E73758"/>
  </w:style>
  <w:style w:type="character" w:customStyle="1" w:styleId="WW-WW8Num1ztrue4111111111111111">
    <w:name w:val="WW-WW8Num1ztrue4111111111111111"/>
    <w:rsid w:val="00E73758"/>
  </w:style>
  <w:style w:type="character" w:customStyle="1" w:styleId="WW-WW8Num1ztrue5111111111111111">
    <w:name w:val="WW-WW8Num1ztrue5111111111111111"/>
    <w:rsid w:val="00E73758"/>
  </w:style>
  <w:style w:type="character" w:customStyle="1" w:styleId="WW-WW8Num1ztrue6111111111111111">
    <w:name w:val="WW-WW8Num1ztrue6111111111111111"/>
    <w:rsid w:val="00E73758"/>
  </w:style>
  <w:style w:type="character" w:customStyle="1" w:styleId="WW-WW8Num1ztrue7111111111111111">
    <w:name w:val="WW-WW8Num1ztrue7111111111111111"/>
    <w:rsid w:val="00E73758"/>
  </w:style>
  <w:style w:type="character" w:customStyle="1" w:styleId="WW-WW8Num1ztrue11111111111111111">
    <w:name w:val="WW-WW8Num1ztrue11111111111111111"/>
    <w:rsid w:val="00E73758"/>
  </w:style>
  <w:style w:type="character" w:customStyle="1" w:styleId="WW-WW8Num1ztrue21111111111111111">
    <w:name w:val="WW-WW8Num1ztrue21111111111111111"/>
    <w:rsid w:val="00E73758"/>
  </w:style>
  <w:style w:type="character" w:customStyle="1" w:styleId="WW-WW8Num1ztrue31111111111111111">
    <w:name w:val="WW-WW8Num1ztrue31111111111111111"/>
    <w:rsid w:val="00E73758"/>
  </w:style>
  <w:style w:type="character" w:customStyle="1" w:styleId="WW-WW8Num1ztrue41111111111111111">
    <w:name w:val="WW-WW8Num1ztrue41111111111111111"/>
    <w:rsid w:val="00E73758"/>
  </w:style>
  <w:style w:type="character" w:customStyle="1" w:styleId="WW-WW8Num1ztrue51111111111111111">
    <w:name w:val="WW-WW8Num1ztrue51111111111111111"/>
    <w:rsid w:val="00E73758"/>
  </w:style>
  <w:style w:type="character" w:customStyle="1" w:styleId="WW-WW8Num1ztrue61111111111111111">
    <w:name w:val="WW-WW8Num1ztrue61111111111111111"/>
    <w:rsid w:val="00E73758"/>
  </w:style>
  <w:style w:type="character" w:customStyle="1" w:styleId="WW-WW8Num1ztrue71111111111111111">
    <w:name w:val="WW-WW8Num1ztrue71111111111111111"/>
    <w:rsid w:val="00E73758"/>
  </w:style>
  <w:style w:type="character" w:customStyle="1" w:styleId="WW-WW8Num1ztrue111111111111111111">
    <w:name w:val="WW-WW8Num1ztrue111111111111111111"/>
    <w:rsid w:val="00E73758"/>
  </w:style>
  <w:style w:type="character" w:customStyle="1" w:styleId="WW-WW8Num1ztrue211111111111111111">
    <w:name w:val="WW-WW8Num1ztrue211111111111111111"/>
    <w:rsid w:val="00E73758"/>
  </w:style>
  <w:style w:type="character" w:customStyle="1" w:styleId="WW-WW8Num1ztrue311111111111111111">
    <w:name w:val="WW-WW8Num1ztrue311111111111111111"/>
    <w:rsid w:val="00E73758"/>
  </w:style>
  <w:style w:type="character" w:customStyle="1" w:styleId="WW-WW8Num1ztrue411111111111111111">
    <w:name w:val="WW-WW8Num1ztrue411111111111111111"/>
    <w:rsid w:val="00E73758"/>
  </w:style>
  <w:style w:type="character" w:customStyle="1" w:styleId="WW-WW8Num1ztrue511111111111111111">
    <w:name w:val="WW-WW8Num1ztrue511111111111111111"/>
    <w:rsid w:val="00E73758"/>
  </w:style>
  <w:style w:type="character" w:customStyle="1" w:styleId="WW-WW8Num1ztrue611111111111111111">
    <w:name w:val="WW-WW8Num1ztrue611111111111111111"/>
    <w:rsid w:val="00E73758"/>
  </w:style>
  <w:style w:type="character" w:customStyle="1" w:styleId="WW-WW8Num1ztrue711111111111111111">
    <w:name w:val="WW-WW8Num1ztrue711111111111111111"/>
    <w:rsid w:val="00E73758"/>
  </w:style>
  <w:style w:type="character" w:customStyle="1" w:styleId="WW-WW8Num1ztrue1111111111111111111">
    <w:name w:val="WW-WW8Num1ztrue1111111111111111111"/>
    <w:rsid w:val="00E73758"/>
  </w:style>
  <w:style w:type="character" w:customStyle="1" w:styleId="WW-WW8Num1ztrue2111111111111111111">
    <w:name w:val="WW-WW8Num1ztrue2111111111111111111"/>
    <w:rsid w:val="00E73758"/>
  </w:style>
  <w:style w:type="character" w:customStyle="1" w:styleId="WW-WW8Num1ztrue3111111111111111111">
    <w:name w:val="WW-WW8Num1ztrue3111111111111111111"/>
    <w:rsid w:val="00E73758"/>
  </w:style>
  <w:style w:type="character" w:customStyle="1" w:styleId="WW-WW8Num1ztrue4111111111111111111">
    <w:name w:val="WW-WW8Num1ztrue4111111111111111111"/>
    <w:rsid w:val="00E73758"/>
  </w:style>
  <w:style w:type="character" w:customStyle="1" w:styleId="WW-WW8Num1ztrue5111111111111111111">
    <w:name w:val="WW-WW8Num1ztrue5111111111111111111"/>
    <w:rsid w:val="00E73758"/>
  </w:style>
  <w:style w:type="character" w:customStyle="1" w:styleId="WW-WW8Num1ztrue6111111111111111111">
    <w:name w:val="WW-WW8Num1ztrue6111111111111111111"/>
    <w:rsid w:val="00E73758"/>
  </w:style>
  <w:style w:type="character" w:customStyle="1" w:styleId="DefaultParagraphFont2">
    <w:name w:val="Default Paragraph Font2"/>
    <w:rsid w:val="00E73758"/>
  </w:style>
  <w:style w:type="character" w:customStyle="1" w:styleId="WW-WW8Num1ztrue7111111111111111111">
    <w:name w:val="WW-WW8Num1ztrue7111111111111111111"/>
    <w:rsid w:val="00E73758"/>
  </w:style>
  <w:style w:type="character" w:customStyle="1" w:styleId="WW-WW8Num1ztrue11111111111111111111">
    <w:name w:val="WW-WW8Num1ztrue11111111111111111111"/>
    <w:rsid w:val="00E73758"/>
  </w:style>
  <w:style w:type="character" w:customStyle="1" w:styleId="WW-WW8Num1ztrue21111111111111111111">
    <w:name w:val="WW-WW8Num1ztrue21111111111111111111"/>
    <w:rsid w:val="00E73758"/>
  </w:style>
  <w:style w:type="character" w:customStyle="1" w:styleId="WW-WW8Num1ztrue31111111111111111111">
    <w:name w:val="WW-WW8Num1ztrue31111111111111111111"/>
    <w:rsid w:val="00E73758"/>
  </w:style>
  <w:style w:type="character" w:customStyle="1" w:styleId="WW-WW8Num1ztrue41111111111111111111">
    <w:name w:val="WW-WW8Num1ztrue41111111111111111111"/>
    <w:rsid w:val="00E73758"/>
  </w:style>
  <w:style w:type="character" w:customStyle="1" w:styleId="WW-WW8Num1ztrue51111111111111111111">
    <w:name w:val="WW-WW8Num1ztrue51111111111111111111"/>
    <w:rsid w:val="00E73758"/>
  </w:style>
  <w:style w:type="character" w:customStyle="1" w:styleId="WW-WW8Num1ztrue61111111111111111111">
    <w:name w:val="WW-WW8Num1ztrue61111111111111111111"/>
    <w:rsid w:val="00E73758"/>
  </w:style>
  <w:style w:type="character" w:customStyle="1" w:styleId="WW-WW8Num1ztrue71111111111111111111">
    <w:name w:val="WW-WW8Num1ztrue71111111111111111111"/>
    <w:rsid w:val="00E73758"/>
  </w:style>
  <w:style w:type="character" w:customStyle="1" w:styleId="WW-WW8Num1ztrue111111111111111111111">
    <w:name w:val="WW-WW8Num1ztrue111111111111111111111"/>
    <w:rsid w:val="00E73758"/>
  </w:style>
  <w:style w:type="character" w:customStyle="1" w:styleId="WW-WW8Num1ztrue211111111111111111111">
    <w:name w:val="WW-WW8Num1ztrue211111111111111111111"/>
    <w:rsid w:val="00E73758"/>
  </w:style>
  <w:style w:type="character" w:customStyle="1" w:styleId="WW-WW8Num1ztrue311111111111111111111">
    <w:name w:val="WW-WW8Num1ztrue311111111111111111111"/>
    <w:rsid w:val="00E73758"/>
  </w:style>
  <w:style w:type="character" w:customStyle="1" w:styleId="WW-WW8Num1ztrue411111111111111111111">
    <w:name w:val="WW-WW8Num1ztrue411111111111111111111"/>
    <w:rsid w:val="00E73758"/>
  </w:style>
  <w:style w:type="character" w:customStyle="1" w:styleId="WW-WW8Num1ztrue511111111111111111111">
    <w:name w:val="WW-WW8Num1ztrue511111111111111111111"/>
    <w:rsid w:val="00E73758"/>
  </w:style>
  <w:style w:type="character" w:customStyle="1" w:styleId="WW-WW8Num1ztrue611111111111111111111">
    <w:name w:val="WW-WW8Num1ztrue611111111111111111111"/>
    <w:rsid w:val="00E73758"/>
  </w:style>
  <w:style w:type="character" w:customStyle="1" w:styleId="WW-WW8Num1ztrue711111111111111111111">
    <w:name w:val="WW-WW8Num1ztrue711111111111111111111"/>
    <w:rsid w:val="00E73758"/>
  </w:style>
  <w:style w:type="character" w:customStyle="1" w:styleId="WW-WW8Num1ztrue1111111111111111111111">
    <w:name w:val="WW-WW8Num1ztrue1111111111111111111111"/>
    <w:rsid w:val="00E73758"/>
  </w:style>
  <w:style w:type="character" w:customStyle="1" w:styleId="WW-WW8Num1ztrue2111111111111111111111">
    <w:name w:val="WW-WW8Num1ztrue2111111111111111111111"/>
    <w:rsid w:val="00E73758"/>
  </w:style>
  <w:style w:type="character" w:customStyle="1" w:styleId="WW-WW8Num1ztrue3111111111111111111111">
    <w:name w:val="WW-WW8Num1ztrue3111111111111111111111"/>
    <w:rsid w:val="00E73758"/>
  </w:style>
  <w:style w:type="character" w:customStyle="1" w:styleId="WW-WW8Num1ztrue4111111111111111111111">
    <w:name w:val="WW-WW8Num1ztrue4111111111111111111111"/>
    <w:rsid w:val="00E73758"/>
  </w:style>
  <w:style w:type="character" w:customStyle="1" w:styleId="WW-WW8Num1ztrue5111111111111111111111">
    <w:name w:val="WW-WW8Num1ztrue5111111111111111111111"/>
    <w:rsid w:val="00E73758"/>
  </w:style>
  <w:style w:type="character" w:customStyle="1" w:styleId="WW-WW8Num1ztrue6111111111111111111111">
    <w:name w:val="WW-WW8Num1ztrue6111111111111111111111"/>
    <w:rsid w:val="00E73758"/>
  </w:style>
  <w:style w:type="character" w:customStyle="1" w:styleId="WW-WW8Num1ztrue7111111111111111111111">
    <w:name w:val="WW-WW8Num1ztrue7111111111111111111111"/>
    <w:rsid w:val="00E73758"/>
  </w:style>
  <w:style w:type="character" w:customStyle="1" w:styleId="WW-WW8Num1ztrue11111111111111111111111">
    <w:name w:val="WW-WW8Num1ztrue11111111111111111111111"/>
    <w:rsid w:val="00E73758"/>
  </w:style>
  <w:style w:type="character" w:customStyle="1" w:styleId="WW-WW8Num1ztrue21111111111111111111111">
    <w:name w:val="WW-WW8Num1ztrue21111111111111111111111"/>
    <w:rsid w:val="00E73758"/>
  </w:style>
  <w:style w:type="character" w:customStyle="1" w:styleId="WW-WW8Num1ztrue31111111111111111111111">
    <w:name w:val="WW-WW8Num1ztrue31111111111111111111111"/>
    <w:rsid w:val="00E73758"/>
  </w:style>
  <w:style w:type="character" w:customStyle="1" w:styleId="WW-WW8Num1ztrue41111111111111111111111">
    <w:name w:val="WW-WW8Num1ztrue41111111111111111111111"/>
    <w:rsid w:val="00E73758"/>
  </w:style>
  <w:style w:type="character" w:customStyle="1" w:styleId="WW-WW8Num1ztrue51111111111111111111111">
    <w:name w:val="WW-WW8Num1ztrue51111111111111111111111"/>
    <w:rsid w:val="00E73758"/>
  </w:style>
  <w:style w:type="character" w:customStyle="1" w:styleId="WW-WW8Num1ztrue61111111111111111111111">
    <w:name w:val="WW-WW8Num1ztrue61111111111111111111111"/>
    <w:rsid w:val="00E73758"/>
  </w:style>
  <w:style w:type="character" w:customStyle="1" w:styleId="WW-WW8Num1ztrue71111111111111111111111">
    <w:name w:val="WW-WW8Num1ztrue71111111111111111111111"/>
    <w:rsid w:val="00E73758"/>
  </w:style>
  <w:style w:type="character" w:customStyle="1" w:styleId="WW-WW8Num1ztrue111111111111111111111111">
    <w:name w:val="WW-WW8Num1ztrue111111111111111111111111"/>
    <w:rsid w:val="00E73758"/>
  </w:style>
  <w:style w:type="character" w:customStyle="1" w:styleId="WW-WW8Num1ztrue211111111111111111111111">
    <w:name w:val="WW-WW8Num1ztrue211111111111111111111111"/>
    <w:rsid w:val="00E73758"/>
  </w:style>
  <w:style w:type="character" w:customStyle="1" w:styleId="WW-WW8Num1ztrue311111111111111111111111">
    <w:name w:val="WW-WW8Num1ztrue311111111111111111111111"/>
    <w:rsid w:val="00E73758"/>
  </w:style>
  <w:style w:type="character" w:customStyle="1" w:styleId="WW-WW8Num1ztrue411111111111111111111111">
    <w:name w:val="WW-WW8Num1ztrue411111111111111111111111"/>
    <w:rsid w:val="00E73758"/>
  </w:style>
  <w:style w:type="character" w:customStyle="1" w:styleId="WW-WW8Num1ztrue511111111111111111111111">
    <w:name w:val="WW-WW8Num1ztrue511111111111111111111111"/>
    <w:rsid w:val="00E73758"/>
  </w:style>
  <w:style w:type="character" w:customStyle="1" w:styleId="WW-WW8Num1ztrue611111111111111111111111">
    <w:name w:val="WW-WW8Num1ztrue611111111111111111111111"/>
    <w:rsid w:val="00E73758"/>
  </w:style>
  <w:style w:type="character" w:customStyle="1" w:styleId="WW-WW8Num1ztrue711111111111111111111111">
    <w:name w:val="WW-WW8Num1ztrue711111111111111111111111"/>
    <w:rsid w:val="00E73758"/>
  </w:style>
  <w:style w:type="character" w:customStyle="1" w:styleId="WW-WW8Num1ztrue1111111111111111111111111">
    <w:name w:val="WW-WW8Num1ztrue1111111111111111111111111"/>
    <w:rsid w:val="00E73758"/>
  </w:style>
  <w:style w:type="character" w:customStyle="1" w:styleId="WW-WW8Num1ztrue2111111111111111111111111">
    <w:name w:val="WW-WW8Num1ztrue2111111111111111111111111"/>
    <w:rsid w:val="00E73758"/>
  </w:style>
  <w:style w:type="character" w:customStyle="1" w:styleId="WW-WW8Num1ztrue3111111111111111111111111">
    <w:name w:val="WW-WW8Num1ztrue3111111111111111111111111"/>
    <w:rsid w:val="00E73758"/>
  </w:style>
  <w:style w:type="character" w:customStyle="1" w:styleId="WW-WW8Num1ztrue4111111111111111111111111">
    <w:name w:val="WW-WW8Num1ztrue4111111111111111111111111"/>
    <w:rsid w:val="00E73758"/>
  </w:style>
  <w:style w:type="character" w:customStyle="1" w:styleId="WW-WW8Num1ztrue5111111111111111111111111">
    <w:name w:val="WW-WW8Num1ztrue5111111111111111111111111"/>
    <w:rsid w:val="00E73758"/>
  </w:style>
  <w:style w:type="character" w:customStyle="1" w:styleId="WW-WW8Num1ztrue6111111111111111111111111">
    <w:name w:val="WW-WW8Num1ztrue6111111111111111111111111"/>
    <w:rsid w:val="00E73758"/>
  </w:style>
  <w:style w:type="character" w:customStyle="1" w:styleId="WW-WW8Num1ztrue7111111111111111111111111">
    <w:name w:val="WW-WW8Num1ztrue7111111111111111111111111"/>
    <w:rsid w:val="00E73758"/>
  </w:style>
  <w:style w:type="character" w:customStyle="1" w:styleId="WW-WW8Num1ztrue11111111111111111111111111">
    <w:name w:val="WW-WW8Num1ztrue11111111111111111111111111"/>
    <w:rsid w:val="00E73758"/>
  </w:style>
  <w:style w:type="character" w:customStyle="1" w:styleId="WW-WW8Num1ztrue21111111111111111111111111">
    <w:name w:val="WW-WW8Num1ztrue21111111111111111111111111"/>
    <w:rsid w:val="00E73758"/>
  </w:style>
  <w:style w:type="character" w:customStyle="1" w:styleId="WW-WW8Num1ztrue31111111111111111111111111">
    <w:name w:val="WW-WW8Num1ztrue31111111111111111111111111"/>
    <w:rsid w:val="00E73758"/>
  </w:style>
  <w:style w:type="character" w:customStyle="1" w:styleId="WW-WW8Num1ztrue41111111111111111111111111">
    <w:name w:val="WW-WW8Num1ztrue41111111111111111111111111"/>
    <w:rsid w:val="00E73758"/>
  </w:style>
  <w:style w:type="character" w:customStyle="1" w:styleId="WW-WW8Num1ztrue51111111111111111111111111">
    <w:name w:val="WW-WW8Num1ztrue51111111111111111111111111"/>
    <w:rsid w:val="00E73758"/>
  </w:style>
  <w:style w:type="character" w:customStyle="1" w:styleId="WW-WW8Num1ztrue61111111111111111111111111">
    <w:name w:val="WW-WW8Num1ztrue61111111111111111111111111"/>
    <w:rsid w:val="00E73758"/>
  </w:style>
  <w:style w:type="character" w:customStyle="1" w:styleId="WW-WW8Num1ztrue71111111111111111111111111">
    <w:name w:val="WW-WW8Num1ztrue71111111111111111111111111"/>
    <w:rsid w:val="00E73758"/>
  </w:style>
  <w:style w:type="character" w:customStyle="1" w:styleId="WW-WW8Num1ztrue111111111111111111111111111">
    <w:name w:val="WW-WW8Num1ztrue111111111111111111111111111"/>
    <w:rsid w:val="00E73758"/>
  </w:style>
  <w:style w:type="character" w:customStyle="1" w:styleId="WW-WW8Num1ztrue211111111111111111111111111">
    <w:name w:val="WW-WW8Num1ztrue211111111111111111111111111"/>
    <w:rsid w:val="00E73758"/>
  </w:style>
  <w:style w:type="character" w:customStyle="1" w:styleId="WW-WW8Num1ztrue311111111111111111111111111">
    <w:name w:val="WW-WW8Num1ztrue311111111111111111111111111"/>
    <w:rsid w:val="00E73758"/>
  </w:style>
  <w:style w:type="character" w:customStyle="1" w:styleId="WW-WW8Num1ztrue411111111111111111111111111">
    <w:name w:val="WW-WW8Num1ztrue411111111111111111111111111"/>
    <w:rsid w:val="00E73758"/>
  </w:style>
  <w:style w:type="character" w:customStyle="1" w:styleId="WW-WW8Num1ztrue511111111111111111111111111">
    <w:name w:val="WW-WW8Num1ztrue511111111111111111111111111"/>
    <w:rsid w:val="00E73758"/>
  </w:style>
  <w:style w:type="character" w:customStyle="1" w:styleId="WW-WW8Num1ztrue611111111111111111111111111">
    <w:name w:val="WW-WW8Num1ztrue611111111111111111111111111"/>
    <w:rsid w:val="00E73758"/>
  </w:style>
  <w:style w:type="character" w:customStyle="1" w:styleId="WW-WW8Num1ztrue711111111111111111111111111">
    <w:name w:val="WW-WW8Num1ztrue711111111111111111111111111"/>
    <w:rsid w:val="00E73758"/>
  </w:style>
  <w:style w:type="character" w:customStyle="1" w:styleId="WW-WW8Num1ztrue1111111111111111111111111111">
    <w:name w:val="WW-WW8Num1ztrue1111111111111111111111111111"/>
    <w:rsid w:val="00E73758"/>
  </w:style>
  <w:style w:type="character" w:customStyle="1" w:styleId="WW-WW8Num1ztrue2111111111111111111111111111">
    <w:name w:val="WW-WW8Num1ztrue2111111111111111111111111111"/>
    <w:rsid w:val="00E73758"/>
  </w:style>
  <w:style w:type="character" w:customStyle="1" w:styleId="WW-WW8Num1ztrue3111111111111111111111111111">
    <w:name w:val="WW-WW8Num1ztrue3111111111111111111111111111"/>
    <w:rsid w:val="00E73758"/>
  </w:style>
  <w:style w:type="character" w:customStyle="1" w:styleId="WW-WW8Num1ztrue4111111111111111111111111111">
    <w:name w:val="WW-WW8Num1ztrue4111111111111111111111111111"/>
    <w:rsid w:val="00E73758"/>
  </w:style>
  <w:style w:type="character" w:customStyle="1" w:styleId="WW-WW8Num1ztrue5111111111111111111111111111">
    <w:name w:val="WW-WW8Num1ztrue5111111111111111111111111111"/>
    <w:rsid w:val="00E73758"/>
  </w:style>
  <w:style w:type="character" w:customStyle="1" w:styleId="WW-WW8Num1ztrue6111111111111111111111111111">
    <w:name w:val="WW-WW8Num1ztrue6111111111111111111111111111"/>
    <w:rsid w:val="00E73758"/>
  </w:style>
  <w:style w:type="character" w:customStyle="1" w:styleId="WW-WW8Num1ztrue7111111111111111111111111111">
    <w:name w:val="WW-WW8Num1ztrue7111111111111111111111111111"/>
    <w:rsid w:val="00E73758"/>
  </w:style>
  <w:style w:type="character" w:customStyle="1" w:styleId="WW-WW8Num1ztrue11111111111111111111111111111">
    <w:name w:val="WW-WW8Num1ztrue11111111111111111111111111111"/>
    <w:rsid w:val="00E73758"/>
  </w:style>
  <w:style w:type="character" w:customStyle="1" w:styleId="WW-WW8Num1ztrue21111111111111111111111111111">
    <w:name w:val="WW-WW8Num1ztrue21111111111111111111111111111"/>
    <w:rsid w:val="00E73758"/>
  </w:style>
  <w:style w:type="character" w:customStyle="1" w:styleId="WW-WW8Num1ztrue31111111111111111111111111111">
    <w:name w:val="WW-WW8Num1ztrue31111111111111111111111111111"/>
    <w:rsid w:val="00E73758"/>
  </w:style>
  <w:style w:type="character" w:customStyle="1" w:styleId="WW-WW8Num1ztrue41111111111111111111111111111">
    <w:name w:val="WW-WW8Num1ztrue41111111111111111111111111111"/>
    <w:rsid w:val="00E73758"/>
  </w:style>
  <w:style w:type="character" w:customStyle="1" w:styleId="WW-WW8Num1ztrue51111111111111111111111111111">
    <w:name w:val="WW-WW8Num1ztrue51111111111111111111111111111"/>
    <w:rsid w:val="00E73758"/>
  </w:style>
  <w:style w:type="character" w:customStyle="1" w:styleId="WW-WW8Num1ztrue61111111111111111111111111111">
    <w:name w:val="WW-WW8Num1ztrue61111111111111111111111111111"/>
    <w:rsid w:val="00E73758"/>
  </w:style>
  <w:style w:type="character" w:customStyle="1" w:styleId="WW-DefaultParagraphFont">
    <w:name w:val="WW-Default Paragraph Font"/>
    <w:rsid w:val="00E73758"/>
  </w:style>
  <w:style w:type="character" w:customStyle="1" w:styleId="Absatz-Standardschriftart">
    <w:name w:val="Absatz-Standardschriftart"/>
    <w:rsid w:val="00E73758"/>
  </w:style>
  <w:style w:type="character" w:customStyle="1" w:styleId="WW-Absatz-Standardschriftart">
    <w:name w:val="WW-Absatz-Standardschriftart"/>
    <w:rsid w:val="00E73758"/>
  </w:style>
  <w:style w:type="character" w:customStyle="1" w:styleId="WW-Absatz-Standardschriftart1">
    <w:name w:val="WW-Absatz-Standardschriftart1"/>
    <w:rsid w:val="00E73758"/>
  </w:style>
  <w:style w:type="character" w:customStyle="1" w:styleId="WW-Absatz-Standardschriftart11">
    <w:name w:val="WW-Absatz-Standardschriftart11"/>
    <w:rsid w:val="00E73758"/>
  </w:style>
  <w:style w:type="character" w:customStyle="1" w:styleId="WW-Absatz-Standardschriftart111">
    <w:name w:val="WW-Absatz-Standardschriftart111"/>
    <w:rsid w:val="00E73758"/>
  </w:style>
  <w:style w:type="character" w:customStyle="1" w:styleId="WW-Absatz-Standardschriftart1111">
    <w:name w:val="WW-Absatz-Standardschriftart1111"/>
    <w:rsid w:val="00E73758"/>
  </w:style>
  <w:style w:type="character" w:customStyle="1" w:styleId="WW8Num6z0">
    <w:name w:val="WW8Num6z0"/>
    <w:rsid w:val="00E73758"/>
    <w:rPr>
      <w:rFonts w:ascii="Wingdings 2" w:hAnsi="Wingdings 2" w:cs="OpenSymbol"/>
    </w:rPr>
  </w:style>
  <w:style w:type="character" w:customStyle="1" w:styleId="WW8Num7z0">
    <w:name w:val="WW8Num7z0"/>
    <w:rsid w:val="00E73758"/>
    <w:rPr>
      <w:rFonts w:ascii="Wingdings" w:hAnsi="Wingdings" w:cs="Wingdings"/>
    </w:rPr>
  </w:style>
  <w:style w:type="character" w:customStyle="1" w:styleId="WW-Absatz-Standardschriftart11111">
    <w:name w:val="WW-Absatz-Standardschriftart11111"/>
    <w:rsid w:val="00E73758"/>
  </w:style>
  <w:style w:type="character" w:customStyle="1" w:styleId="WW8Num2z3">
    <w:name w:val="WW8Num2z3"/>
    <w:rsid w:val="00E73758"/>
    <w:rPr>
      <w:rFonts w:ascii="Symbol" w:hAnsi="Symbol" w:cs="Symbol"/>
    </w:rPr>
  </w:style>
  <w:style w:type="character" w:customStyle="1" w:styleId="WW8Num5z1">
    <w:name w:val="WW8Num5z1"/>
    <w:rsid w:val="00E73758"/>
    <w:rPr>
      <w:rFonts w:ascii="Courier New" w:hAnsi="Courier New" w:cs="Courier New"/>
    </w:rPr>
  </w:style>
  <w:style w:type="character" w:customStyle="1" w:styleId="WW8Num5z3">
    <w:name w:val="WW8Num5z3"/>
    <w:rsid w:val="00E73758"/>
    <w:rPr>
      <w:rFonts w:ascii="Symbol" w:hAnsi="Symbol" w:cs="Symbol"/>
    </w:rPr>
  </w:style>
  <w:style w:type="character" w:customStyle="1" w:styleId="WW8Num7z1">
    <w:name w:val="WW8Num7z1"/>
    <w:rsid w:val="00E73758"/>
    <w:rPr>
      <w:rFonts w:ascii="Courier New" w:hAnsi="Courier New" w:cs="Courier New"/>
    </w:rPr>
  </w:style>
  <w:style w:type="character" w:customStyle="1" w:styleId="WW8Num7z3">
    <w:name w:val="WW8Num7z3"/>
    <w:rsid w:val="00E73758"/>
    <w:rPr>
      <w:rFonts w:ascii="Symbol" w:hAnsi="Symbol" w:cs="Symbol"/>
    </w:rPr>
  </w:style>
  <w:style w:type="character" w:customStyle="1" w:styleId="WW8Num8z0">
    <w:name w:val="WW8Num8z0"/>
    <w:rsid w:val="00E73758"/>
    <w:rPr>
      <w:rFonts w:ascii="Symbol" w:hAnsi="Symbol" w:cs="Symbol"/>
    </w:rPr>
  </w:style>
  <w:style w:type="character" w:customStyle="1" w:styleId="WW8Num8z1">
    <w:name w:val="WW8Num8z1"/>
    <w:rsid w:val="00E73758"/>
    <w:rPr>
      <w:rFonts w:ascii="Courier New" w:hAnsi="Courier New" w:cs="Courier New"/>
    </w:rPr>
  </w:style>
  <w:style w:type="character" w:customStyle="1" w:styleId="WW8Num8z2">
    <w:name w:val="WW8Num8z2"/>
    <w:rsid w:val="00E73758"/>
    <w:rPr>
      <w:rFonts w:ascii="Wingdings" w:hAnsi="Wingdings" w:cs="Wingdings"/>
    </w:rPr>
  </w:style>
  <w:style w:type="character" w:customStyle="1" w:styleId="WW8Num10z0">
    <w:name w:val="WW8Num10z0"/>
    <w:rsid w:val="00E73758"/>
    <w:rPr>
      <w:rFonts w:ascii="Wingdings" w:hAnsi="Wingdings" w:cs="Wingdings"/>
    </w:rPr>
  </w:style>
  <w:style w:type="character" w:customStyle="1" w:styleId="WW8Num10z1">
    <w:name w:val="WW8Num10z1"/>
    <w:rsid w:val="00E73758"/>
    <w:rPr>
      <w:rFonts w:ascii="Courier New" w:hAnsi="Courier New" w:cs="Courier New"/>
    </w:rPr>
  </w:style>
  <w:style w:type="character" w:customStyle="1" w:styleId="WW8Num10z3">
    <w:name w:val="WW8Num10z3"/>
    <w:rsid w:val="00E73758"/>
    <w:rPr>
      <w:rFonts w:ascii="Symbol" w:hAnsi="Symbol" w:cs="Symbol"/>
    </w:rPr>
  </w:style>
  <w:style w:type="character" w:customStyle="1" w:styleId="WW8NumSt1z0">
    <w:name w:val="WW8NumSt1z0"/>
    <w:rsid w:val="00E73758"/>
    <w:rPr>
      <w:rFonts w:ascii="Wingdings" w:hAnsi="Wingdings" w:cs="Wingdings"/>
      <w:sz w:val="12"/>
    </w:rPr>
  </w:style>
  <w:style w:type="character" w:customStyle="1" w:styleId="WW-DefaultParagraphFont1">
    <w:name w:val="WW-Default Paragraph Font1"/>
    <w:rsid w:val="00E73758"/>
  </w:style>
  <w:style w:type="character" w:styleId="Strong">
    <w:name w:val="Strong"/>
    <w:qFormat/>
    <w:rsid w:val="00E73758"/>
    <w:rPr>
      <w:b/>
      <w:bCs/>
    </w:rPr>
  </w:style>
  <w:style w:type="character" w:styleId="Hyperlink">
    <w:name w:val="Hyperlink"/>
    <w:rsid w:val="00E73758"/>
    <w:rPr>
      <w:color w:val="0000FF"/>
      <w:u w:val="single"/>
    </w:rPr>
  </w:style>
  <w:style w:type="character" w:styleId="PageNumber">
    <w:name w:val="page number"/>
    <w:basedOn w:val="WW-DefaultParagraphFont1"/>
    <w:rsid w:val="00E73758"/>
  </w:style>
  <w:style w:type="character" w:customStyle="1" w:styleId="HeaderChar">
    <w:name w:val="Header Char"/>
    <w:rsid w:val="00E73758"/>
    <w:rPr>
      <w:b/>
      <w:bCs/>
      <w:sz w:val="22"/>
      <w:szCs w:val="22"/>
    </w:rPr>
  </w:style>
  <w:style w:type="character" w:customStyle="1" w:styleId="HTMLPreformattedChar">
    <w:name w:val="HTML Preformatted Char"/>
    <w:rsid w:val="00E73758"/>
    <w:rPr>
      <w:rFonts w:ascii="Courier New" w:hAnsi="Courier New" w:cs="Courier New"/>
    </w:rPr>
  </w:style>
  <w:style w:type="character" w:customStyle="1" w:styleId="Heading5Char">
    <w:name w:val="Heading 5 Char"/>
    <w:rsid w:val="00E73758"/>
    <w:rPr>
      <w:rFonts w:ascii="Calibri" w:eastAsia="Times New Roman" w:hAnsi="Calibri" w:cs="Times New Roman"/>
      <w:b/>
      <w:bCs/>
      <w:i/>
      <w:iCs/>
      <w:sz w:val="26"/>
      <w:szCs w:val="26"/>
    </w:rPr>
  </w:style>
  <w:style w:type="character" w:styleId="FollowedHyperlink">
    <w:name w:val="FollowedHyperlink"/>
    <w:rsid w:val="00E73758"/>
    <w:rPr>
      <w:color w:val="800080"/>
      <w:u w:val="single"/>
    </w:rPr>
  </w:style>
  <w:style w:type="character" w:customStyle="1" w:styleId="Bullets">
    <w:name w:val="Bullets"/>
    <w:rsid w:val="00E73758"/>
    <w:rPr>
      <w:rFonts w:ascii="OpenSymbol" w:eastAsia="OpenSymbol" w:hAnsi="OpenSymbol" w:cs="OpenSymbol"/>
    </w:rPr>
  </w:style>
  <w:style w:type="character" w:styleId="Emphasis">
    <w:name w:val="Emphasis"/>
    <w:qFormat/>
    <w:rsid w:val="00E73758"/>
    <w:rPr>
      <w:i/>
      <w:iCs/>
    </w:rPr>
  </w:style>
  <w:style w:type="paragraph" w:customStyle="1" w:styleId="Heading">
    <w:name w:val="Heading"/>
    <w:basedOn w:val="Normal"/>
    <w:next w:val="Subtitle"/>
    <w:rsid w:val="00E73758"/>
    <w:pPr>
      <w:jc w:val="center"/>
    </w:pPr>
    <w:rPr>
      <w:b/>
      <w:bCs/>
      <w:sz w:val="32"/>
    </w:rPr>
  </w:style>
  <w:style w:type="paragraph" w:styleId="BodyText">
    <w:name w:val="Body Text"/>
    <w:basedOn w:val="Normal"/>
    <w:rsid w:val="00E73758"/>
    <w:pPr>
      <w:spacing w:after="120"/>
    </w:pPr>
  </w:style>
  <w:style w:type="paragraph" w:styleId="List">
    <w:name w:val="List"/>
    <w:basedOn w:val="BodyText"/>
    <w:rsid w:val="00E73758"/>
    <w:rPr>
      <w:rFonts w:cs="Lohit Devanagari"/>
    </w:rPr>
  </w:style>
  <w:style w:type="paragraph" w:styleId="Caption">
    <w:name w:val="caption"/>
    <w:basedOn w:val="Normal"/>
    <w:qFormat/>
    <w:rsid w:val="00E73758"/>
    <w:pPr>
      <w:suppressLineNumbers/>
      <w:spacing w:before="120" w:after="120"/>
    </w:pPr>
    <w:rPr>
      <w:rFonts w:cs="Lohit Devanagari"/>
      <w:i/>
      <w:iCs/>
    </w:rPr>
  </w:style>
  <w:style w:type="paragraph" w:customStyle="1" w:styleId="Index">
    <w:name w:val="Index"/>
    <w:basedOn w:val="Normal"/>
    <w:rsid w:val="00E73758"/>
    <w:pPr>
      <w:suppressLineNumbers/>
    </w:pPr>
    <w:rPr>
      <w:rFonts w:cs="Lohit Devanagari"/>
    </w:rPr>
  </w:style>
  <w:style w:type="paragraph" w:customStyle="1" w:styleId="Achievement">
    <w:name w:val="Achievement"/>
    <w:basedOn w:val="BodyText"/>
    <w:rsid w:val="00E73758"/>
    <w:pPr>
      <w:spacing w:after="60" w:line="240" w:lineRule="atLeast"/>
      <w:jc w:val="both"/>
    </w:pPr>
    <w:rPr>
      <w:rFonts w:ascii="Garamond" w:hAnsi="Garamond" w:cs="Garamond"/>
      <w:sz w:val="22"/>
      <w:szCs w:val="20"/>
    </w:rPr>
  </w:style>
  <w:style w:type="paragraph" w:customStyle="1" w:styleId="projsum">
    <w:name w:val="projsum"/>
    <w:basedOn w:val="Normal"/>
    <w:rsid w:val="00E73758"/>
    <w:pPr>
      <w:spacing w:before="240" w:after="240"/>
      <w:jc w:val="center"/>
    </w:pPr>
    <w:rPr>
      <w:b/>
      <w:bCs/>
      <w:caps/>
      <w:spacing w:val="20"/>
      <w:sz w:val="28"/>
      <w:szCs w:val="28"/>
      <w:lang w:val="en-GB"/>
    </w:rPr>
  </w:style>
  <w:style w:type="paragraph" w:styleId="Header">
    <w:name w:val="header"/>
    <w:basedOn w:val="Normal"/>
    <w:rsid w:val="00E73758"/>
    <w:rPr>
      <w:b/>
      <w:bCs/>
      <w:sz w:val="22"/>
      <w:szCs w:val="22"/>
    </w:rPr>
  </w:style>
  <w:style w:type="paragraph" w:styleId="BodyText3">
    <w:name w:val="Body Text 3"/>
    <w:basedOn w:val="Normal"/>
    <w:rsid w:val="00E73758"/>
    <w:pPr>
      <w:ind w:right="187"/>
      <w:jc w:val="both"/>
    </w:pPr>
    <w:rPr>
      <w:rFonts w:ascii="Verdana" w:hAnsi="Verdana" w:cs="Verdana"/>
      <w:sz w:val="18"/>
    </w:rPr>
  </w:style>
  <w:style w:type="paragraph" w:styleId="Footer">
    <w:name w:val="footer"/>
    <w:basedOn w:val="Normal"/>
    <w:rsid w:val="00E73758"/>
  </w:style>
  <w:style w:type="paragraph" w:styleId="ListParagraph">
    <w:name w:val="List Paragraph"/>
    <w:basedOn w:val="Normal"/>
    <w:qFormat/>
    <w:rsid w:val="00E73758"/>
    <w:pPr>
      <w:ind w:left="720"/>
    </w:pPr>
  </w:style>
  <w:style w:type="paragraph" w:styleId="NormalWeb">
    <w:name w:val="Normal (Web)"/>
    <w:basedOn w:val="Normal"/>
    <w:rsid w:val="00E73758"/>
    <w:pPr>
      <w:spacing w:before="100" w:after="100"/>
    </w:pPr>
  </w:style>
  <w:style w:type="paragraph" w:styleId="HTMLPreformatted">
    <w:name w:val="HTML Preformatted"/>
    <w:basedOn w:val="Normal"/>
    <w:rsid w:val="00E73758"/>
    <w:rPr>
      <w:rFonts w:ascii="Courier New" w:hAnsi="Courier New" w:cs="Courier New"/>
      <w:sz w:val="20"/>
      <w:szCs w:val="20"/>
    </w:rPr>
  </w:style>
  <w:style w:type="paragraph" w:styleId="Subtitle">
    <w:name w:val="Subtitle"/>
    <w:basedOn w:val="Normal"/>
    <w:next w:val="BodyText"/>
    <w:qFormat/>
    <w:rsid w:val="00E73758"/>
    <w:pPr>
      <w:keepNext/>
      <w:spacing w:before="240" w:after="120"/>
      <w:jc w:val="center"/>
    </w:pPr>
    <w:rPr>
      <w:rFonts w:ascii="Arial" w:eastAsia="MS Mincho" w:hAnsi="Arial" w:cs="Tahoma"/>
      <w:i/>
      <w:iCs/>
      <w:sz w:val="28"/>
      <w:szCs w:val="28"/>
    </w:rPr>
  </w:style>
  <w:style w:type="paragraph" w:customStyle="1" w:styleId="TableContents">
    <w:name w:val="Table Contents"/>
    <w:basedOn w:val="Normal"/>
    <w:rsid w:val="00E73758"/>
    <w:pPr>
      <w:suppressLineNumbers/>
    </w:pPr>
  </w:style>
  <w:style w:type="paragraph" w:customStyle="1" w:styleId="TableHeading">
    <w:name w:val="Table Heading"/>
    <w:basedOn w:val="TableContents"/>
    <w:rsid w:val="00E73758"/>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2391</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Mohsin Zikre</vt:lpstr>
    </vt:vector>
  </TitlesOfParts>
  <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Mohsin Zikre</dc:title>
  <dc:creator>Amaan Siddiqui</dc:creator>
  <cp:lastModifiedBy>Battem, Gangaraju</cp:lastModifiedBy>
  <cp:revision>5</cp:revision>
  <dcterms:created xsi:type="dcterms:W3CDTF">2020-02-14T14:32:00Z</dcterms:created>
  <dcterms:modified xsi:type="dcterms:W3CDTF">2020-02-14T14:34:00Z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GA311301@wipro.com</vt:lpwstr>
  </property>
  <property fmtid="{D5CDD505-2E9C-101B-9397-08002B2CF9AE}" pid="6" name="MSIP_Label_b9a70571-31c6-4603-80c1-ef2fb871a62a_SetDate">
    <vt:lpwstr>2018-03-16T13:25:39.5491931+05:30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